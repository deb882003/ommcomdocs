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AADFCE3" w14:textId="77777777" w:rsidR="00F34E00" w:rsidRDefault="00F34E00">
      <w:pPr>
        <w:pStyle w:val="CoverTitle"/>
        <w:spacing w:before="0" w:line="360" w:lineRule="auto"/>
        <w:jc w:val="both"/>
        <w:rPr>
          <w:rFonts w:ascii="Calibri" w:hAnsi="Calibri" w:cs="Calibri"/>
          <w:color w:val="000000"/>
          <w:spacing w:val="0"/>
          <w:sz w:val="21"/>
          <w:szCs w:val="21"/>
        </w:rPr>
      </w:pPr>
    </w:p>
    <w:p w14:paraId="4FCB595F" w14:textId="77777777" w:rsidR="00F34E00" w:rsidRPr="0002243B" w:rsidRDefault="00BA5607">
      <w:pPr>
        <w:pStyle w:val="Heading"/>
        <w:ind w:firstLine="720"/>
        <w:rPr>
          <w:rFonts w:ascii="Times New Roman" w:hAnsi="Times New Roman" w:cs="Times New Roman"/>
          <w:iCs/>
          <w:sz w:val="32"/>
          <w:szCs w:val="32"/>
        </w:rPr>
      </w:pPr>
      <w:r w:rsidRPr="0002243B">
        <w:rPr>
          <w:rFonts w:ascii="Calibri" w:hAnsi="Calibri" w:cs="Times New Roman"/>
          <w:iCs/>
          <w:color w:val="000000"/>
          <w:sz w:val="32"/>
          <w:szCs w:val="32"/>
        </w:rPr>
        <w:t>High Level Design</w:t>
      </w:r>
    </w:p>
    <w:p w14:paraId="4730613C" w14:textId="77777777" w:rsidR="0002243B" w:rsidRPr="0002243B" w:rsidRDefault="0002243B" w:rsidP="0002243B">
      <w:pPr>
        <w:pStyle w:val="Heading"/>
        <w:ind w:firstLine="720"/>
        <w:rPr>
          <w:rFonts w:asciiTheme="minorHAnsi" w:hAnsiTheme="minorHAnsi" w:cstheme="minorHAnsi"/>
          <w:iCs/>
          <w:color w:val="000000"/>
          <w:sz w:val="32"/>
          <w:szCs w:val="32"/>
        </w:rPr>
      </w:pPr>
      <w:r w:rsidRPr="0002243B">
        <w:rPr>
          <w:rFonts w:asciiTheme="minorHAnsi" w:hAnsiTheme="minorHAnsi" w:cstheme="minorHAnsi"/>
          <w:bCs/>
          <w:iCs/>
          <w:color w:val="000000"/>
          <w:sz w:val="32"/>
          <w:szCs w:val="32"/>
        </w:rPr>
        <w:t xml:space="preserve">For </w:t>
      </w:r>
    </w:p>
    <w:p w14:paraId="260F1ED4" w14:textId="77777777" w:rsidR="0002243B" w:rsidRPr="0002243B" w:rsidRDefault="0002243B" w:rsidP="0002243B">
      <w:pPr>
        <w:spacing w:line="360" w:lineRule="auto"/>
        <w:ind w:left="5130"/>
        <w:jc w:val="right"/>
        <w:rPr>
          <w:rFonts w:asciiTheme="minorHAnsi" w:hAnsiTheme="minorHAnsi" w:cstheme="minorHAnsi"/>
          <w:color w:val="000000"/>
          <w:sz w:val="32"/>
          <w:szCs w:val="32"/>
        </w:rPr>
      </w:pPr>
      <w:r w:rsidRPr="0002243B">
        <w:rPr>
          <w:rFonts w:asciiTheme="minorHAnsi" w:hAnsiTheme="minorHAnsi" w:cstheme="minorHAnsi"/>
          <w:color w:val="000000"/>
          <w:sz w:val="32"/>
          <w:szCs w:val="32"/>
        </w:rPr>
        <w:t>OMMCOM NEWS</w:t>
      </w:r>
    </w:p>
    <w:p w14:paraId="2D1E714D" w14:textId="77777777" w:rsidR="0002243B" w:rsidRPr="0002243B" w:rsidRDefault="0002243B" w:rsidP="0002243B">
      <w:pPr>
        <w:spacing w:line="360" w:lineRule="auto"/>
        <w:ind w:left="6480"/>
        <w:jc w:val="right"/>
        <w:rPr>
          <w:rFonts w:asciiTheme="minorHAnsi" w:hAnsiTheme="minorHAnsi" w:cstheme="minorHAnsi"/>
          <w:color w:val="000000"/>
          <w:sz w:val="32"/>
          <w:szCs w:val="32"/>
        </w:rPr>
      </w:pPr>
      <w:r w:rsidRPr="0002243B">
        <w:rPr>
          <w:rFonts w:asciiTheme="minorHAnsi" w:hAnsiTheme="minorHAnsi" w:cstheme="minorHAnsi"/>
          <w:color w:val="000000"/>
          <w:sz w:val="32"/>
          <w:szCs w:val="32"/>
        </w:rPr>
        <w:t>VERSION 1.0</w:t>
      </w:r>
    </w:p>
    <w:p w14:paraId="03ED58FD" w14:textId="77777777" w:rsidR="0002243B" w:rsidRPr="00DA1262" w:rsidRDefault="0002243B" w:rsidP="0002243B">
      <w:pPr>
        <w:spacing w:line="360" w:lineRule="auto"/>
        <w:jc w:val="both"/>
        <w:rPr>
          <w:rFonts w:asciiTheme="minorHAnsi" w:hAnsiTheme="minorHAnsi" w:cstheme="minorHAnsi"/>
          <w:color w:val="000000"/>
          <w:sz w:val="28"/>
          <w:szCs w:val="28"/>
        </w:rPr>
      </w:pPr>
    </w:p>
    <w:p w14:paraId="437B965C" w14:textId="77777777" w:rsidR="0002243B" w:rsidRPr="00DA1262" w:rsidRDefault="0002243B" w:rsidP="0002243B">
      <w:pPr>
        <w:spacing w:line="360" w:lineRule="auto"/>
        <w:jc w:val="both"/>
        <w:rPr>
          <w:rFonts w:asciiTheme="minorHAnsi" w:hAnsiTheme="minorHAnsi" w:cstheme="minorHAnsi"/>
          <w:color w:val="000000"/>
          <w:sz w:val="28"/>
          <w:szCs w:val="28"/>
        </w:rPr>
      </w:pPr>
    </w:p>
    <w:p w14:paraId="774426F4" w14:textId="77777777" w:rsidR="0002243B" w:rsidRPr="00DA1262" w:rsidRDefault="0002243B" w:rsidP="0002243B">
      <w:pPr>
        <w:spacing w:line="360" w:lineRule="auto"/>
        <w:jc w:val="both"/>
        <w:rPr>
          <w:rFonts w:asciiTheme="minorHAnsi" w:hAnsiTheme="minorHAnsi" w:cstheme="minorHAnsi"/>
          <w:color w:val="000000"/>
          <w:sz w:val="28"/>
          <w:szCs w:val="28"/>
        </w:rPr>
      </w:pPr>
    </w:p>
    <w:p w14:paraId="0C974F30" w14:textId="77777777" w:rsidR="0002243B" w:rsidRPr="00DA1262" w:rsidRDefault="0002243B" w:rsidP="0002243B">
      <w:pPr>
        <w:spacing w:line="360" w:lineRule="auto"/>
        <w:jc w:val="both"/>
        <w:rPr>
          <w:rFonts w:asciiTheme="minorHAnsi" w:hAnsiTheme="minorHAnsi" w:cstheme="minorHAnsi"/>
          <w:color w:val="000000"/>
          <w:sz w:val="28"/>
          <w:szCs w:val="28"/>
        </w:rPr>
      </w:pPr>
    </w:p>
    <w:p w14:paraId="23C59152" w14:textId="77777777" w:rsidR="0002243B" w:rsidRPr="00DA1262" w:rsidRDefault="0002243B" w:rsidP="0002243B">
      <w:pPr>
        <w:spacing w:line="360" w:lineRule="auto"/>
        <w:jc w:val="both"/>
        <w:rPr>
          <w:rFonts w:asciiTheme="minorHAnsi" w:hAnsiTheme="minorHAnsi" w:cstheme="minorHAnsi"/>
          <w:color w:val="000000"/>
          <w:sz w:val="28"/>
          <w:szCs w:val="28"/>
        </w:rPr>
      </w:pPr>
    </w:p>
    <w:p w14:paraId="6D64C90F" w14:textId="77777777" w:rsidR="0002243B" w:rsidRPr="00DA1262" w:rsidRDefault="0002243B" w:rsidP="0002243B">
      <w:pPr>
        <w:spacing w:line="360" w:lineRule="auto"/>
        <w:jc w:val="both"/>
        <w:rPr>
          <w:rFonts w:asciiTheme="minorHAnsi" w:hAnsiTheme="minorHAnsi" w:cstheme="minorHAnsi"/>
          <w:color w:val="000000"/>
          <w:sz w:val="28"/>
          <w:szCs w:val="28"/>
        </w:rPr>
      </w:pPr>
    </w:p>
    <w:p w14:paraId="4E822F39" w14:textId="77777777" w:rsidR="0002243B" w:rsidRPr="00DA1262" w:rsidRDefault="0002243B" w:rsidP="0002243B">
      <w:pPr>
        <w:spacing w:line="360" w:lineRule="auto"/>
        <w:jc w:val="both"/>
        <w:rPr>
          <w:rFonts w:asciiTheme="minorHAnsi" w:hAnsiTheme="minorHAnsi" w:cstheme="minorHAnsi"/>
          <w:color w:val="000000"/>
          <w:sz w:val="28"/>
          <w:szCs w:val="28"/>
        </w:rPr>
      </w:pPr>
    </w:p>
    <w:p w14:paraId="735A7166" w14:textId="77777777" w:rsidR="0002243B" w:rsidRPr="00DA1262" w:rsidRDefault="0002243B" w:rsidP="0002243B">
      <w:pPr>
        <w:spacing w:line="360" w:lineRule="auto"/>
        <w:jc w:val="both"/>
        <w:rPr>
          <w:rFonts w:asciiTheme="minorHAnsi" w:hAnsiTheme="minorHAnsi" w:cstheme="minorHAnsi"/>
          <w:color w:val="000000"/>
          <w:sz w:val="28"/>
          <w:szCs w:val="28"/>
        </w:rPr>
      </w:pPr>
    </w:p>
    <w:p w14:paraId="6FBD5222" w14:textId="77777777" w:rsidR="0002243B" w:rsidRPr="00DA1262" w:rsidRDefault="0002243B" w:rsidP="0002243B">
      <w:pPr>
        <w:spacing w:line="360" w:lineRule="auto"/>
        <w:jc w:val="both"/>
        <w:rPr>
          <w:rFonts w:asciiTheme="minorHAnsi" w:hAnsiTheme="minorHAnsi" w:cstheme="minorHAnsi"/>
          <w:color w:val="000000"/>
          <w:sz w:val="28"/>
          <w:szCs w:val="28"/>
        </w:rPr>
      </w:pPr>
    </w:p>
    <w:p w14:paraId="4D04DAC3" w14:textId="77777777" w:rsidR="0002243B" w:rsidRPr="00DA1262" w:rsidRDefault="0002243B" w:rsidP="0002243B">
      <w:pPr>
        <w:spacing w:line="360" w:lineRule="auto"/>
        <w:jc w:val="both"/>
        <w:rPr>
          <w:rFonts w:asciiTheme="minorHAnsi" w:hAnsiTheme="minorHAnsi" w:cstheme="minorHAnsi"/>
          <w:color w:val="000000"/>
          <w:sz w:val="28"/>
          <w:szCs w:val="28"/>
        </w:rPr>
      </w:pPr>
    </w:p>
    <w:p w14:paraId="4E4940C8" w14:textId="77777777" w:rsidR="0002243B" w:rsidRPr="00DA1262" w:rsidRDefault="0002243B" w:rsidP="0002243B">
      <w:pPr>
        <w:spacing w:line="360" w:lineRule="auto"/>
        <w:jc w:val="both"/>
        <w:rPr>
          <w:rFonts w:asciiTheme="minorHAnsi" w:hAnsiTheme="minorHAnsi" w:cstheme="minorHAnsi"/>
          <w:color w:val="000000"/>
          <w:sz w:val="28"/>
          <w:szCs w:val="28"/>
        </w:rPr>
      </w:pPr>
    </w:p>
    <w:p w14:paraId="6B471F9B" w14:textId="77777777" w:rsidR="0002243B" w:rsidRPr="00DA1262" w:rsidRDefault="0002243B" w:rsidP="0002243B">
      <w:pPr>
        <w:pStyle w:val="ByLine"/>
        <w:ind w:left="3600"/>
        <w:jc w:val="left"/>
        <w:rPr>
          <w:rFonts w:asciiTheme="minorHAnsi" w:hAnsiTheme="minorHAnsi" w:cstheme="minorHAnsi"/>
          <w:szCs w:val="28"/>
        </w:rPr>
      </w:pPr>
      <w:r w:rsidRPr="00DA1262">
        <w:rPr>
          <w:rFonts w:asciiTheme="minorHAnsi" w:hAnsiTheme="minorHAnsi" w:cstheme="minorHAnsi"/>
          <w:b w:val="0"/>
          <w:bCs/>
          <w:szCs w:val="28"/>
        </w:rPr>
        <w:t>Luminous Infoways Pvt. Ltd.</w:t>
      </w:r>
      <w:r w:rsidRPr="00DA1262">
        <w:rPr>
          <w:rFonts w:asciiTheme="minorHAnsi" w:hAnsiTheme="minorHAnsi" w:cstheme="minorHAnsi"/>
          <w:b w:val="0"/>
          <w:bCs/>
          <w:szCs w:val="28"/>
        </w:rPr>
        <w:br/>
      </w:r>
      <w:r w:rsidRPr="00DA1262">
        <w:rPr>
          <w:rFonts w:asciiTheme="minorHAnsi" w:hAnsiTheme="minorHAnsi" w:cstheme="minorHAnsi"/>
          <w:szCs w:val="28"/>
        </w:rPr>
        <w:br/>
      </w:r>
      <w:r w:rsidRPr="00DA1262">
        <w:rPr>
          <w:rFonts w:asciiTheme="minorHAnsi" w:hAnsiTheme="minorHAnsi" w:cstheme="minorHAnsi"/>
          <w:bCs/>
          <w:szCs w:val="28"/>
        </w:rPr>
        <w:t>Address:</w:t>
      </w:r>
      <w:r w:rsidRPr="00DA1262">
        <w:rPr>
          <w:rFonts w:asciiTheme="minorHAnsi" w:hAnsiTheme="minorHAnsi" w:cstheme="minorHAnsi"/>
          <w:b w:val="0"/>
          <w:szCs w:val="28"/>
        </w:rPr>
        <w:t xml:space="preserve"> N6-373, IRC Village,</w:t>
      </w:r>
      <w:r w:rsidRPr="00DA1262">
        <w:rPr>
          <w:rFonts w:asciiTheme="minorHAnsi" w:hAnsiTheme="minorHAnsi" w:cstheme="minorHAnsi"/>
          <w:b w:val="0"/>
          <w:szCs w:val="28"/>
        </w:rPr>
        <w:br/>
        <w:t>Bhubaneswar - 751 015, Odisha, India</w:t>
      </w:r>
      <w:r w:rsidRPr="00DA1262">
        <w:rPr>
          <w:rFonts w:asciiTheme="minorHAnsi" w:hAnsiTheme="minorHAnsi" w:cstheme="minorHAnsi"/>
          <w:b w:val="0"/>
          <w:szCs w:val="28"/>
        </w:rPr>
        <w:br/>
      </w:r>
      <w:r w:rsidRPr="00DA1262">
        <w:rPr>
          <w:rFonts w:asciiTheme="minorHAnsi" w:hAnsiTheme="minorHAnsi" w:cstheme="minorHAnsi"/>
          <w:bCs/>
          <w:szCs w:val="28"/>
        </w:rPr>
        <w:t>Phone:</w:t>
      </w:r>
      <w:r w:rsidRPr="00DA1262">
        <w:rPr>
          <w:rFonts w:asciiTheme="minorHAnsi" w:hAnsiTheme="minorHAnsi" w:cstheme="minorHAnsi"/>
          <w:b w:val="0"/>
          <w:szCs w:val="28"/>
        </w:rPr>
        <w:t xml:space="preserve"> +91 674 2360573, +91 674 6451236</w:t>
      </w:r>
      <w:r w:rsidRPr="00DA1262">
        <w:rPr>
          <w:rFonts w:asciiTheme="minorHAnsi" w:hAnsiTheme="minorHAnsi" w:cstheme="minorHAnsi"/>
          <w:b w:val="0"/>
          <w:szCs w:val="28"/>
        </w:rPr>
        <w:br/>
      </w:r>
      <w:r w:rsidRPr="00DA1262">
        <w:rPr>
          <w:rFonts w:asciiTheme="minorHAnsi" w:hAnsiTheme="minorHAnsi" w:cstheme="minorHAnsi"/>
          <w:bCs/>
          <w:szCs w:val="28"/>
        </w:rPr>
        <w:t>Fax:</w:t>
      </w:r>
      <w:r w:rsidRPr="00DA1262">
        <w:rPr>
          <w:rFonts w:asciiTheme="minorHAnsi" w:hAnsiTheme="minorHAnsi" w:cstheme="minorHAnsi"/>
          <w:b w:val="0"/>
          <w:szCs w:val="28"/>
        </w:rPr>
        <w:t xml:space="preserve"> 91 674 2360724</w:t>
      </w:r>
      <w:r w:rsidRPr="00DA1262">
        <w:rPr>
          <w:rFonts w:asciiTheme="minorHAnsi" w:hAnsiTheme="minorHAnsi" w:cstheme="minorHAnsi"/>
          <w:b w:val="0"/>
          <w:szCs w:val="28"/>
        </w:rPr>
        <w:br/>
      </w:r>
      <w:r w:rsidRPr="00DA1262">
        <w:rPr>
          <w:rFonts w:asciiTheme="minorHAnsi" w:hAnsiTheme="minorHAnsi" w:cstheme="minorHAnsi"/>
          <w:bCs/>
          <w:szCs w:val="28"/>
        </w:rPr>
        <w:t>Web:</w:t>
      </w:r>
      <w:r w:rsidRPr="00DA1262">
        <w:rPr>
          <w:rFonts w:asciiTheme="minorHAnsi" w:hAnsiTheme="minorHAnsi" w:cstheme="minorHAnsi"/>
          <w:b w:val="0"/>
          <w:szCs w:val="28"/>
        </w:rPr>
        <w:t xml:space="preserve"> </w:t>
      </w:r>
      <w:r w:rsidRPr="00DA1262">
        <w:rPr>
          <w:rFonts w:asciiTheme="minorHAnsi" w:hAnsiTheme="minorHAnsi" w:cstheme="minorHAnsi"/>
          <w:b w:val="0"/>
          <w:color w:val="0000CC"/>
          <w:szCs w:val="28"/>
        </w:rPr>
        <w:t>www.luminousinfoways.com</w:t>
      </w:r>
    </w:p>
    <w:p w14:paraId="22946D2E" w14:textId="77777777" w:rsidR="00F34E00" w:rsidRDefault="00F34E00">
      <w:pPr>
        <w:tabs>
          <w:tab w:val="right" w:pos="8280"/>
        </w:tabs>
        <w:spacing w:line="360" w:lineRule="auto"/>
        <w:jc w:val="both"/>
        <w:rPr>
          <w:rFonts w:ascii="Calibri" w:hAnsi="Calibri" w:cs="Calibri"/>
          <w:b/>
          <w:bCs/>
          <w:color w:val="000000"/>
          <w:sz w:val="21"/>
          <w:szCs w:val="21"/>
        </w:rPr>
      </w:pPr>
    </w:p>
    <w:p w14:paraId="332D3888" w14:textId="77777777" w:rsidR="00F34E00" w:rsidRDefault="00F34E00">
      <w:pPr>
        <w:tabs>
          <w:tab w:val="right" w:pos="8280"/>
        </w:tabs>
        <w:spacing w:line="360" w:lineRule="auto"/>
        <w:jc w:val="both"/>
        <w:rPr>
          <w:rFonts w:ascii="Calibri" w:hAnsi="Calibri" w:cs="Calibri"/>
          <w:b/>
          <w:bCs/>
          <w:color w:val="000000"/>
          <w:sz w:val="21"/>
          <w:szCs w:val="21"/>
        </w:rPr>
      </w:pPr>
    </w:p>
    <w:p w14:paraId="68DE836F" w14:textId="77777777" w:rsidR="00F34E00" w:rsidRDefault="00F34E00">
      <w:pPr>
        <w:tabs>
          <w:tab w:val="right" w:pos="8280"/>
        </w:tabs>
        <w:spacing w:line="360" w:lineRule="auto"/>
        <w:jc w:val="both"/>
        <w:rPr>
          <w:rFonts w:ascii="Calibri" w:hAnsi="Calibri" w:cs="Calibri"/>
          <w:b/>
          <w:bCs/>
          <w:color w:val="000000"/>
          <w:sz w:val="21"/>
          <w:szCs w:val="21"/>
        </w:rPr>
      </w:pPr>
    </w:p>
    <w:p w14:paraId="3B6524D9" w14:textId="77777777" w:rsidR="00F34E00" w:rsidRDefault="00F34E00">
      <w:pPr>
        <w:tabs>
          <w:tab w:val="right" w:pos="8280"/>
        </w:tabs>
        <w:spacing w:line="360" w:lineRule="auto"/>
        <w:jc w:val="both"/>
        <w:rPr>
          <w:rFonts w:ascii="Calibri" w:hAnsi="Calibri" w:cs="Calibri"/>
          <w:b/>
          <w:bCs/>
          <w:color w:val="000000"/>
          <w:sz w:val="21"/>
          <w:szCs w:val="21"/>
        </w:rPr>
      </w:pPr>
    </w:p>
    <w:p w14:paraId="32436569" w14:textId="77777777" w:rsidR="00F34E00" w:rsidRDefault="00BA5607">
      <w:pPr>
        <w:spacing w:before="120" w:after="120"/>
        <w:jc w:val="center"/>
        <w:rPr>
          <w:rFonts w:ascii="Calibri" w:hAnsi="Calibri" w:cs="Calibri"/>
          <w:b/>
        </w:rPr>
      </w:pPr>
      <w:r>
        <w:rPr>
          <w:rFonts w:ascii="Calibri" w:hAnsi="Calibri" w:cs="Calibri"/>
          <w:b/>
          <w:color w:val="000000"/>
          <w:sz w:val="21"/>
          <w:szCs w:val="21"/>
        </w:rPr>
        <w:t>Revision History</w:t>
      </w:r>
    </w:p>
    <w:p w14:paraId="5E96390C" w14:textId="77777777" w:rsidR="00F34E00" w:rsidRDefault="00F34E00">
      <w:pPr>
        <w:spacing w:before="120" w:after="120"/>
        <w:jc w:val="center"/>
        <w:rPr>
          <w:rFonts w:ascii="Calibri" w:hAnsi="Calibri" w:cs="Calibri"/>
          <w:b/>
          <w:color w:val="000000"/>
          <w:sz w:val="21"/>
          <w:szCs w:val="21"/>
        </w:rPr>
      </w:pPr>
    </w:p>
    <w:tbl>
      <w:tblPr>
        <w:tblW w:w="5174" w:type="pc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955"/>
        <w:gridCol w:w="21"/>
        <w:gridCol w:w="1307"/>
        <w:gridCol w:w="2137"/>
        <w:gridCol w:w="1965"/>
        <w:gridCol w:w="1224"/>
        <w:gridCol w:w="1200"/>
      </w:tblGrid>
      <w:tr w:rsidR="00F34E00" w14:paraId="503D789F" w14:textId="77777777" w:rsidTr="0002243B">
        <w:trPr>
          <w:trHeight w:val="633"/>
        </w:trPr>
        <w:tc>
          <w:tcPr>
            <w:tcW w:w="955"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14:paraId="44175B46" w14:textId="77777777" w:rsidR="00F34E00" w:rsidRDefault="00BA5607">
            <w:pPr>
              <w:spacing w:before="120"/>
              <w:jc w:val="center"/>
              <w:rPr>
                <w:rFonts w:ascii="Calibri" w:eastAsia="Calibri" w:hAnsi="Calibri" w:cs="Calibri"/>
                <w:lang w:eastAsia="en-IN"/>
              </w:rPr>
            </w:pPr>
            <w:r>
              <w:rPr>
                <w:rFonts w:ascii="Calibri" w:eastAsia="Calibri" w:hAnsi="Calibri" w:cs="Calibri"/>
                <w:color w:val="000000"/>
                <w:sz w:val="21"/>
                <w:szCs w:val="21"/>
                <w:lang w:eastAsia="en-IN"/>
              </w:rPr>
              <w:t>Version (</w:t>
            </w:r>
            <w:proofErr w:type="spellStart"/>
            <w:r>
              <w:rPr>
                <w:rFonts w:ascii="Calibri" w:eastAsia="Calibri" w:hAnsi="Calibri" w:cs="Calibri"/>
                <w:color w:val="000000"/>
                <w:sz w:val="21"/>
                <w:szCs w:val="21"/>
                <w:lang w:eastAsia="en-IN"/>
              </w:rPr>
              <w:t>x.y</w:t>
            </w:r>
            <w:proofErr w:type="spellEnd"/>
            <w:r>
              <w:rPr>
                <w:rFonts w:ascii="Calibri" w:eastAsia="Calibri" w:hAnsi="Calibri" w:cs="Calibri"/>
                <w:color w:val="000000"/>
                <w:sz w:val="21"/>
                <w:szCs w:val="21"/>
                <w:lang w:eastAsia="en-IN"/>
              </w:rPr>
              <w:t>)</w:t>
            </w:r>
          </w:p>
        </w:tc>
        <w:tc>
          <w:tcPr>
            <w:tcW w:w="1328" w:type="dxa"/>
            <w:gridSpan w:val="2"/>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14:paraId="4F156512" w14:textId="77777777" w:rsidR="00F34E00" w:rsidRDefault="00BA5607">
            <w:pPr>
              <w:spacing w:before="120"/>
              <w:jc w:val="center"/>
              <w:rPr>
                <w:rFonts w:ascii="Calibri" w:eastAsia="Calibri" w:hAnsi="Calibri" w:cs="Calibri"/>
                <w:lang w:eastAsia="en-IN"/>
              </w:rPr>
            </w:pPr>
            <w:r>
              <w:rPr>
                <w:rFonts w:ascii="Calibri" w:eastAsia="Calibri" w:hAnsi="Calibri" w:cs="Calibri"/>
                <w:color w:val="000000"/>
                <w:sz w:val="21"/>
                <w:szCs w:val="21"/>
                <w:lang w:eastAsia="en-IN"/>
              </w:rPr>
              <w:t>Date of Revision</w:t>
            </w:r>
          </w:p>
        </w:tc>
        <w:tc>
          <w:tcPr>
            <w:tcW w:w="2137"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14:paraId="02D338D0" w14:textId="77777777" w:rsidR="00F34E00" w:rsidRDefault="00BA5607">
            <w:pPr>
              <w:spacing w:before="120"/>
              <w:jc w:val="center"/>
              <w:rPr>
                <w:rFonts w:ascii="Calibri" w:eastAsia="Calibri" w:hAnsi="Calibri" w:cs="Calibri"/>
                <w:lang w:eastAsia="en-IN"/>
              </w:rPr>
            </w:pPr>
            <w:r>
              <w:rPr>
                <w:rFonts w:ascii="Calibri" w:eastAsia="Calibri" w:hAnsi="Calibri" w:cs="Calibri"/>
                <w:color w:val="000000"/>
                <w:sz w:val="21"/>
                <w:szCs w:val="21"/>
                <w:lang w:eastAsia="en-IN"/>
              </w:rPr>
              <w:t>Description of Change</w:t>
            </w:r>
          </w:p>
        </w:tc>
        <w:tc>
          <w:tcPr>
            <w:tcW w:w="1965"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14:paraId="7C372BCC" w14:textId="77777777" w:rsidR="00F34E00" w:rsidRDefault="00BA5607">
            <w:pPr>
              <w:spacing w:before="120"/>
              <w:jc w:val="center"/>
              <w:rPr>
                <w:rFonts w:ascii="Calibri" w:eastAsia="Calibri" w:hAnsi="Calibri" w:cs="Calibri"/>
                <w:lang w:eastAsia="en-IN"/>
              </w:rPr>
            </w:pPr>
            <w:r>
              <w:rPr>
                <w:rFonts w:ascii="Calibri" w:eastAsia="Calibri" w:hAnsi="Calibri" w:cs="Calibri"/>
                <w:color w:val="000000"/>
                <w:sz w:val="21"/>
                <w:szCs w:val="21"/>
                <w:lang w:eastAsia="en-IN"/>
              </w:rPr>
              <w:t>Reason for Change</w:t>
            </w:r>
          </w:p>
        </w:tc>
        <w:tc>
          <w:tcPr>
            <w:tcW w:w="1224"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14:paraId="6B981FB4" w14:textId="77777777" w:rsidR="00F34E00" w:rsidRDefault="00BA5607">
            <w:pPr>
              <w:spacing w:before="120"/>
              <w:jc w:val="center"/>
              <w:rPr>
                <w:rFonts w:ascii="Calibri" w:eastAsia="Calibri" w:hAnsi="Calibri" w:cs="Calibri"/>
                <w:lang w:eastAsia="en-IN"/>
              </w:rPr>
            </w:pPr>
            <w:r>
              <w:rPr>
                <w:rFonts w:ascii="Calibri" w:eastAsia="Calibri" w:hAnsi="Calibri" w:cs="Calibri"/>
                <w:color w:val="000000"/>
                <w:sz w:val="21"/>
                <w:szCs w:val="21"/>
                <w:lang w:eastAsia="en-IN"/>
              </w:rPr>
              <w:t>Affected Sections</w:t>
            </w:r>
          </w:p>
        </w:tc>
        <w:tc>
          <w:tcPr>
            <w:tcW w:w="1200"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14:paraId="46053134" w14:textId="77777777" w:rsidR="00F34E00" w:rsidRDefault="00BA5607">
            <w:pPr>
              <w:spacing w:before="120"/>
              <w:jc w:val="center"/>
              <w:rPr>
                <w:rFonts w:ascii="Calibri" w:eastAsia="Calibri" w:hAnsi="Calibri" w:cs="Calibri"/>
                <w:lang w:eastAsia="en-IN"/>
              </w:rPr>
            </w:pPr>
            <w:r>
              <w:rPr>
                <w:rFonts w:ascii="Calibri" w:eastAsia="Calibri" w:hAnsi="Calibri" w:cs="Calibri"/>
                <w:color w:val="000000"/>
                <w:sz w:val="21"/>
                <w:szCs w:val="21"/>
                <w:lang w:eastAsia="en-IN"/>
              </w:rPr>
              <w:t>Approved By</w:t>
            </w:r>
          </w:p>
        </w:tc>
      </w:tr>
      <w:tr w:rsidR="0002243B" w14:paraId="2F355BAC" w14:textId="77777777" w:rsidTr="0002243B">
        <w:tblPrEx>
          <w:tblCellMar>
            <w:left w:w="59" w:type="dxa"/>
          </w:tblCellMar>
        </w:tblPrEx>
        <w:trPr>
          <w:trHeight w:val="255"/>
        </w:trPr>
        <w:tc>
          <w:tcPr>
            <w:tcW w:w="976" w:type="dxa"/>
            <w:gridSpan w:val="2"/>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614958B5" w14:textId="77777777" w:rsidR="0002243B" w:rsidRDefault="0002243B" w:rsidP="00B9284E">
            <w:pPr>
              <w:spacing w:before="120"/>
              <w:jc w:val="center"/>
              <w:textAlignment w:val="baseline"/>
              <w:rPr>
                <w:rFonts w:ascii="Calibri" w:eastAsia="Calibri" w:hAnsi="Calibri" w:cs="Calibri"/>
                <w:color w:val="000000"/>
                <w:sz w:val="21"/>
                <w:szCs w:val="21"/>
                <w:lang w:eastAsia="en-IN"/>
              </w:rPr>
            </w:pPr>
            <w:r>
              <w:rPr>
                <w:rFonts w:ascii="Calibri" w:eastAsia="Calibri" w:hAnsi="Calibri" w:cs="Calibri"/>
                <w:color w:val="000000"/>
                <w:sz w:val="21"/>
                <w:szCs w:val="21"/>
                <w:lang w:eastAsia="en-IN"/>
              </w:rPr>
              <w:t>Version 1.0</w:t>
            </w:r>
          </w:p>
        </w:tc>
        <w:tc>
          <w:tcPr>
            <w:tcW w:w="1307"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55DCF5A3" w14:textId="77777777" w:rsidR="0002243B" w:rsidRDefault="0002243B" w:rsidP="00B9284E">
            <w:pPr>
              <w:spacing w:before="120"/>
              <w:jc w:val="center"/>
              <w:rPr>
                <w:rFonts w:ascii="Calibri" w:eastAsia="Calibri" w:hAnsi="Calibri" w:cs="Calibri"/>
                <w:iCs/>
                <w:color w:val="000000"/>
                <w:sz w:val="21"/>
                <w:szCs w:val="21"/>
                <w:lang w:eastAsia="en-IN"/>
              </w:rPr>
            </w:pPr>
            <w:r>
              <w:rPr>
                <w:rFonts w:ascii="Calibri" w:eastAsia="Calibri" w:hAnsi="Calibri" w:cs="Calibri"/>
                <w:iCs/>
                <w:color w:val="000000"/>
                <w:sz w:val="21"/>
                <w:szCs w:val="21"/>
                <w:lang w:eastAsia="en-IN"/>
              </w:rPr>
              <w:t>12 Feb 2015</w:t>
            </w:r>
          </w:p>
        </w:tc>
        <w:tc>
          <w:tcPr>
            <w:tcW w:w="2137"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18C85EE9" w14:textId="77777777" w:rsidR="0002243B" w:rsidRDefault="0002243B" w:rsidP="00B9284E">
            <w:pPr>
              <w:spacing w:before="120"/>
              <w:jc w:val="center"/>
              <w:rPr>
                <w:rFonts w:ascii="Calibri" w:eastAsia="Calibri" w:hAnsi="Calibri" w:cs="Calibri"/>
                <w:color w:val="000000"/>
                <w:sz w:val="21"/>
                <w:szCs w:val="21"/>
                <w:lang w:eastAsia="en-IN"/>
              </w:rPr>
            </w:pPr>
            <w:r>
              <w:rPr>
                <w:rFonts w:ascii="Calibri" w:eastAsia="Calibri" w:hAnsi="Calibri" w:cs="Calibri"/>
                <w:color w:val="000000"/>
                <w:sz w:val="21"/>
                <w:szCs w:val="21"/>
                <w:lang w:eastAsia="en-IN"/>
              </w:rPr>
              <w:t>NA</w:t>
            </w:r>
          </w:p>
        </w:tc>
        <w:tc>
          <w:tcPr>
            <w:tcW w:w="1965"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59EDCB50" w14:textId="77777777" w:rsidR="0002243B" w:rsidRDefault="0002243B" w:rsidP="00B9284E">
            <w:pPr>
              <w:spacing w:before="120"/>
              <w:jc w:val="center"/>
              <w:rPr>
                <w:rFonts w:ascii="Calibri" w:eastAsia="Calibri" w:hAnsi="Calibri" w:cs="Calibri"/>
                <w:color w:val="000000"/>
                <w:sz w:val="21"/>
                <w:szCs w:val="21"/>
                <w:lang w:eastAsia="en-IN"/>
              </w:rPr>
            </w:pPr>
            <w:r>
              <w:rPr>
                <w:rFonts w:ascii="Calibri" w:eastAsia="Calibri" w:hAnsi="Calibri" w:cs="Calibri"/>
                <w:color w:val="000000"/>
                <w:sz w:val="21"/>
                <w:szCs w:val="21"/>
                <w:lang w:eastAsia="en-IN"/>
              </w:rPr>
              <w:t>NA</w:t>
            </w:r>
          </w:p>
        </w:tc>
        <w:tc>
          <w:tcPr>
            <w:tcW w:w="122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129D9E85" w14:textId="77777777" w:rsidR="0002243B" w:rsidRDefault="0002243B" w:rsidP="00B9284E">
            <w:pPr>
              <w:spacing w:before="120"/>
              <w:jc w:val="center"/>
              <w:rPr>
                <w:rFonts w:ascii="Calibri" w:eastAsia="Calibri" w:hAnsi="Calibri" w:cs="Calibri"/>
                <w:color w:val="000000"/>
                <w:sz w:val="21"/>
                <w:szCs w:val="21"/>
                <w:lang w:eastAsia="en-IN"/>
              </w:rPr>
            </w:pPr>
            <w:r>
              <w:rPr>
                <w:rFonts w:ascii="Calibri" w:eastAsia="Calibri" w:hAnsi="Calibri" w:cs="Calibri"/>
                <w:color w:val="000000"/>
                <w:sz w:val="21"/>
                <w:szCs w:val="21"/>
                <w:lang w:eastAsia="en-IN"/>
              </w:rPr>
              <w:t>NA</w:t>
            </w:r>
          </w:p>
        </w:tc>
        <w:tc>
          <w:tcPr>
            <w:tcW w:w="1200"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43D721B8" w14:textId="77777777" w:rsidR="0002243B" w:rsidRDefault="0002243B" w:rsidP="00B9284E">
            <w:pPr>
              <w:spacing w:before="120"/>
              <w:jc w:val="center"/>
              <w:rPr>
                <w:rFonts w:ascii="Calibri" w:eastAsia="Calibri" w:hAnsi="Calibri" w:cs="Calibri"/>
                <w:color w:val="000000"/>
                <w:sz w:val="21"/>
                <w:szCs w:val="21"/>
                <w:lang w:eastAsia="en-IN"/>
              </w:rPr>
            </w:pPr>
            <w:r>
              <w:rPr>
                <w:rFonts w:ascii="Calibri" w:eastAsia="Calibri" w:hAnsi="Calibri" w:cs="Calibri"/>
                <w:color w:val="000000"/>
                <w:sz w:val="21"/>
                <w:szCs w:val="21"/>
                <w:lang w:eastAsia="en-IN"/>
              </w:rPr>
              <w:t>Project Manager</w:t>
            </w:r>
          </w:p>
        </w:tc>
      </w:tr>
      <w:tr w:rsidR="0002243B" w14:paraId="3EFB8924" w14:textId="77777777" w:rsidTr="0002243B">
        <w:tblPrEx>
          <w:tblCellMar>
            <w:left w:w="59" w:type="dxa"/>
          </w:tblCellMar>
        </w:tblPrEx>
        <w:trPr>
          <w:trHeight w:val="255"/>
        </w:trPr>
        <w:tc>
          <w:tcPr>
            <w:tcW w:w="976" w:type="dxa"/>
            <w:gridSpan w:val="2"/>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2D0AA86E" w14:textId="77777777" w:rsidR="0002243B" w:rsidRDefault="0002243B" w:rsidP="00B9284E">
            <w:pPr>
              <w:spacing w:before="120"/>
              <w:jc w:val="center"/>
              <w:textAlignment w:val="baseline"/>
              <w:rPr>
                <w:rFonts w:ascii="Calibri" w:eastAsia="Calibri" w:hAnsi="Calibri" w:cs="Calibri"/>
                <w:color w:val="000000"/>
                <w:sz w:val="21"/>
                <w:szCs w:val="21"/>
                <w:lang w:eastAsia="en-IN"/>
              </w:rPr>
            </w:pPr>
          </w:p>
        </w:tc>
        <w:tc>
          <w:tcPr>
            <w:tcW w:w="1307"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0CEC60BA" w14:textId="77777777" w:rsidR="0002243B" w:rsidRDefault="0002243B" w:rsidP="00B9284E">
            <w:pPr>
              <w:spacing w:before="120"/>
              <w:jc w:val="center"/>
              <w:rPr>
                <w:rFonts w:ascii="Calibri" w:eastAsia="Calibri" w:hAnsi="Calibri" w:cs="Calibri"/>
                <w:color w:val="000000"/>
                <w:sz w:val="21"/>
                <w:szCs w:val="21"/>
                <w:lang w:eastAsia="en-IN"/>
              </w:rPr>
            </w:pPr>
          </w:p>
        </w:tc>
        <w:tc>
          <w:tcPr>
            <w:tcW w:w="2137"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63476E19" w14:textId="77777777" w:rsidR="0002243B" w:rsidRDefault="0002243B" w:rsidP="00B9284E">
            <w:pPr>
              <w:spacing w:before="120"/>
              <w:jc w:val="center"/>
              <w:rPr>
                <w:rFonts w:ascii="Calibri" w:eastAsia="Calibri" w:hAnsi="Calibri" w:cs="Calibri"/>
                <w:color w:val="000000"/>
                <w:sz w:val="21"/>
                <w:szCs w:val="21"/>
                <w:lang w:eastAsia="en-IN"/>
              </w:rPr>
            </w:pPr>
          </w:p>
        </w:tc>
        <w:tc>
          <w:tcPr>
            <w:tcW w:w="1965"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4657AD91" w14:textId="77777777" w:rsidR="0002243B" w:rsidRDefault="0002243B" w:rsidP="00B9284E">
            <w:pPr>
              <w:spacing w:before="120"/>
              <w:jc w:val="center"/>
              <w:rPr>
                <w:rFonts w:ascii="Calibri" w:eastAsia="Calibri" w:hAnsi="Calibri" w:cs="Calibri"/>
                <w:color w:val="000000"/>
                <w:sz w:val="21"/>
                <w:szCs w:val="21"/>
                <w:lang w:eastAsia="en-IN"/>
              </w:rPr>
            </w:pPr>
          </w:p>
        </w:tc>
        <w:tc>
          <w:tcPr>
            <w:tcW w:w="122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2CAA7083" w14:textId="77777777" w:rsidR="0002243B" w:rsidRDefault="0002243B" w:rsidP="00B9284E">
            <w:pPr>
              <w:spacing w:before="120"/>
              <w:jc w:val="center"/>
              <w:rPr>
                <w:rFonts w:ascii="Calibri" w:eastAsia="Calibri" w:hAnsi="Calibri" w:cs="Calibri"/>
                <w:color w:val="000000"/>
                <w:sz w:val="21"/>
                <w:szCs w:val="21"/>
                <w:lang w:eastAsia="en-IN"/>
              </w:rPr>
            </w:pPr>
          </w:p>
        </w:tc>
        <w:tc>
          <w:tcPr>
            <w:tcW w:w="1200"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21AB2D74" w14:textId="77777777" w:rsidR="0002243B" w:rsidRDefault="0002243B" w:rsidP="00B9284E">
            <w:pPr>
              <w:spacing w:before="120"/>
              <w:jc w:val="center"/>
              <w:rPr>
                <w:rFonts w:ascii="Calibri" w:eastAsia="Calibri" w:hAnsi="Calibri" w:cs="Calibri"/>
                <w:color w:val="000000"/>
                <w:sz w:val="21"/>
                <w:szCs w:val="21"/>
                <w:lang w:eastAsia="en-IN"/>
              </w:rPr>
            </w:pPr>
          </w:p>
        </w:tc>
      </w:tr>
      <w:tr w:rsidR="0002243B" w14:paraId="04602126" w14:textId="77777777" w:rsidTr="0002243B">
        <w:tblPrEx>
          <w:tblCellMar>
            <w:left w:w="59" w:type="dxa"/>
          </w:tblCellMar>
        </w:tblPrEx>
        <w:trPr>
          <w:trHeight w:val="147"/>
        </w:trPr>
        <w:tc>
          <w:tcPr>
            <w:tcW w:w="976" w:type="dxa"/>
            <w:gridSpan w:val="2"/>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52C9074A" w14:textId="77777777" w:rsidR="0002243B" w:rsidRDefault="0002243B" w:rsidP="00B9284E">
            <w:pPr>
              <w:spacing w:before="120"/>
              <w:jc w:val="center"/>
              <w:textAlignment w:val="baseline"/>
              <w:rPr>
                <w:rFonts w:ascii="Calibri" w:eastAsia="Calibri" w:hAnsi="Calibri" w:cs="Calibri"/>
                <w:color w:val="000000"/>
                <w:sz w:val="21"/>
                <w:szCs w:val="21"/>
                <w:lang w:eastAsia="en-IN"/>
              </w:rPr>
            </w:pPr>
          </w:p>
        </w:tc>
        <w:tc>
          <w:tcPr>
            <w:tcW w:w="1307"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05297A3A" w14:textId="77777777" w:rsidR="0002243B" w:rsidRDefault="0002243B" w:rsidP="00B9284E">
            <w:pPr>
              <w:spacing w:before="120"/>
              <w:jc w:val="center"/>
              <w:rPr>
                <w:rFonts w:ascii="Calibri" w:eastAsia="Calibri" w:hAnsi="Calibri" w:cs="Calibri"/>
                <w:color w:val="000000"/>
                <w:sz w:val="21"/>
                <w:szCs w:val="21"/>
                <w:lang w:eastAsia="en-IN"/>
              </w:rPr>
            </w:pPr>
          </w:p>
        </w:tc>
        <w:tc>
          <w:tcPr>
            <w:tcW w:w="2137"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2342BC78" w14:textId="77777777" w:rsidR="0002243B" w:rsidRDefault="0002243B" w:rsidP="00B9284E">
            <w:pPr>
              <w:spacing w:before="120"/>
              <w:jc w:val="center"/>
              <w:rPr>
                <w:rFonts w:ascii="Calibri" w:eastAsia="Calibri" w:hAnsi="Calibri" w:cs="Calibri"/>
                <w:color w:val="000000"/>
                <w:sz w:val="21"/>
                <w:szCs w:val="21"/>
                <w:lang w:eastAsia="en-IN"/>
              </w:rPr>
            </w:pPr>
          </w:p>
        </w:tc>
        <w:tc>
          <w:tcPr>
            <w:tcW w:w="1965"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52450050" w14:textId="77777777" w:rsidR="0002243B" w:rsidRDefault="0002243B" w:rsidP="00B9284E">
            <w:pPr>
              <w:spacing w:before="120"/>
              <w:jc w:val="center"/>
              <w:rPr>
                <w:rFonts w:ascii="Calibri" w:eastAsia="Calibri" w:hAnsi="Calibri" w:cs="Calibri"/>
                <w:color w:val="000000"/>
                <w:sz w:val="21"/>
                <w:szCs w:val="21"/>
                <w:lang w:eastAsia="en-IN"/>
              </w:rPr>
            </w:pPr>
          </w:p>
        </w:tc>
        <w:tc>
          <w:tcPr>
            <w:tcW w:w="122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3C29EA29" w14:textId="77777777" w:rsidR="0002243B" w:rsidRDefault="0002243B" w:rsidP="00B9284E">
            <w:pPr>
              <w:spacing w:before="120"/>
              <w:jc w:val="center"/>
              <w:rPr>
                <w:rFonts w:ascii="Calibri" w:eastAsia="Calibri" w:hAnsi="Calibri" w:cs="Calibri"/>
                <w:color w:val="000000"/>
                <w:sz w:val="21"/>
                <w:szCs w:val="21"/>
                <w:lang w:eastAsia="en-IN"/>
              </w:rPr>
            </w:pPr>
          </w:p>
        </w:tc>
        <w:tc>
          <w:tcPr>
            <w:tcW w:w="1200"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2F08EC5B" w14:textId="77777777" w:rsidR="0002243B" w:rsidRDefault="0002243B" w:rsidP="00B9284E">
            <w:pPr>
              <w:spacing w:before="120"/>
              <w:jc w:val="center"/>
              <w:rPr>
                <w:rFonts w:ascii="Calibri" w:eastAsia="Calibri" w:hAnsi="Calibri" w:cs="Calibri"/>
                <w:color w:val="000000"/>
                <w:sz w:val="21"/>
                <w:szCs w:val="21"/>
                <w:lang w:eastAsia="en-IN"/>
              </w:rPr>
            </w:pPr>
          </w:p>
        </w:tc>
      </w:tr>
    </w:tbl>
    <w:p w14:paraId="76E46A38" w14:textId="77777777" w:rsidR="0002243B" w:rsidRDefault="0002243B" w:rsidP="0002243B">
      <w:pPr>
        <w:spacing w:before="120" w:after="120"/>
        <w:jc w:val="center"/>
        <w:rPr>
          <w:rFonts w:ascii="Calibri" w:hAnsi="Calibri" w:cs="Calibri"/>
          <w:color w:val="000000"/>
          <w:sz w:val="21"/>
          <w:szCs w:val="21"/>
        </w:rPr>
      </w:pPr>
    </w:p>
    <w:p w14:paraId="33CBE81F" w14:textId="77777777" w:rsidR="0002243B" w:rsidRDefault="0002243B" w:rsidP="0002243B">
      <w:pPr>
        <w:spacing w:before="120" w:after="120"/>
        <w:jc w:val="center"/>
        <w:rPr>
          <w:rFonts w:ascii="Calibri" w:hAnsi="Calibri"/>
          <w:color w:val="000000"/>
          <w:sz w:val="21"/>
          <w:szCs w:val="21"/>
        </w:rPr>
      </w:pPr>
      <w:r>
        <w:rPr>
          <w:rFonts w:ascii="Calibri" w:hAnsi="Calibri" w:cs="Calibri"/>
          <w:b/>
          <w:color w:val="000000"/>
          <w:sz w:val="21"/>
          <w:szCs w:val="21"/>
        </w:rPr>
        <w:t>Approval History</w:t>
      </w:r>
    </w:p>
    <w:p w14:paraId="3094B7D1" w14:textId="77777777" w:rsidR="0002243B" w:rsidRDefault="0002243B" w:rsidP="0002243B">
      <w:pPr>
        <w:spacing w:before="120" w:after="120"/>
        <w:jc w:val="center"/>
        <w:rPr>
          <w:rFonts w:ascii="Calibri" w:hAnsi="Calibri" w:cs="Calibri"/>
          <w:b/>
          <w:color w:val="000000"/>
          <w:sz w:val="21"/>
          <w:szCs w:val="21"/>
        </w:rPr>
      </w:pPr>
    </w:p>
    <w:tbl>
      <w:tblPr>
        <w:tblW w:w="5275" w:type="pct"/>
        <w:tblInd w:w="-102"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left w:w="80" w:type="dxa"/>
        </w:tblCellMar>
        <w:tblLook w:val="04A0" w:firstRow="1" w:lastRow="0" w:firstColumn="1" w:lastColumn="0" w:noHBand="0" w:noVBand="1"/>
      </w:tblPr>
      <w:tblGrid>
        <w:gridCol w:w="1742"/>
        <w:gridCol w:w="2397"/>
        <w:gridCol w:w="2573"/>
        <w:gridCol w:w="2249"/>
      </w:tblGrid>
      <w:tr w:rsidR="0002243B" w14:paraId="557E0F29" w14:textId="77777777" w:rsidTr="00B9284E">
        <w:trPr>
          <w:trHeight w:val="558"/>
        </w:trPr>
        <w:tc>
          <w:tcPr>
            <w:tcW w:w="1810" w:type="dxa"/>
            <w:tcBorders>
              <w:top w:val="single" w:sz="6" w:space="0" w:color="00000A"/>
              <w:left w:val="single" w:sz="4" w:space="0" w:color="00000A"/>
              <w:bottom w:val="single" w:sz="6" w:space="0" w:color="00000A"/>
              <w:right w:val="single" w:sz="4" w:space="0" w:color="00000A"/>
            </w:tcBorders>
            <w:shd w:val="clear" w:color="auto" w:fill="F2F2F2"/>
            <w:tcMar>
              <w:left w:w="80" w:type="dxa"/>
            </w:tcMar>
            <w:vAlign w:val="center"/>
          </w:tcPr>
          <w:p w14:paraId="545C9C80" w14:textId="77777777" w:rsidR="0002243B" w:rsidRDefault="0002243B" w:rsidP="00B9284E">
            <w:pPr>
              <w:spacing w:before="20" w:after="20" w:line="276" w:lineRule="auto"/>
              <w:jc w:val="center"/>
              <w:rPr>
                <w:rFonts w:ascii="Calibri" w:hAnsi="Calibri"/>
                <w:color w:val="000000"/>
                <w:sz w:val="21"/>
                <w:szCs w:val="21"/>
              </w:rPr>
            </w:pPr>
            <w:r>
              <w:rPr>
                <w:rFonts w:ascii="Calibri" w:hAnsi="Calibri" w:cs="Calibri"/>
                <w:bCs/>
                <w:color w:val="000000"/>
                <w:sz w:val="21"/>
                <w:szCs w:val="21"/>
                <w:lang w:eastAsia="en-IN"/>
              </w:rPr>
              <w:t>Version (</w:t>
            </w:r>
            <w:proofErr w:type="spellStart"/>
            <w:r>
              <w:rPr>
                <w:rFonts w:ascii="Calibri" w:hAnsi="Calibri" w:cs="Calibri"/>
                <w:bCs/>
                <w:color w:val="000000"/>
                <w:sz w:val="21"/>
                <w:szCs w:val="21"/>
                <w:lang w:eastAsia="en-IN"/>
              </w:rPr>
              <w:t>x.y</w:t>
            </w:r>
            <w:proofErr w:type="spellEnd"/>
            <w:r>
              <w:rPr>
                <w:rFonts w:ascii="Calibri" w:hAnsi="Calibri" w:cs="Calibri"/>
                <w:bCs/>
                <w:color w:val="000000"/>
                <w:sz w:val="21"/>
                <w:szCs w:val="21"/>
                <w:lang w:eastAsia="en-IN"/>
              </w:rPr>
              <w:t>)</w:t>
            </w:r>
          </w:p>
        </w:tc>
        <w:tc>
          <w:tcPr>
            <w:tcW w:w="2504" w:type="dxa"/>
            <w:tcBorders>
              <w:top w:val="single" w:sz="6" w:space="0" w:color="00000A"/>
              <w:left w:val="single" w:sz="4" w:space="0" w:color="00000A"/>
              <w:bottom w:val="single" w:sz="6" w:space="0" w:color="00000A"/>
              <w:right w:val="single" w:sz="4" w:space="0" w:color="00000A"/>
            </w:tcBorders>
            <w:shd w:val="clear" w:color="auto" w:fill="F2F2F2"/>
            <w:tcMar>
              <w:left w:w="80" w:type="dxa"/>
            </w:tcMar>
            <w:vAlign w:val="center"/>
          </w:tcPr>
          <w:p w14:paraId="7FECB097" w14:textId="77777777" w:rsidR="0002243B" w:rsidRDefault="0002243B" w:rsidP="00B9284E">
            <w:pPr>
              <w:spacing w:before="20" w:after="20" w:line="276" w:lineRule="auto"/>
              <w:jc w:val="center"/>
              <w:rPr>
                <w:rFonts w:ascii="Calibri" w:hAnsi="Calibri"/>
                <w:color w:val="000000"/>
                <w:sz w:val="21"/>
                <w:szCs w:val="21"/>
              </w:rPr>
            </w:pPr>
            <w:r>
              <w:rPr>
                <w:rFonts w:ascii="Calibri" w:hAnsi="Calibri" w:cs="Calibri"/>
                <w:bCs/>
                <w:color w:val="000000"/>
                <w:sz w:val="21"/>
                <w:szCs w:val="21"/>
                <w:lang w:eastAsia="en-IN"/>
              </w:rPr>
              <w:t>Prepared By</w:t>
            </w:r>
          </w:p>
        </w:tc>
        <w:tc>
          <w:tcPr>
            <w:tcW w:w="2674" w:type="dxa"/>
            <w:tcBorders>
              <w:top w:val="single" w:sz="6" w:space="0" w:color="00000A"/>
              <w:left w:val="single" w:sz="4" w:space="0" w:color="00000A"/>
              <w:bottom w:val="single" w:sz="6" w:space="0" w:color="00000A"/>
              <w:right w:val="single" w:sz="4" w:space="0" w:color="00000A"/>
            </w:tcBorders>
            <w:shd w:val="clear" w:color="auto" w:fill="F2F2F2"/>
            <w:tcMar>
              <w:left w:w="80" w:type="dxa"/>
            </w:tcMar>
            <w:vAlign w:val="center"/>
          </w:tcPr>
          <w:p w14:paraId="363F85BF" w14:textId="77777777" w:rsidR="0002243B" w:rsidRDefault="0002243B" w:rsidP="00B9284E">
            <w:pPr>
              <w:spacing w:before="20" w:after="20" w:line="276" w:lineRule="auto"/>
              <w:jc w:val="center"/>
              <w:rPr>
                <w:rFonts w:ascii="Calibri" w:hAnsi="Calibri"/>
                <w:color w:val="000000"/>
                <w:sz w:val="21"/>
                <w:szCs w:val="21"/>
              </w:rPr>
            </w:pPr>
            <w:r>
              <w:rPr>
                <w:rFonts w:ascii="Calibri" w:hAnsi="Calibri" w:cs="Calibri"/>
                <w:bCs/>
                <w:color w:val="000000"/>
                <w:sz w:val="21"/>
                <w:szCs w:val="21"/>
                <w:lang w:eastAsia="en-IN"/>
              </w:rPr>
              <w:t>Reviewed By/Date</w:t>
            </w:r>
          </w:p>
        </w:tc>
        <w:tc>
          <w:tcPr>
            <w:tcW w:w="2326" w:type="dxa"/>
            <w:tcBorders>
              <w:top w:val="single" w:sz="6" w:space="0" w:color="00000A"/>
              <w:left w:val="single" w:sz="4" w:space="0" w:color="00000A"/>
              <w:bottom w:val="single" w:sz="6" w:space="0" w:color="00000A"/>
              <w:right w:val="single" w:sz="6" w:space="0" w:color="00000A"/>
            </w:tcBorders>
            <w:shd w:val="clear" w:color="auto" w:fill="F2F2F2"/>
            <w:tcMar>
              <w:left w:w="80" w:type="dxa"/>
            </w:tcMar>
            <w:vAlign w:val="center"/>
          </w:tcPr>
          <w:p w14:paraId="3DFAB1A6" w14:textId="77777777" w:rsidR="0002243B" w:rsidRDefault="0002243B" w:rsidP="00B9284E">
            <w:pPr>
              <w:spacing w:before="20" w:after="20" w:line="276" w:lineRule="auto"/>
              <w:jc w:val="center"/>
              <w:rPr>
                <w:rFonts w:ascii="Calibri" w:hAnsi="Calibri"/>
                <w:color w:val="000000"/>
                <w:sz w:val="21"/>
                <w:szCs w:val="21"/>
              </w:rPr>
            </w:pPr>
            <w:r>
              <w:rPr>
                <w:rFonts w:ascii="Calibri" w:hAnsi="Calibri" w:cs="Calibri"/>
                <w:bCs/>
                <w:color w:val="000000"/>
                <w:sz w:val="21"/>
                <w:szCs w:val="21"/>
                <w:lang w:eastAsia="en-IN"/>
              </w:rPr>
              <w:t>Approved By/Date</w:t>
            </w:r>
          </w:p>
        </w:tc>
      </w:tr>
      <w:tr w:rsidR="0002243B" w14:paraId="132BB567" w14:textId="77777777" w:rsidTr="00B9284E">
        <w:trPr>
          <w:trHeight w:val="311"/>
        </w:trPr>
        <w:tc>
          <w:tcPr>
            <w:tcW w:w="1810"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14:paraId="60187A46" w14:textId="77777777" w:rsidR="0002243B" w:rsidRDefault="0002243B" w:rsidP="00B9284E">
            <w:pPr>
              <w:spacing w:before="120" w:line="276" w:lineRule="auto"/>
              <w:jc w:val="center"/>
              <w:rPr>
                <w:rFonts w:ascii="Calibri" w:hAnsi="Calibri" w:cs="Calibri"/>
                <w:color w:val="000000"/>
                <w:sz w:val="21"/>
                <w:szCs w:val="21"/>
                <w:lang w:eastAsia="en-IN"/>
              </w:rPr>
            </w:pPr>
            <w:r>
              <w:rPr>
                <w:rFonts w:ascii="Calibri" w:hAnsi="Calibri" w:cs="Calibri"/>
                <w:color w:val="000000"/>
                <w:sz w:val="21"/>
                <w:szCs w:val="21"/>
                <w:lang w:eastAsia="en-IN"/>
              </w:rPr>
              <w:t>Version 1.0</w:t>
            </w:r>
          </w:p>
        </w:tc>
        <w:tc>
          <w:tcPr>
            <w:tcW w:w="2504"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14:paraId="2617BC3A" w14:textId="77777777" w:rsidR="0002243B" w:rsidRDefault="0002243B" w:rsidP="00B9284E">
            <w:pPr>
              <w:spacing w:line="360" w:lineRule="auto"/>
              <w:jc w:val="both"/>
              <w:rPr>
                <w:rFonts w:ascii="Calibri" w:hAnsi="Calibri" w:cs="Calibri"/>
                <w:color w:val="000000"/>
                <w:sz w:val="21"/>
                <w:szCs w:val="21"/>
              </w:rPr>
            </w:pPr>
            <w:r>
              <w:rPr>
                <w:rFonts w:ascii="Calibri" w:hAnsi="Calibri" w:cs="Calibri"/>
                <w:color w:val="000000"/>
                <w:sz w:val="21"/>
                <w:szCs w:val="21"/>
              </w:rPr>
              <w:t>System Analyst</w:t>
            </w:r>
          </w:p>
        </w:tc>
        <w:tc>
          <w:tcPr>
            <w:tcW w:w="2674"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14:paraId="779CCD04" w14:textId="77777777" w:rsidR="0002243B" w:rsidRDefault="0002243B" w:rsidP="0002243B">
            <w:pPr>
              <w:spacing w:line="360" w:lineRule="auto"/>
              <w:jc w:val="both"/>
              <w:rPr>
                <w:rFonts w:ascii="Calibri" w:hAnsi="Calibri" w:cs="Calibri"/>
                <w:color w:val="000000"/>
                <w:sz w:val="21"/>
                <w:szCs w:val="21"/>
              </w:rPr>
            </w:pPr>
            <w:r>
              <w:rPr>
                <w:rFonts w:ascii="Calibri" w:hAnsi="Calibri" w:cs="Calibri"/>
                <w:color w:val="000000"/>
                <w:sz w:val="21"/>
                <w:szCs w:val="21"/>
              </w:rPr>
              <w:t>Project Manager/15 Feb 2015</w:t>
            </w:r>
          </w:p>
        </w:tc>
        <w:tc>
          <w:tcPr>
            <w:tcW w:w="2326"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14:paraId="55720B63" w14:textId="77777777" w:rsidR="0002243B" w:rsidRDefault="0002243B" w:rsidP="0002243B">
            <w:pPr>
              <w:spacing w:line="360" w:lineRule="auto"/>
              <w:jc w:val="both"/>
              <w:rPr>
                <w:rFonts w:ascii="Calibri" w:hAnsi="Calibri" w:cs="Calibri"/>
                <w:color w:val="000000"/>
                <w:sz w:val="21"/>
                <w:szCs w:val="21"/>
              </w:rPr>
            </w:pPr>
            <w:r>
              <w:rPr>
                <w:rFonts w:ascii="Calibri" w:hAnsi="Calibri" w:cs="Calibri"/>
                <w:color w:val="000000"/>
                <w:sz w:val="21"/>
                <w:szCs w:val="21"/>
              </w:rPr>
              <w:t>Project Manager/15 Feb 2015</w:t>
            </w:r>
          </w:p>
        </w:tc>
      </w:tr>
      <w:tr w:rsidR="0002243B" w14:paraId="3257117C" w14:textId="77777777" w:rsidTr="00B9284E">
        <w:trPr>
          <w:trHeight w:val="105"/>
        </w:trPr>
        <w:tc>
          <w:tcPr>
            <w:tcW w:w="1810" w:type="dxa"/>
            <w:tcBorders>
              <w:top w:val="single" w:sz="6" w:space="0" w:color="00000A"/>
              <w:left w:val="single" w:sz="6" w:space="0" w:color="00000A"/>
              <w:bottom w:val="single" w:sz="6" w:space="0" w:color="00000A"/>
              <w:right w:val="single" w:sz="6" w:space="0" w:color="00000A"/>
            </w:tcBorders>
            <w:shd w:val="clear" w:color="auto" w:fill="auto"/>
            <w:tcMar>
              <w:left w:w="59" w:type="dxa"/>
            </w:tcMar>
          </w:tcPr>
          <w:p w14:paraId="0EDADB21" w14:textId="77777777" w:rsidR="0002243B" w:rsidRDefault="0002243B" w:rsidP="00B9284E">
            <w:pPr>
              <w:spacing w:before="120" w:line="276" w:lineRule="auto"/>
              <w:rPr>
                <w:rFonts w:ascii="Calibri" w:hAnsi="Calibri" w:cs="Calibri"/>
                <w:color w:val="000000"/>
                <w:sz w:val="21"/>
                <w:szCs w:val="21"/>
                <w:lang w:eastAsia="en-IN"/>
              </w:rPr>
            </w:pPr>
          </w:p>
        </w:tc>
        <w:tc>
          <w:tcPr>
            <w:tcW w:w="250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7D1548FE" w14:textId="77777777" w:rsidR="0002243B" w:rsidRDefault="0002243B" w:rsidP="00B9284E">
            <w:pPr>
              <w:spacing w:before="120" w:line="276" w:lineRule="auto"/>
              <w:rPr>
                <w:rFonts w:ascii="Calibri" w:hAnsi="Calibri" w:cs="Calibri"/>
                <w:color w:val="000000"/>
                <w:sz w:val="21"/>
                <w:szCs w:val="21"/>
                <w:lang w:eastAsia="en-IN"/>
              </w:rPr>
            </w:pPr>
          </w:p>
        </w:tc>
        <w:tc>
          <w:tcPr>
            <w:tcW w:w="2674"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349E2778" w14:textId="77777777" w:rsidR="0002243B" w:rsidRDefault="0002243B" w:rsidP="00B9284E">
            <w:pPr>
              <w:spacing w:before="120" w:line="276" w:lineRule="auto"/>
              <w:rPr>
                <w:rFonts w:ascii="Calibri" w:hAnsi="Calibri" w:cs="Calibri"/>
                <w:color w:val="000000"/>
                <w:sz w:val="21"/>
                <w:szCs w:val="21"/>
                <w:lang w:eastAsia="en-IN"/>
              </w:rPr>
            </w:pPr>
          </w:p>
        </w:tc>
        <w:tc>
          <w:tcPr>
            <w:tcW w:w="2326" w:type="dxa"/>
            <w:tcBorders>
              <w:top w:val="single" w:sz="6" w:space="0" w:color="00000A"/>
              <w:left w:val="single" w:sz="6" w:space="0" w:color="00000A"/>
              <w:bottom w:val="single" w:sz="6" w:space="0" w:color="00000A"/>
              <w:right w:val="single" w:sz="6" w:space="0" w:color="00000A"/>
            </w:tcBorders>
            <w:shd w:val="clear" w:color="auto" w:fill="auto"/>
            <w:tcMar>
              <w:left w:w="59" w:type="dxa"/>
            </w:tcMar>
            <w:vAlign w:val="center"/>
          </w:tcPr>
          <w:p w14:paraId="325CEF5A" w14:textId="77777777" w:rsidR="0002243B" w:rsidRDefault="0002243B" w:rsidP="00B9284E">
            <w:pPr>
              <w:spacing w:before="120" w:line="276" w:lineRule="auto"/>
              <w:rPr>
                <w:rFonts w:ascii="Calibri" w:hAnsi="Calibri" w:cs="Calibri"/>
                <w:color w:val="000000"/>
                <w:sz w:val="21"/>
                <w:szCs w:val="21"/>
                <w:lang w:eastAsia="en-IN"/>
              </w:rPr>
            </w:pPr>
          </w:p>
        </w:tc>
      </w:tr>
    </w:tbl>
    <w:p w14:paraId="514687F4" w14:textId="77777777" w:rsidR="00F34E00" w:rsidRDefault="00F34E00">
      <w:pPr>
        <w:spacing w:line="360" w:lineRule="auto"/>
        <w:jc w:val="both"/>
        <w:rPr>
          <w:rFonts w:ascii="Calibri" w:hAnsi="Calibri" w:cs="Calibri"/>
          <w:color w:val="000000"/>
          <w:sz w:val="21"/>
          <w:szCs w:val="21"/>
        </w:rPr>
      </w:pPr>
    </w:p>
    <w:p w14:paraId="19DA878A" w14:textId="77777777" w:rsidR="00F34E00" w:rsidRDefault="00F34E00">
      <w:pPr>
        <w:spacing w:line="360" w:lineRule="auto"/>
        <w:jc w:val="both"/>
        <w:rPr>
          <w:rFonts w:ascii="Calibri" w:hAnsi="Calibri" w:cs="Calibri"/>
          <w:color w:val="000000"/>
          <w:sz w:val="21"/>
          <w:szCs w:val="21"/>
        </w:rPr>
      </w:pPr>
    </w:p>
    <w:p w14:paraId="6F8E822F" w14:textId="77777777" w:rsidR="00F34E00" w:rsidRDefault="00F34E00">
      <w:pPr>
        <w:spacing w:line="360" w:lineRule="auto"/>
        <w:jc w:val="both"/>
        <w:rPr>
          <w:rFonts w:ascii="Calibri" w:hAnsi="Calibri" w:cs="Calibri"/>
          <w:color w:val="000000"/>
          <w:sz w:val="21"/>
          <w:szCs w:val="21"/>
        </w:rPr>
      </w:pPr>
    </w:p>
    <w:p w14:paraId="49254919" w14:textId="77777777" w:rsidR="00F34E00" w:rsidRDefault="00F34E00">
      <w:pPr>
        <w:spacing w:line="360" w:lineRule="auto"/>
        <w:jc w:val="both"/>
        <w:rPr>
          <w:rFonts w:ascii="Calibri" w:hAnsi="Calibri" w:cs="Calibri"/>
          <w:color w:val="000000"/>
          <w:sz w:val="21"/>
          <w:szCs w:val="21"/>
        </w:rPr>
      </w:pPr>
    </w:p>
    <w:p w14:paraId="36722005" w14:textId="77777777" w:rsidR="00F34E00" w:rsidRDefault="00F34E00">
      <w:pPr>
        <w:spacing w:line="360" w:lineRule="auto"/>
        <w:jc w:val="both"/>
        <w:rPr>
          <w:rFonts w:ascii="Calibri" w:hAnsi="Calibri" w:cs="Calibri"/>
          <w:color w:val="000000"/>
          <w:sz w:val="21"/>
          <w:szCs w:val="21"/>
        </w:rPr>
      </w:pPr>
    </w:p>
    <w:p w14:paraId="534334C9" w14:textId="77777777" w:rsidR="00F34E00" w:rsidRDefault="00F34E00">
      <w:pPr>
        <w:spacing w:line="360" w:lineRule="auto"/>
        <w:jc w:val="both"/>
        <w:rPr>
          <w:rFonts w:ascii="Calibri" w:hAnsi="Calibri" w:cs="Calibri"/>
          <w:color w:val="000000"/>
          <w:sz w:val="21"/>
          <w:szCs w:val="21"/>
        </w:rPr>
      </w:pPr>
    </w:p>
    <w:p w14:paraId="544CDC1C" w14:textId="77777777" w:rsidR="00F34E00" w:rsidRDefault="00F34E00">
      <w:pPr>
        <w:spacing w:line="360" w:lineRule="auto"/>
        <w:jc w:val="both"/>
        <w:rPr>
          <w:rFonts w:ascii="Calibri" w:hAnsi="Calibri" w:cs="Calibri"/>
          <w:color w:val="000000"/>
          <w:sz w:val="21"/>
          <w:szCs w:val="21"/>
        </w:rPr>
      </w:pPr>
    </w:p>
    <w:p w14:paraId="23A4F6E4" w14:textId="77777777" w:rsidR="00F34E00" w:rsidRDefault="00F34E00">
      <w:pPr>
        <w:spacing w:line="360" w:lineRule="auto"/>
        <w:jc w:val="both"/>
        <w:rPr>
          <w:rFonts w:ascii="Calibri" w:hAnsi="Calibri" w:cs="Calibri"/>
          <w:color w:val="000000"/>
          <w:sz w:val="21"/>
          <w:szCs w:val="21"/>
        </w:rPr>
      </w:pPr>
    </w:p>
    <w:p w14:paraId="0AA03EB5" w14:textId="77777777" w:rsidR="00F34E00" w:rsidRDefault="00F34E00">
      <w:pPr>
        <w:spacing w:line="360" w:lineRule="auto"/>
        <w:jc w:val="both"/>
        <w:rPr>
          <w:rFonts w:ascii="Calibri" w:hAnsi="Calibri" w:cs="Calibri"/>
          <w:color w:val="000000"/>
          <w:sz w:val="21"/>
          <w:szCs w:val="21"/>
        </w:rPr>
      </w:pPr>
    </w:p>
    <w:p w14:paraId="409249DF" w14:textId="77777777" w:rsidR="00F34E00" w:rsidRDefault="00F34E00">
      <w:pPr>
        <w:spacing w:line="360" w:lineRule="auto"/>
        <w:jc w:val="both"/>
        <w:rPr>
          <w:rFonts w:ascii="Calibri" w:hAnsi="Calibri" w:cs="Calibri"/>
          <w:color w:val="000000"/>
          <w:sz w:val="21"/>
          <w:szCs w:val="21"/>
        </w:rPr>
      </w:pPr>
    </w:p>
    <w:p w14:paraId="4728B89E" w14:textId="77777777" w:rsidR="00F34E00" w:rsidRDefault="00F34E00">
      <w:pPr>
        <w:spacing w:line="360" w:lineRule="auto"/>
        <w:jc w:val="both"/>
        <w:rPr>
          <w:rFonts w:ascii="Calibri" w:hAnsi="Calibri" w:cs="Calibri"/>
          <w:color w:val="000000"/>
          <w:sz w:val="21"/>
          <w:szCs w:val="21"/>
        </w:rPr>
      </w:pPr>
    </w:p>
    <w:p w14:paraId="003F5F9E" w14:textId="77777777" w:rsidR="00F34E00" w:rsidRDefault="00F34E00">
      <w:pPr>
        <w:spacing w:line="360" w:lineRule="auto"/>
        <w:jc w:val="both"/>
        <w:rPr>
          <w:rFonts w:ascii="Calibri" w:hAnsi="Calibri" w:cs="Calibri"/>
          <w:color w:val="000000"/>
          <w:sz w:val="21"/>
          <w:szCs w:val="21"/>
        </w:rPr>
      </w:pPr>
    </w:p>
    <w:p w14:paraId="1A43D830" w14:textId="77777777" w:rsidR="00F34E00" w:rsidRDefault="00F34E00">
      <w:pPr>
        <w:spacing w:line="360" w:lineRule="auto"/>
        <w:jc w:val="both"/>
        <w:rPr>
          <w:rFonts w:ascii="Calibri" w:hAnsi="Calibri" w:cs="Calibri"/>
          <w:color w:val="000000"/>
          <w:sz w:val="21"/>
          <w:szCs w:val="21"/>
        </w:rPr>
      </w:pPr>
    </w:p>
    <w:p w14:paraId="37C96E39" w14:textId="77777777" w:rsidR="00F34E00" w:rsidRDefault="00F34E00">
      <w:pPr>
        <w:spacing w:line="360" w:lineRule="auto"/>
        <w:ind w:firstLine="720"/>
        <w:jc w:val="both"/>
        <w:rPr>
          <w:rFonts w:ascii="Calibri" w:hAnsi="Calibri" w:cs="Calibri"/>
          <w:color w:val="000000"/>
          <w:sz w:val="21"/>
          <w:szCs w:val="21"/>
        </w:rPr>
      </w:pPr>
    </w:p>
    <w:p w14:paraId="45965F2C" w14:textId="77777777" w:rsidR="00F34E00" w:rsidRDefault="00F34E00">
      <w:pPr>
        <w:spacing w:line="360" w:lineRule="auto"/>
        <w:jc w:val="both"/>
        <w:rPr>
          <w:rFonts w:ascii="Calibri" w:hAnsi="Calibri" w:cs="Calibri"/>
          <w:color w:val="000000"/>
          <w:sz w:val="21"/>
          <w:szCs w:val="21"/>
        </w:rPr>
      </w:pPr>
    </w:p>
    <w:p w14:paraId="34CDFE91" w14:textId="77777777" w:rsidR="0002243B" w:rsidRDefault="0002243B">
      <w:pPr>
        <w:spacing w:line="360" w:lineRule="auto"/>
        <w:jc w:val="both"/>
        <w:rPr>
          <w:rFonts w:ascii="Calibri" w:hAnsi="Calibri" w:cs="Calibri"/>
          <w:color w:val="000000"/>
          <w:sz w:val="21"/>
          <w:szCs w:val="21"/>
        </w:rPr>
      </w:pPr>
    </w:p>
    <w:p w14:paraId="5DABC383" w14:textId="77777777" w:rsidR="0002243B" w:rsidRDefault="0002243B">
      <w:pPr>
        <w:spacing w:line="360" w:lineRule="auto"/>
        <w:jc w:val="both"/>
        <w:rPr>
          <w:rFonts w:ascii="Calibri" w:hAnsi="Calibri" w:cs="Calibri"/>
          <w:color w:val="000000"/>
          <w:sz w:val="21"/>
          <w:szCs w:val="21"/>
        </w:rPr>
      </w:pPr>
    </w:p>
    <w:p w14:paraId="21785355" w14:textId="77777777" w:rsidR="00F34E00" w:rsidRDefault="00BA5607">
      <w:pPr>
        <w:pStyle w:val="TOCHeading"/>
        <w:jc w:val="center"/>
        <w:rPr>
          <w:rFonts w:ascii="Calibri" w:hAnsi="Calibri"/>
          <w:color w:val="000000"/>
          <w:sz w:val="21"/>
          <w:szCs w:val="21"/>
        </w:rPr>
      </w:pPr>
      <w:r>
        <w:rPr>
          <w:rFonts w:ascii="Calibri" w:hAnsi="Calibri"/>
          <w:color w:val="000000"/>
          <w:sz w:val="21"/>
          <w:szCs w:val="21"/>
        </w:rPr>
        <w:lastRenderedPageBreak/>
        <w:t>Table of Contents</w:t>
      </w:r>
    </w:p>
    <w:p w14:paraId="20219615" w14:textId="77777777" w:rsidR="00F34E00" w:rsidRDefault="00F34E00">
      <w:pPr>
        <w:pStyle w:val="Contents1"/>
        <w:rPr>
          <w:szCs w:val="22"/>
          <w:lang w:val="en-IN" w:eastAsia="en-IN"/>
        </w:rPr>
      </w:pPr>
      <w:r>
        <w:fldChar w:fldCharType="begin"/>
      </w:r>
      <w:r w:rsidR="00BA5607">
        <w:instrText>TOC \z \o "1-3" \u \h</w:instrText>
      </w:r>
      <w:r>
        <w:fldChar w:fldCharType="separate"/>
      </w:r>
      <w:hyperlink w:anchor="_Toc382398296">
        <w:r w:rsidR="00BA5607">
          <w:rPr>
            <w:rStyle w:val="IndexLink"/>
            <w:rFonts w:cs="Calibri"/>
            <w:webHidden/>
            <w:color w:val="000000"/>
            <w:sz w:val="21"/>
            <w:szCs w:val="21"/>
          </w:rPr>
          <w:t>1</w:t>
        </w:r>
        <w:r w:rsidR="00BA5607">
          <w:rPr>
            <w:rStyle w:val="IndexLink"/>
            <w:color w:val="000000"/>
            <w:sz w:val="21"/>
            <w:szCs w:val="21"/>
            <w:lang w:val="en-IN" w:eastAsia="en-IN"/>
          </w:rPr>
          <w:tab/>
        </w:r>
        <w:r w:rsidR="00BA5607">
          <w:rPr>
            <w:rStyle w:val="IndexLink"/>
            <w:rFonts w:cs="Calibri"/>
            <w:color w:val="000000"/>
            <w:sz w:val="21"/>
            <w:szCs w:val="21"/>
          </w:rPr>
          <w:t>Overview</w:t>
        </w:r>
        <w:r>
          <w:rPr>
            <w:webHidden/>
          </w:rPr>
          <w:fldChar w:fldCharType="begin"/>
        </w:r>
        <w:r w:rsidR="00BA5607">
          <w:rPr>
            <w:webHidden/>
          </w:rPr>
          <w:instrText>PAGEREF _Toc382398296 \h</w:instrText>
        </w:r>
        <w:r>
          <w:rPr>
            <w:webHidden/>
          </w:rPr>
        </w:r>
        <w:r>
          <w:rPr>
            <w:webHidden/>
          </w:rPr>
          <w:fldChar w:fldCharType="separate"/>
        </w:r>
        <w:r w:rsidR="00BA5607">
          <w:rPr>
            <w:rStyle w:val="IndexLink"/>
            <w:color w:val="000000"/>
            <w:sz w:val="21"/>
            <w:szCs w:val="21"/>
          </w:rPr>
          <w:tab/>
          <w:t>4</w:t>
        </w:r>
        <w:r>
          <w:rPr>
            <w:webHidden/>
          </w:rPr>
          <w:fldChar w:fldCharType="end"/>
        </w:r>
      </w:hyperlink>
    </w:p>
    <w:p w14:paraId="438771EE" w14:textId="77777777" w:rsidR="00F34E00" w:rsidRDefault="00B9284E">
      <w:pPr>
        <w:pStyle w:val="Contents2"/>
        <w:rPr>
          <w:szCs w:val="22"/>
          <w:lang w:val="en-IN" w:eastAsia="en-IN"/>
        </w:rPr>
      </w:pPr>
      <w:hyperlink w:anchor="_Toc382398297">
        <w:r w:rsidR="00BA5607">
          <w:rPr>
            <w:rStyle w:val="IndexLink"/>
            <w:rFonts w:cs="Calibri"/>
            <w:webHidden/>
            <w:color w:val="000000"/>
            <w:sz w:val="21"/>
            <w:szCs w:val="21"/>
          </w:rPr>
          <w:t>1.1</w:t>
        </w:r>
        <w:r w:rsidR="00BA5607">
          <w:rPr>
            <w:rStyle w:val="IndexLink"/>
            <w:color w:val="000000"/>
            <w:sz w:val="21"/>
            <w:szCs w:val="21"/>
            <w:lang w:val="en-IN" w:eastAsia="en-IN"/>
          </w:rPr>
          <w:tab/>
        </w:r>
        <w:r w:rsidR="00BA5607">
          <w:rPr>
            <w:rStyle w:val="IndexLink"/>
            <w:rFonts w:cs="Calibri"/>
            <w:color w:val="000000"/>
            <w:sz w:val="21"/>
            <w:szCs w:val="21"/>
          </w:rPr>
          <w:t>Scope of this Document</w:t>
        </w:r>
        <w:r w:rsidR="00F34E00">
          <w:rPr>
            <w:webHidden/>
          </w:rPr>
          <w:fldChar w:fldCharType="begin"/>
        </w:r>
        <w:r w:rsidR="00BA5607">
          <w:rPr>
            <w:webHidden/>
          </w:rPr>
          <w:instrText>PAGEREF _Toc382398297 \h</w:instrText>
        </w:r>
        <w:r w:rsidR="00F34E00">
          <w:rPr>
            <w:webHidden/>
          </w:rPr>
        </w:r>
        <w:r w:rsidR="00F34E00">
          <w:rPr>
            <w:webHidden/>
          </w:rPr>
          <w:fldChar w:fldCharType="separate"/>
        </w:r>
        <w:r w:rsidR="00BA5607">
          <w:rPr>
            <w:rStyle w:val="IndexLink"/>
            <w:color w:val="000000"/>
            <w:sz w:val="21"/>
            <w:szCs w:val="21"/>
          </w:rPr>
          <w:tab/>
          <w:t>4</w:t>
        </w:r>
        <w:r w:rsidR="00F34E00">
          <w:rPr>
            <w:webHidden/>
          </w:rPr>
          <w:fldChar w:fldCharType="end"/>
        </w:r>
      </w:hyperlink>
    </w:p>
    <w:p w14:paraId="3E2A8A2F" w14:textId="77777777" w:rsidR="00F34E00" w:rsidRDefault="00B9284E">
      <w:pPr>
        <w:pStyle w:val="Contents2"/>
        <w:rPr>
          <w:szCs w:val="22"/>
          <w:lang w:val="en-IN" w:eastAsia="en-IN"/>
        </w:rPr>
      </w:pPr>
      <w:hyperlink w:anchor="_Toc382398298">
        <w:r w:rsidR="00BA5607">
          <w:rPr>
            <w:rStyle w:val="IndexLink"/>
            <w:rFonts w:cs="Calibri"/>
            <w:webHidden/>
            <w:color w:val="000000"/>
            <w:sz w:val="21"/>
            <w:szCs w:val="21"/>
          </w:rPr>
          <w:t>1.2</w:t>
        </w:r>
        <w:r w:rsidR="00BA5607">
          <w:rPr>
            <w:rStyle w:val="IndexLink"/>
            <w:color w:val="000000"/>
            <w:sz w:val="21"/>
            <w:szCs w:val="21"/>
            <w:lang w:val="en-IN" w:eastAsia="en-IN"/>
          </w:rPr>
          <w:tab/>
        </w:r>
        <w:r w:rsidR="00BA5607">
          <w:rPr>
            <w:rStyle w:val="IndexLink"/>
            <w:rFonts w:cs="Calibri"/>
            <w:color w:val="000000"/>
            <w:sz w:val="21"/>
            <w:szCs w:val="21"/>
          </w:rPr>
          <w:t>Definitions and Acronyms</w:t>
        </w:r>
        <w:r w:rsidR="00F34E00">
          <w:rPr>
            <w:webHidden/>
          </w:rPr>
          <w:fldChar w:fldCharType="begin"/>
        </w:r>
        <w:r w:rsidR="00BA5607">
          <w:rPr>
            <w:webHidden/>
          </w:rPr>
          <w:instrText>PAGEREF _Toc382398298 \h</w:instrText>
        </w:r>
        <w:r w:rsidR="00F34E00">
          <w:rPr>
            <w:webHidden/>
          </w:rPr>
        </w:r>
        <w:r w:rsidR="00F34E00">
          <w:rPr>
            <w:webHidden/>
          </w:rPr>
          <w:fldChar w:fldCharType="separate"/>
        </w:r>
        <w:r w:rsidR="00BA5607">
          <w:rPr>
            <w:rStyle w:val="IndexLink"/>
            <w:color w:val="000000"/>
            <w:sz w:val="21"/>
            <w:szCs w:val="21"/>
          </w:rPr>
          <w:tab/>
          <w:t>4</w:t>
        </w:r>
        <w:r w:rsidR="00F34E00">
          <w:rPr>
            <w:webHidden/>
          </w:rPr>
          <w:fldChar w:fldCharType="end"/>
        </w:r>
      </w:hyperlink>
    </w:p>
    <w:p w14:paraId="0103F4EF" w14:textId="77777777" w:rsidR="00F34E00" w:rsidRDefault="00B9284E">
      <w:pPr>
        <w:pStyle w:val="Contents2"/>
        <w:rPr>
          <w:szCs w:val="22"/>
          <w:lang w:val="en-IN" w:eastAsia="en-IN"/>
        </w:rPr>
      </w:pPr>
      <w:hyperlink w:anchor="_Toc382398299">
        <w:r w:rsidR="00BA5607">
          <w:rPr>
            <w:rStyle w:val="IndexLink"/>
            <w:rFonts w:cs="Calibri"/>
            <w:webHidden/>
            <w:color w:val="000000"/>
            <w:sz w:val="21"/>
            <w:szCs w:val="21"/>
          </w:rPr>
          <w:t>1.3</w:t>
        </w:r>
        <w:r w:rsidR="00BA5607">
          <w:rPr>
            <w:rStyle w:val="IndexLink"/>
            <w:color w:val="000000"/>
            <w:sz w:val="21"/>
            <w:szCs w:val="21"/>
            <w:lang w:val="en-IN" w:eastAsia="en-IN"/>
          </w:rPr>
          <w:tab/>
        </w:r>
        <w:r w:rsidR="00BA5607">
          <w:rPr>
            <w:rStyle w:val="IndexLink"/>
            <w:rFonts w:cs="Calibri"/>
            <w:color w:val="000000"/>
            <w:sz w:val="21"/>
            <w:szCs w:val="21"/>
          </w:rPr>
          <w:t>Platform and Tools</w:t>
        </w:r>
        <w:r w:rsidR="00F34E00">
          <w:rPr>
            <w:webHidden/>
          </w:rPr>
          <w:fldChar w:fldCharType="begin"/>
        </w:r>
        <w:r w:rsidR="00BA5607">
          <w:rPr>
            <w:webHidden/>
          </w:rPr>
          <w:instrText>PAGEREF _Toc382398299 \h</w:instrText>
        </w:r>
        <w:r w:rsidR="00F34E00">
          <w:rPr>
            <w:webHidden/>
          </w:rPr>
        </w:r>
        <w:r w:rsidR="00F34E00">
          <w:rPr>
            <w:webHidden/>
          </w:rPr>
          <w:fldChar w:fldCharType="separate"/>
        </w:r>
        <w:r w:rsidR="00BA5607">
          <w:rPr>
            <w:rStyle w:val="IndexLink"/>
            <w:color w:val="000000"/>
            <w:sz w:val="21"/>
            <w:szCs w:val="21"/>
          </w:rPr>
          <w:tab/>
          <w:t>4</w:t>
        </w:r>
        <w:r w:rsidR="00F34E00">
          <w:rPr>
            <w:webHidden/>
          </w:rPr>
          <w:fldChar w:fldCharType="end"/>
        </w:r>
      </w:hyperlink>
    </w:p>
    <w:p w14:paraId="0FD82FB9" w14:textId="77777777" w:rsidR="00F34E00" w:rsidRDefault="00B9284E">
      <w:pPr>
        <w:pStyle w:val="Contents2"/>
        <w:rPr>
          <w:szCs w:val="22"/>
          <w:lang w:val="en-IN" w:eastAsia="en-IN"/>
        </w:rPr>
      </w:pPr>
      <w:hyperlink w:anchor="_Toc382398300">
        <w:r w:rsidR="00BA5607">
          <w:rPr>
            <w:rStyle w:val="IndexLink"/>
            <w:rFonts w:cs="Calibri"/>
            <w:webHidden/>
            <w:color w:val="000000"/>
            <w:sz w:val="21"/>
            <w:szCs w:val="21"/>
          </w:rPr>
          <w:t>1.4</w:t>
        </w:r>
        <w:r w:rsidR="00BA5607">
          <w:rPr>
            <w:rStyle w:val="IndexLink"/>
            <w:color w:val="000000"/>
            <w:sz w:val="21"/>
            <w:szCs w:val="21"/>
            <w:lang w:val="en-IN" w:eastAsia="en-IN"/>
          </w:rPr>
          <w:tab/>
        </w:r>
        <w:r w:rsidR="00BA5607">
          <w:rPr>
            <w:rStyle w:val="IndexLink"/>
            <w:rFonts w:cs="Calibri"/>
            <w:color w:val="000000"/>
            <w:sz w:val="21"/>
            <w:szCs w:val="21"/>
          </w:rPr>
          <w:t>References</w:t>
        </w:r>
        <w:r w:rsidR="00F34E00">
          <w:rPr>
            <w:webHidden/>
          </w:rPr>
          <w:fldChar w:fldCharType="begin"/>
        </w:r>
        <w:r w:rsidR="00BA5607">
          <w:rPr>
            <w:webHidden/>
          </w:rPr>
          <w:instrText>PAGEREF _Toc382398300 \h</w:instrText>
        </w:r>
        <w:r w:rsidR="00F34E00">
          <w:rPr>
            <w:webHidden/>
          </w:rPr>
        </w:r>
        <w:r w:rsidR="00F34E00">
          <w:rPr>
            <w:webHidden/>
          </w:rPr>
          <w:fldChar w:fldCharType="separate"/>
        </w:r>
        <w:r w:rsidR="00BA5607">
          <w:rPr>
            <w:rStyle w:val="IndexLink"/>
            <w:color w:val="000000"/>
            <w:sz w:val="21"/>
            <w:szCs w:val="21"/>
          </w:rPr>
          <w:tab/>
          <w:t>5</w:t>
        </w:r>
        <w:r w:rsidR="00F34E00">
          <w:rPr>
            <w:webHidden/>
          </w:rPr>
          <w:fldChar w:fldCharType="end"/>
        </w:r>
      </w:hyperlink>
    </w:p>
    <w:p w14:paraId="73AB76D7" w14:textId="77777777" w:rsidR="00F34E00" w:rsidRDefault="00B9284E">
      <w:pPr>
        <w:pStyle w:val="Contents2"/>
        <w:rPr>
          <w:szCs w:val="22"/>
          <w:lang w:val="en-IN" w:eastAsia="en-IN"/>
        </w:rPr>
      </w:pPr>
      <w:hyperlink w:anchor="_Toc382398301">
        <w:r w:rsidR="00BA5607">
          <w:rPr>
            <w:rStyle w:val="IndexLink"/>
            <w:rFonts w:cs="Calibri"/>
            <w:webHidden/>
            <w:color w:val="000000"/>
            <w:sz w:val="21"/>
            <w:szCs w:val="21"/>
          </w:rPr>
          <w:t>1.5</w:t>
        </w:r>
        <w:r w:rsidR="00BA5607">
          <w:rPr>
            <w:rStyle w:val="IndexLink"/>
            <w:color w:val="000000"/>
            <w:sz w:val="21"/>
            <w:szCs w:val="21"/>
            <w:lang w:val="en-IN" w:eastAsia="en-IN"/>
          </w:rPr>
          <w:tab/>
        </w:r>
        <w:r w:rsidR="00BA5607">
          <w:rPr>
            <w:rStyle w:val="IndexLink"/>
            <w:rFonts w:cs="Calibri"/>
            <w:color w:val="000000"/>
            <w:sz w:val="21"/>
            <w:szCs w:val="21"/>
          </w:rPr>
          <w:t>Assumptions</w:t>
        </w:r>
        <w:r w:rsidR="00F34E00">
          <w:rPr>
            <w:webHidden/>
          </w:rPr>
          <w:fldChar w:fldCharType="begin"/>
        </w:r>
        <w:r w:rsidR="00BA5607">
          <w:rPr>
            <w:webHidden/>
          </w:rPr>
          <w:instrText>PAGEREF _Toc382398301 \h</w:instrText>
        </w:r>
        <w:r w:rsidR="00F34E00">
          <w:rPr>
            <w:webHidden/>
          </w:rPr>
        </w:r>
        <w:r w:rsidR="00F34E00">
          <w:rPr>
            <w:webHidden/>
          </w:rPr>
          <w:fldChar w:fldCharType="separate"/>
        </w:r>
        <w:r w:rsidR="00BA5607">
          <w:rPr>
            <w:rStyle w:val="IndexLink"/>
            <w:color w:val="000000"/>
            <w:sz w:val="21"/>
            <w:szCs w:val="21"/>
          </w:rPr>
          <w:tab/>
          <w:t>5</w:t>
        </w:r>
        <w:r w:rsidR="00F34E00">
          <w:rPr>
            <w:webHidden/>
          </w:rPr>
          <w:fldChar w:fldCharType="end"/>
        </w:r>
      </w:hyperlink>
    </w:p>
    <w:p w14:paraId="13FB0903" w14:textId="77777777" w:rsidR="00F34E00" w:rsidRDefault="00B9284E">
      <w:pPr>
        <w:pStyle w:val="Contents2"/>
        <w:rPr>
          <w:szCs w:val="22"/>
          <w:lang w:val="en-IN" w:eastAsia="en-IN"/>
        </w:rPr>
      </w:pPr>
      <w:hyperlink w:anchor="_Toc382398302">
        <w:r w:rsidR="00BA5607">
          <w:rPr>
            <w:rStyle w:val="IndexLink"/>
            <w:rFonts w:cs="Calibri"/>
            <w:webHidden/>
            <w:color w:val="000000"/>
            <w:sz w:val="21"/>
            <w:szCs w:val="21"/>
          </w:rPr>
          <w:t>1.6</w:t>
        </w:r>
        <w:r w:rsidR="00BA5607">
          <w:rPr>
            <w:rStyle w:val="IndexLink"/>
            <w:color w:val="000000"/>
            <w:sz w:val="21"/>
            <w:szCs w:val="21"/>
            <w:lang w:val="en-IN" w:eastAsia="en-IN"/>
          </w:rPr>
          <w:tab/>
        </w:r>
        <w:r w:rsidR="00BA5607">
          <w:rPr>
            <w:rStyle w:val="IndexLink"/>
            <w:rFonts w:cs="Calibri"/>
            <w:color w:val="000000"/>
            <w:sz w:val="21"/>
            <w:szCs w:val="21"/>
          </w:rPr>
          <w:t>Design Constraints</w:t>
        </w:r>
        <w:r w:rsidR="00F34E00">
          <w:rPr>
            <w:webHidden/>
          </w:rPr>
          <w:fldChar w:fldCharType="begin"/>
        </w:r>
        <w:r w:rsidR="00BA5607">
          <w:rPr>
            <w:webHidden/>
          </w:rPr>
          <w:instrText>PAGEREF _Toc382398302 \h</w:instrText>
        </w:r>
        <w:r w:rsidR="00F34E00">
          <w:rPr>
            <w:webHidden/>
          </w:rPr>
        </w:r>
        <w:r w:rsidR="00F34E00">
          <w:rPr>
            <w:webHidden/>
          </w:rPr>
          <w:fldChar w:fldCharType="separate"/>
        </w:r>
        <w:r w:rsidR="00BA5607">
          <w:rPr>
            <w:rStyle w:val="IndexLink"/>
            <w:color w:val="000000"/>
            <w:sz w:val="21"/>
            <w:szCs w:val="21"/>
          </w:rPr>
          <w:tab/>
          <w:t>5</w:t>
        </w:r>
        <w:r w:rsidR="00F34E00">
          <w:rPr>
            <w:webHidden/>
          </w:rPr>
          <w:fldChar w:fldCharType="end"/>
        </w:r>
      </w:hyperlink>
    </w:p>
    <w:p w14:paraId="20956D5E" w14:textId="77777777" w:rsidR="00F34E00" w:rsidRDefault="00B9284E">
      <w:pPr>
        <w:pStyle w:val="Contents1"/>
        <w:rPr>
          <w:szCs w:val="22"/>
          <w:lang w:val="en-IN" w:eastAsia="en-IN"/>
        </w:rPr>
      </w:pPr>
      <w:hyperlink w:anchor="_Toc382398303">
        <w:r w:rsidR="00BA5607">
          <w:rPr>
            <w:rStyle w:val="IndexLink"/>
            <w:rFonts w:cs="Calibri"/>
            <w:webHidden/>
            <w:color w:val="000000"/>
            <w:sz w:val="21"/>
            <w:szCs w:val="21"/>
          </w:rPr>
          <w:t>2</w:t>
        </w:r>
        <w:r w:rsidR="00BA5607">
          <w:rPr>
            <w:rStyle w:val="IndexLink"/>
            <w:color w:val="000000"/>
            <w:sz w:val="21"/>
            <w:szCs w:val="21"/>
            <w:lang w:val="en-IN" w:eastAsia="en-IN"/>
          </w:rPr>
          <w:tab/>
        </w:r>
        <w:r w:rsidR="00BA5607">
          <w:rPr>
            <w:rStyle w:val="IndexLink"/>
            <w:rFonts w:cs="Calibri"/>
            <w:color w:val="000000"/>
            <w:sz w:val="21"/>
            <w:szCs w:val="21"/>
          </w:rPr>
          <w:t>Design Approach/ System Overview</w:t>
        </w:r>
        <w:r w:rsidR="00F34E00">
          <w:rPr>
            <w:webHidden/>
          </w:rPr>
          <w:fldChar w:fldCharType="begin"/>
        </w:r>
        <w:r w:rsidR="00BA5607">
          <w:rPr>
            <w:webHidden/>
          </w:rPr>
          <w:instrText>PAGEREF _Toc382398303 \h</w:instrText>
        </w:r>
        <w:r w:rsidR="00F34E00">
          <w:rPr>
            <w:webHidden/>
          </w:rPr>
        </w:r>
        <w:r w:rsidR="00F34E00">
          <w:rPr>
            <w:webHidden/>
          </w:rPr>
          <w:fldChar w:fldCharType="separate"/>
        </w:r>
        <w:r w:rsidR="00BA5607">
          <w:rPr>
            <w:rStyle w:val="IndexLink"/>
            <w:color w:val="000000"/>
            <w:sz w:val="21"/>
            <w:szCs w:val="21"/>
          </w:rPr>
          <w:tab/>
          <w:t>5</w:t>
        </w:r>
        <w:r w:rsidR="00F34E00">
          <w:rPr>
            <w:webHidden/>
          </w:rPr>
          <w:fldChar w:fldCharType="end"/>
        </w:r>
      </w:hyperlink>
    </w:p>
    <w:p w14:paraId="1F91683F" w14:textId="77777777" w:rsidR="00F34E00" w:rsidRDefault="00B9284E">
      <w:pPr>
        <w:pStyle w:val="Contents1"/>
        <w:rPr>
          <w:szCs w:val="22"/>
          <w:lang w:val="en-IN" w:eastAsia="en-IN"/>
        </w:rPr>
      </w:pPr>
      <w:hyperlink w:anchor="_Toc382398304">
        <w:r w:rsidR="00BA5607">
          <w:rPr>
            <w:rStyle w:val="IndexLink"/>
            <w:rFonts w:cs="Calibri"/>
            <w:webHidden/>
            <w:color w:val="000000"/>
            <w:sz w:val="21"/>
            <w:szCs w:val="21"/>
          </w:rPr>
          <w:t>3</w:t>
        </w:r>
        <w:r w:rsidR="00BA5607">
          <w:rPr>
            <w:rStyle w:val="IndexLink"/>
            <w:color w:val="000000"/>
            <w:sz w:val="21"/>
            <w:szCs w:val="21"/>
            <w:lang w:val="en-IN" w:eastAsia="en-IN"/>
          </w:rPr>
          <w:tab/>
        </w:r>
        <w:r w:rsidR="00BA5607">
          <w:rPr>
            <w:rStyle w:val="IndexLink"/>
            <w:rFonts w:cs="Calibri"/>
            <w:color w:val="000000"/>
            <w:sz w:val="21"/>
            <w:szCs w:val="21"/>
          </w:rPr>
          <w:t>Alternative Design Approaches Considered</w:t>
        </w:r>
        <w:r w:rsidR="00F34E00">
          <w:rPr>
            <w:webHidden/>
          </w:rPr>
          <w:fldChar w:fldCharType="begin"/>
        </w:r>
        <w:r w:rsidR="00BA5607">
          <w:rPr>
            <w:webHidden/>
          </w:rPr>
          <w:instrText>PAGEREF _Toc382398304 \h</w:instrText>
        </w:r>
        <w:r w:rsidR="00F34E00">
          <w:rPr>
            <w:webHidden/>
          </w:rPr>
        </w:r>
        <w:r w:rsidR="00F34E00">
          <w:rPr>
            <w:webHidden/>
          </w:rPr>
          <w:fldChar w:fldCharType="separate"/>
        </w:r>
        <w:r w:rsidR="00BA5607">
          <w:rPr>
            <w:rStyle w:val="IndexLink"/>
            <w:color w:val="000000"/>
            <w:sz w:val="21"/>
            <w:szCs w:val="21"/>
          </w:rPr>
          <w:tab/>
          <w:t>5</w:t>
        </w:r>
        <w:r w:rsidR="00F34E00">
          <w:rPr>
            <w:webHidden/>
          </w:rPr>
          <w:fldChar w:fldCharType="end"/>
        </w:r>
      </w:hyperlink>
    </w:p>
    <w:p w14:paraId="2858FC19" w14:textId="77777777" w:rsidR="00F34E00" w:rsidRDefault="00B9284E">
      <w:pPr>
        <w:pStyle w:val="Contents3"/>
        <w:tabs>
          <w:tab w:val="left" w:pos="1200"/>
          <w:tab w:val="right" w:leader="dot" w:pos="8297"/>
        </w:tabs>
        <w:rPr>
          <w:szCs w:val="22"/>
          <w:lang w:val="en-IN" w:eastAsia="en-IN"/>
        </w:rPr>
      </w:pPr>
      <w:hyperlink w:anchor="_Toc382398305">
        <w:r w:rsidR="00BA5607">
          <w:rPr>
            <w:rStyle w:val="IndexLink"/>
            <w:rFonts w:cs="Calibri"/>
            <w:webHidden/>
            <w:color w:val="000000"/>
            <w:sz w:val="21"/>
            <w:szCs w:val="21"/>
          </w:rPr>
          <w:t>3.1.1</w:t>
        </w:r>
        <w:r w:rsidR="00BA5607">
          <w:rPr>
            <w:rStyle w:val="IndexLink"/>
            <w:color w:val="000000"/>
            <w:sz w:val="21"/>
            <w:szCs w:val="21"/>
            <w:lang w:val="en-IN" w:eastAsia="en-IN"/>
          </w:rPr>
          <w:tab/>
        </w:r>
        <w:r w:rsidR="00BA5607">
          <w:rPr>
            <w:rStyle w:val="IndexLink"/>
            <w:rFonts w:cs="Calibri"/>
            <w:color w:val="000000"/>
            <w:sz w:val="21"/>
            <w:szCs w:val="21"/>
          </w:rPr>
          <w:t>Decision to Make/ Buy/ Re-use:</w:t>
        </w:r>
        <w:r w:rsidR="00F34E00">
          <w:rPr>
            <w:webHidden/>
          </w:rPr>
          <w:fldChar w:fldCharType="begin"/>
        </w:r>
        <w:r w:rsidR="00BA5607">
          <w:rPr>
            <w:webHidden/>
          </w:rPr>
          <w:instrText>PAGEREF _Toc382398305 \h</w:instrText>
        </w:r>
        <w:r w:rsidR="00F34E00">
          <w:rPr>
            <w:webHidden/>
          </w:rPr>
        </w:r>
        <w:r w:rsidR="00F34E00">
          <w:rPr>
            <w:webHidden/>
          </w:rPr>
          <w:fldChar w:fldCharType="separate"/>
        </w:r>
        <w:r w:rsidR="00BA5607">
          <w:rPr>
            <w:rStyle w:val="IndexLink"/>
            <w:color w:val="000000"/>
            <w:sz w:val="21"/>
            <w:szCs w:val="21"/>
          </w:rPr>
          <w:tab/>
          <w:t>5</w:t>
        </w:r>
        <w:r w:rsidR="00F34E00">
          <w:rPr>
            <w:webHidden/>
          </w:rPr>
          <w:fldChar w:fldCharType="end"/>
        </w:r>
      </w:hyperlink>
    </w:p>
    <w:p w14:paraId="78CC224C" w14:textId="77777777" w:rsidR="00F34E00" w:rsidRDefault="00B9284E">
      <w:pPr>
        <w:pStyle w:val="Contents1"/>
        <w:rPr>
          <w:szCs w:val="22"/>
          <w:lang w:val="en-IN" w:eastAsia="en-IN"/>
        </w:rPr>
      </w:pPr>
      <w:hyperlink w:anchor="_Toc382398306">
        <w:r w:rsidR="00BA5607">
          <w:rPr>
            <w:rStyle w:val="IndexLink"/>
            <w:rFonts w:cs="Calibri"/>
            <w:webHidden/>
            <w:color w:val="000000"/>
            <w:sz w:val="21"/>
            <w:szCs w:val="21"/>
          </w:rPr>
          <w:t>4</w:t>
        </w:r>
        <w:r w:rsidR="00BA5607">
          <w:rPr>
            <w:rStyle w:val="IndexLink"/>
            <w:color w:val="000000"/>
            <w:sz w:val="21"/>
            <w:szCs w:val="21"/>
            <w:lang w:val="en-IN" w:eastAsia="en-IN"/>
          </w:rPr>
          <w:tab/>
        </w:r>
        <w:r w:rsidR="00BA5607">
          <w:rPr>
            <w:rStyle w:val="IndexLink"/>
            <w:rFonts w:cs="Calibri"/>
            <w:color w:val="000000"/>
            <w:sz w:val="21"/>
            <w:szCs w:val="21"/>
          </w:rPr>
          <w:t>System Architecture</w:t>
        </w:r>
        <w:r w:rsidR="00F34E00">
          <w:rPr>
            <w:webHidden/>
          </w:rPr>
          <w:fldChar w:fldCharType="begin"/>
        </w:r>
        <w:r w:rsidR="00BA5607">
          <w:rPr>
            <w:webHidden/>
          </w:rPr>
          <w:instrText>PAGEREF _Toc382398306 \h</w:instrText>
        </w:r>
        <w:r w:rsidR="00F34E00">
          <w:rPr>
            <w:webHidden/>
          </w:rPr>
        </w:r>
        <w:r w:rsidR="00F34E00">
          <w:rPr>
            <w:webHidden/>
          </w:rPr>
          <w:fldChar w:fldCharType="separate"/>
        </w:r>
        <w:r w:rsidR="00BA5607">
          <w:rPr>
            <w:rStyle w:val="IndexLink"/>
            <w:color w:val="000000"/>
            <w:sz w:val="21"/>
            <w:szCs w:val="21"/>
          </w:rPr>
          <w:tab/>
          <w:t>5</w:t>
        </w:r>
        <w:r w:rsidR="00F34E00">
          <w:rPr>
            <w:webHidden/>
          </w:rPr>
          <w:fldChar w:fldCharType="end"/>
        </w:r>
      </w:hyperlink>
    </w:p>
    <w:p w14:paraId="4A4CA7EF" w14:textId="77777777" w:rsidR="00F34E00" w:rsidRDefault="00B9284E">
      <w:pPr>
        <w:pStyle w:val="Contents1"/>
        <w:rPr>
          <w:szCs w:val="22"/>
          <w:lang w:val="en-IN" w:eastAsia="en-IN"/>
        </w:rPr>
      </w:pPr>
      <w:hyperlink w:anchor="_Toc382398307">
        <w:r w:rsidR="00BA5607">
          <w:rPr>
            <w:rStyle w:val="IndexLink"/>
            <w:rFonts w:cs="Calibri"/>
            <w:webHidden/>
            <w:color w:val="000000"/>
            <w:sz w:val="21"/>
            <w:szCs w:val="21"/>
          </w:rPr>
          <w:t>5</w:t>
        </w:r>
        <w:r w:rsidR="00BA5607">
          <w:rPr>
            <w:rStyle w:val="IndexLink"/>
            <w:color w:val="000000"/>
            <w:sz w:val="21"/>
            <w:szCs w:val="21"/>
            <w:lang w:val="en-IN" w:eastAsia="en-IN"/>
          </w:rPr>
          <w:tab/>
        </w:r>
        <w:r w:rsidR="00BA5607">
          <w:rPr>
            <w:rStyle w:val="IndexLink"/>
            <w:rFonts w:cs="Calibri"/>
            <w:color w:val="000000"/>
            <w:sz w:val="21"/>
            <w:szCs w:val="21"/>
          </w:rPr>
          <w:t>Use Cases</w:t>
        </w:r>
        <w:r w:rsidR="00F34E00">
          <w:rPr>
            <w:webHidden/>
          </w:rPr>
          <w:fldChar w:fldCharType="begin"/>
        </w:r>
        <w:r w:rsidR="00BA5607">
          <w:rPr>
            <w:webHidden/>
          </w:rPr>
          <w:instrText>PAGEREF _Toc382398307 \h</w:instrText>
        </w:r>
        <w:r w:rsidR="00F34E00">
          <w:rPr>
            <w:webHidden/>
          </w:rPr>
        </w:r>
        <w:r w:rsidR="00F34E00">
          <w:rPr>
            <w:webHidden/>
          </w:rPr>
          <w:fldChar w:fldCharType="separate"/>
        </w:r>
        <w:r w:rsidR="00BA5607">
          <w:rPr>
            <w:rStyle w:val="IndexLink"/>
            <w:color w:val="000000"/>
            <w:sz w:val="21"/>
            <w:szCs w:val="21"/>
          </w:rPr>
          <w:tab/>
          <w:t>6</w:t>
        </w:r>
        <w:r w:rsidR="00F34E00">
          <w:rPr>
            <w:webHidden/>
          </w:rPr>
          <w:fldChar w:fldCharType="end"/>
        </w:r>
      </w:hyperlink>
    </w:p>
    <w:p w14:paraId="79D34C12" w14:textId="77777777" w:rsidR="00F34E00" w:rsidRDefault="00B9284E">
      <w:pPr>
        <w:pStyle w:val="Contents1"/>
        <w:rPr>
          <w:szCs w:val="22"/>
          <w:lang w:val="en-IN" w:eastAsia="en-IN"/>
        </w:rPr>
      </w:pPr>
      <w:hyperlink w:anchor="_Toc382398308">
        <w:r w:rsidR="00BA5607">
          <w:rPr>
            <w:rStyle w:val="IndexLink"/>
            <w:rFonts w:cs="Calibri"/>
            <w:webHidden/>
            <w:color w:val="000000"/>
            <w:sz w:val="21"/>
            <w:szCs w:val="21"/>
          </w:rPr>
          <w:t>6</w:t>
        </w:r>
        <w:r w:rsidR="00BA5607">
          <w:rPr>
            <w:rStyle w:val="IndexLink"/>
            <w:color w:val="000000"/>
            <w:sz w:val="21"/>
            <w:szCs w:val="21"/>
            <w:lang w:val="en-IN" w:eastAsia="en-IN"/>
          </w:rPr>
          <w:tab/>
        </w:r>
        <w:r w:rsidR="00BA5607">
          <w:rPr>
            <w:rStyle w:val="IndexLink"/>
            <w:rFonts w:cs="Calibri"/>
            <w:color w:val="000000"/>
            <w:sz w:val="21"/>
            <w:szCs w:val="21"/>
          </w:rPr>
          <w:t>Module Architecture</w:t>
        </w:r>
        <w:r w:rsidR="00F34E00">
          <w:rPr>
            <w:webHidden/>
          </w:rPr>
          <w:fldChar w:fldCharType="begin"/>
        </w:r>
        <w:r w:rsidR="00BA5607">
          <w:rPr>
            <w:webHidden/>
          </w:rPr>
          <w:instrText>PAGEREF _Toc382398308 \h</w:instrText>
        </w:r>
        <w:r w:rsidR="00F34E00">
          <w:rPr>
            <w:webHidden/>
          </w:rPr>
        </w:r>
        <w:r w:rsidR="00F34E00">
          <w:rPr>
            <w:webHidden/>
          </w:rPr>
          <w:fldChar w:fldCharType="separate"/>
        </w:r>
        <w:r w:rsidR="00BA5607">
          <w:rPr>
            <w:rStyle w:val="IndexLink"/>
            <w:color w:val="000000"/>
            <w:sz w:val="21"/>
            <w:szCs w:val="21"/>
          </w:rPr>
          <w:tab/>
          <w:t>6</w:t>
        </w:r>
        <w:r w:rsidR="00F34E00">
          <w:rPr>
            <w:webHidden/>
          </w:rPr>
          <w:fldChar w:fldCharType="end"/>
        </w:r>
      </w:hyperlink>
    </w:p>
    <w:p w14:paraId="3A1A3CFC" w14:textId="77777777" w:rsidR="00F34E00" w:rsidRDefault="00B9284E">
      <w:pPr>
        <w:pStyle w:val="Contents2"/>
        <w:rPr>
          <w:szCs w:val="22"/>
          <w:lang w:val="en-IN" w:eastAsia="en-IN"/>
        </w:rPr>
      </w:pPr>
      <w:hyperlink w:anchor="_Toc382398309">
        <w:r w:rsidR="00BA5607">
          <w:rPr>
            <w:rStyle w:val="IndexLink"/>
            <w:rFonts w:cs="Calibri"/>
            <w:webHidden/>
            <w:color w:val="000000"/>
            <w:sz w:val="21"/>
            <w:szCs w:val="21"/>
          </w:rPr>
          <w:t>6.1</w:t>
        </w:r>
        <w:r w:rsidR="00BA5607">
          <w:rPr>
            <w:rStyle w:val="IndexLink"/>
            <w:color w:val="000000"/>
            <w:sz w:val="21"/>
            <w:szCs w:val="21"/>
            <w:lang w:val="en-IN" w:eastAsia="en-IN"/>
          </w:rPr>
          <w:tab/>
        </w:r>
        <w:r w:rsidR="00BA5607">
          <w:rPr>
            <w:rStyle w:val="IndexLink"/>
            <w:rFonts w:cs="Calibri"/>
            <w:color w:val="000000"/>
            <w:sz w:val="21"/>
            <w:szCs w:val="21"/>
          </w:rPr>
          <w:t>Module Description</w:t>
        </w:r>
        <w:r w:rsidR="00F34E00">
          <w:rPr>
            <w:webHidden/>
          </w:rPr>
          <w:fldChar w:fldCharType="begin"/>
        </w:r>
        <w:r w:rsidR="00BA5607">
          <w:rPr>
            <w:webHidden/>
          </w:rPr>
          <w:instrText>PAGEREF _Toc382398309 \h</w:instrText>
        </w:r>
        <w:r w:rsidR="00F34E00">
          <w:rPr>
            <w:webHidden/>
          </w:rPr>
        </w:r>
        <w:r w:rsidR="00F34E00">
          <w:rPr>
            <w:webHidden/>
          </w:rPr>
          <w:fldChar w:fldCharType="separate"/>
        </w:r>
        <w:r w:rsidR="00BA5607">
          <w:rPr>
            <w:rStyle w:val="IndexLink"/>
            <w:color w:val="000000"/>
            <w:sz w:val="21"/>
            <w:szCs w:val="21"/>
          </w:rPr>
          <w:tab/>
          <w:t>6</w:t>
        </w:r>
        <w:r w:rsidR="00F34E00">
          <w:rPr>
            <w:webHidden/>
          </w:rPr>
          <w:fldChar w:fldCharType="end"/>
        </w:r>
      </w:hyperlink>
    </w:p>
    <w:p w14:paraId="1BA25F7F" w14:textId="77777777" w:rsidR="00F34E00" w:rsidRDefault="00B9284E">
      <w:pPr>
        <w:pStyle w:val="Contents1"/>
        <w:rPr>
          <w:szCs w:val="22"/>
          <w:lang w:val="en-IN" w:eastAsia="en-IN"/>
        </w:rPr>
      </w:pPr>
      <w:hyperlink w:anchor="_Toc382398310">
        <w:r w:rsidR="00BA5607">
          <w:rPr>
            <w:rStyle w:val="IndexLink"/>
            <w:rFonts w:cs="Calibri"/>
            <w:webHidden/>
            <w:color w:val="000000"/>
            <w:sz w:val="21"/>
            <w:szCs w:val="21"/>
          </w:rPr>
          <w:t>7</w:t>
        </w:r>
        <w:r w:rsidR="00BA5607">
          <w:rPr>
            <w:rStyle w:val="IndexLink"/>
            <w:color w:val="000000"/>
            <w:sz w:val="21"/>
            <w:szCs w:val="21"/>
            <w:lang w:val="en-IN" w:eastAsia="en-IN"/>
          </w:rPr>
          <w:tab/>
        </w:r>
        <w:r w:rsidR="00BA5607">
          <w:rPr>
            <w:rStyle w:val="IndexLink"/>
            <w:rFonts w:cs="Calibri"/>
            <w:color w:val="000000"/>
            <w:sz w:val="21"/>
            <w:szCs w:val="21"/>
          </w:rPr>
          <w:t>External Interfaces</w:t>
        </w:r>
        <w:r w:rsidR="00F34E00">
          <w:rPr>
            <w:webHidden/>
          </w:rPr>
          <w:fldChar w:fldCharType="begin"/>
        </w:r>
        <w:r w:rsidR="00BA5607">
          <w:rPr>
            <w:webHidden/>
          </w:rPr>
          <w:instrText>PAGEREF _Toc382398310 \h</w:instrText>
        </w:r>
        <w:r w:rsidR="00F34E00">
          <w:rPr>
            <w:webHidden/>
          </w:rPr>
        </w:r>
        <w:r w:rsidR="00F34E00">
          <w:rPr>
            <w:webHidden/>
          </w:rPr>
          <w:fldChar w:fldCharType="separate"/>
        </w:r>
        <w:r w:rsidR="00BA5607">
          <w:rPr>
            <w:rStyle w:val="IndexLink"/>
            <w:color w:val="000000"/>
            <w:sz w:val="21"/>
            <w:szCs w:val="21"/>
          </w:rPr>
          <w:tab/>
          <w:t>6</w:t>
        </w:r>
        <w:r w:rsidR="00F34E00">
          <w:rPr>
            <w:webHidden/>
          </w:rPr>
          <w:fldChar w:fldCharType="end"/>
        </w:r>
      </w:hyperlink>
    </w:p>
    <w:p w14:paraId="3F365DB5" w14:textId="77777777" w:rsidR="00F34E00" w:rsidRDefault="00B9284E">
      <w:pPr>
        <w:pStyle w:val="Contents1"/>
        <w:rPr>
          <w:szCs w:val="22"/>
          <w:lang w:val="en-IN" w:eastAsia="en-IN"/>
        </w:rPr>
      </w:pPr>
      <w:hyperlink w:anchor="_Toc382398311">
        <w:r w:rsidR="00BA5607">
          <w:rPr>
            <w:rStyle w:val="IndexLink"/>
            <w:rFonts w:cs="Calibri"/>
            <w:webHidden/>
            <w:color w:val="000000"/>
            <w:sz w:val="21"/>
            <w:szCs w:val="21"/>
          </w:rPr>
          <w:t>8</w:t>
        </w:r>
        <w:r w:rsidR="00BA5607">
          <w:rPr>
            <w:rStyle w:val="IndexLink"/>
            <w:color w:val="000000"/>
            <w:sz w:val="21"/>
            <w:szCs w:val="21"/>
            <w:lang w:val="en-IN" w:eastAsia="en-IN"/>
          </w:rPr>
          <w:tab/>
        </w:r>
        <w:r w:rsidR="00BA5607">
          <w:rPr>
            <w:rStyle w:val="IndexLink"/>
            <w:rFonts w:cs="Calibri"/>
            <w:color w:val="000000"/>
            <w:sz w:val="21"/>
            <w:szCs w:val="21"/>
          </w:rPr>
          <w:t>Initialization and Termination</w:t>
        </w:r>
        <w:r w:rsidR="00F34E00">
          <w:rPr>
            <w:webHidden/>
          </w:rPr>
          <w:fldChar w:fldCharType="begin"/>
        </w:r>
        <w:r w:rsidR="00BA5607">
          <w:rPr>
            <w:webHidden/>
          </w:rPr>
          <w:instrText>PAGEREF _Toc382398311 \h</w:instrText>
        </w:r>
        <w:r w:rsidR="00F34E00">
          <w:rPr>
            <w:webHidden/>
          </w:rPr>
        </w:r>
        <w:r w:rsidR="00F34E00">
          <w:rPr>
            <w:webHidden/>
          </w:rPr>
          <w:fldChar w:fldCharType="separate"/>
        </w:r>
        <w:r w:rsidR="00BA5607">
          <w:rPr>
            <w:rStyle w:val="IndexLink"/>
            <w:color w:val="000000"/>
            <w:sz w:val="21"/>
            <w:szCs w:val="21"/>
          </w:rPr>
          <w:tab/>
          <w:t>6</w:t>
        </w:r>
        <w:r w:rsidR="00F34E00">
          <w:rPr>
            <w:webHidden/>
          </w:rPr>
          <w:fldChar w:fldCharType="end"/>
        </w:r>
      </w:hyperlink>
    </w:p>
    <w:p w14:paraId="23B5C90A" w14:textId="77777777" w:rsidR="00F34E00" w:rsidRDefault="00B9284E">
      <w:pPr>
        <w:pStyle w:val="Contents1"/>
        <w:rPr>
          <w:szCs w:val="22"/>
          <w:lang w:val="en-IN" w:eastAsia="en-IN"/>
        </w:rPr>
      </w:pPr>
      <w:hyperlink w:anchor="_Toc382398312">
        <w:r w:rsidR="00BA5607">
          <w:rPr>
            <w:rStyle w:val="IndexLink"/>
            <w:rFonts w:cs="Calibri"/>
            <w:webHidden/>
            <w:color w:val="000000"/>
            <w:sz w:val="21"/>
            <w:szCs w:val="21"/>
          </w:rPr>
          <w:t>9</w:t>
        </w:r>
        <w:r w:rsidR="00BA5607">
          <w:rPr>
            <w:rStyle w:val="IndexLink"/>
            <w:color w:val="000000"/>
            <w:sz w:val="21"/>
            <w:szCs w:val="21"/>
            <w:lang w:val="en-IN" w:eastAsia="en-IN"/>
          </w:rPr>
          <w:tab/>
        </w:r>
        <w:r w:rsidR="00BA5607">
          <w:rPr>
            <w:rStyle w:val="IndexLink"/>
            <w:rFonts w:cs="Calibri"/>
            <w:color w:val="000000"/>
            <w:sz w:val="21"/>
            <w:szCs w:val="21"/>
          </w:rPr>
          <w:t>Error Handling Strategy</w:t>
        </w:r>
        <w:r w:rsidR="00F34E00">
          <w:rPr>
            <w:webHidden/>
          </w:rPr>
          <w:fldChar w:fldCharType="begin"/>
        </w:r>
        <w:r w:rsidR="00BA5607">
          <w:rPr>
            <w:webHidden/>
          </w:rPr>
          <w:instrText>PAGEREF _Toc382398312 \h</w:instrText>
        </w:r>
        <w:r w:rsidR="00F34E00">
          <w:rPr>
            <w:webHidden/>
          </w:rPr>
        </w:r>
        <w:r w:rsidR="00F34E00">
          <w:rPr>
            <w:webHidden/>
          </w:rPr>
          <w:fldChar w:fldCharType="separate"/>
        </w:r>
        <w:r w:rsidR="00BA5607">
          <w:rPr>
            <w:rStyle w:val="IndexLink"/>
            <w:color w:val="000000"/>
            <w:sz w:val="21"/>
            <w:szCs w:val="21"/>
          </w:rPr>
          <w:tab/>
          <w:t>6</w:t>
        </w:r>
        <w:r w:rsidR="00F34E00">
          <w:rPr>
            <w:webHidden/>
          </w:rPr>
          <w:fldChar w:fldCharType="end"/>
        </w:r>
      </w:hyperlink>
    </w:p>
    <w:p w14:paraId="0FEE47C6" w14:textId="77777777" w:rsidR="00F34E00" w:rsidRDefault="00B9284E">
      <w:pPr>
        <w:pStyle w:val="Contents1"/>
        <w:rPr>
          <w:szCs w:val="22"/>
          <w:lang w:val="en-IN" w:eastAsia="en-IN"/>
        </w:rPr>
      </w:pPr>
      <w:hyperlink w:anchor="_Toc382398313">
        <w:r w:rsidR="00BA5607">
          <w:rPr>
            <w:rStyle w:val="IndexLink"/>
            <w:rFonts w:cs="Calibri"/>
            <w:webHidden/>
            <w:color w:val="000000"/>
            <w:sz w:val="21"/>
            <w:szCs w:val="21"/>
          </w:rPr>
          <w:t>10</w:t>
        </w:r>
        <w:r w:rsidR="00BA5607">
          <w:rPr>
            <w:rStyle w:val="IndexLink"/>
            <w:color w:val="000000"/>
            <w:sz w:val="21"/>
            <w:szCs w:val="21"/>
            <w:lang w:val="en-IN" w:eastAsia="en-IN"/>
          </w:rPr>
          <w:tab/>
        </w:r>
        <w:r w:rsidR="00BA5607">
          <w:rPr>
            <w:rStyle w:val="IndexLink"/>
            <w:rFonts w:cs="Calibri"/>
            <w:color w:val="000000"/>
            <w:sz w:val="21"/>
            <w:szCs w:val="21"/>
          </w:rPr>
          <w:t>Design for Testability and Maintainability</w:t>
        </w:r>
        <w:r w:rsidR="00F34E00">
          <w:rPr>
            <w:webHidden/>
          </w:rPr>
          <w:fldChar w:fldCharType="begin"/>
        </w:r>
        <w:r w:rsidR="00BA5607">
          <w:rPr>
            <w:webHidden/>
          </w:rPr>
          <w:instrText>PAGEREF _Toc382398313 \h</w:instrText>
        </w:r>
        <w:r w:rsidR="00F34E00">
          <w:rPr>
            <w:webHidden/>
          </w:rPr>
        </w:r>
        <w:r w:rsidR="00F34E00">
          <w:rPr>
            <w:webHidden/>
          </w:rPr>
          <w:fldChar w:fldCharType="separate"/>
        </w:r>
        <w:r w:rsidR="00BA5607">
          <w:rPr>
            <w:rStyle w:val="IndexLink"/>
            <w:color w:val="000000"/>
            <w:sz w:val="21"/>
            <w:szCs w:val="21"/>
          </w:rPr>
          <w:tab/>
          <w:t>7</w:t>
        </w:r>
        <w:r w:rsidR="00F34E00">
          <w:rPr>
            <w:webHidden/>
          </w:rPr>
          <w:fldChar w:fldCharType="end"/>
        </w:r>
      </w:hyperlink>
    </w:p>
    <w:p w14:paraId="434420D1" w14:textId="77777777" w:rsidR="00F34E00" w:rsidRDefault="00B9284E">
      <w:pPr>
        <w:pStyle w:val="Contents1"/>
        <w:rPr>
          <w:szCs w:val="22"/>
          <w:lang w:val="en-IN" w:eastAsia="en-IN"/>
        </w:rPr>
      </w:pPr>
      <w:hyperlink w:anchor="_Toc382398314">
        <w:r w:rsidR="00BA5607">
          <w:rPr>
            <w:rStyle w:val="IndexLink"/>
            <w:rFonts w:cs="Calibri"/>
            <w:webHidden/>
            <w:color w:val="000000"/>
            <w:sz w:val="21"/>
            <w:szCs w:val="21"/>
          </w:rPr>
          <w:t>11</w:t>
        </w:r>
        <w:r w:rsidR="00BA5607">
          <w:rPr>
            <w:rStyle w:val="IndexLink"/>
            <w:color w:val="000000"/>
            <w:sz w:val="21"/>
            <w:szCs w:val="21"/>
            <w:lang w:val="en-IN" w:eastAsia="en-IN"/>
          </w:rPr>
          <w:tab/>
        </w:r>
        <w:r w:rsidR="00BA5607">
          <w:rPr>
            <w:rStyle w:val="IndexLink"/>
            <w:rFonts w:cs="Calibri"/>
            <w:color w:val="000000"/>
            <w:sz w:val="21"/>
            <w:szCs w:val="21"/>
          </w:rPr>
          <w:t>Traceability Matrix</w:t>
        </w:r>
        <w:r w:rsidR="00F34E00">
          <w:rPr>
            <w:webHidden/>
          </w:rPr>
          <w:fldChar w:fldCharType="begin"/>
        </w:r>
        <w:r w:rsidR="00BA5607">
          <w:rPr>
            <w:webHidden/>
          </w:rPr>
          <w:instrText>PAGEREF _Toc382398314 \h</w:instrText>
        </w:r>
        <w:r w:rsidR="00F34E00">
          <w:rPr>
            <w:webHidden/>
          </w:rPr>
        </w:r>
        <w:r w:rsidR="00F34E00">
          <w:rPr>
            <w:webHidden/>
          </w:rPr>
          <w:fldChar w:fldCharType="separate"/>
        </w:r>
        <w:r w:rsidR="00BA5607">
          <w:rPr>
            <w:rStyle w:val="IndexLink"/>
            <w:color w:val="000000"/>
            <w:sz w:val="21"/>
            <w:szCs w:val="21"/>
          </w:rPr>
          <w:tab/>
          <w:t>7</w:t>
        </w:r>
        <w:r w:rsidR="00F34E00">
          <w:rPr>
            <w:webHidden/>
          </w:rPr>
          <w:fldChar w:fldCharType="end"/>
        </w:r>
      </w:hyperlink>
    </w:p>
    <w:p w14:paraId="27ABBA02" w14:textId="77777777" w:rsidR="00F34E00" w:rsidRDefault="00B9284E">
      <w:pPr>
        <w:pStyle w:val="Contents1"/>
        <w:rPr>
          <w:szCs w:val="22"/>
          <w:lang w:val="en-IN" w:eastAsia="en-IN"/>
        </w:rPr>
      </w:pPr>
      <w:hyperlink w:anchor="_Toc382398315">
        <w:r w:rsidR="00BA5607">
          <w:rPr>
            <w:rStyle w:val="IndexLink"/>
            <w:rFonts w:cs="Calibri"/>
            <w:webHidden/>
            <w:color w:val="000000"/>
            <w:sz w:val="21"/>
            <w:szCs w:val="21"/>
          </w:rPr>
          <w:t>Appendix 1.</w:t>
        </w:r>
        <w:r w:rsidR="00BA5607">
          <w:rPr>
            <w:rStyle w:val="IndexLink"/>
            <w:color w:val="000000"/>
            <w:sz w:val="21"/>
            <w:szCs w:val="21"/>
            <w:lang w:val="en-IN" w:eastAsia="en-IN"/>
          </w:rPr>
          <w:tab/>
        </w:r>
        <w:r w:rsidR="00BA5607">
          <w:rPr>
            <w:rStyle w:val="IndexLink"/>
            <w:rFonts w:cs="Calibri"/>
            <w:color w:val="000000"/>
            <w:sz w:val="21"/>
            <w:szCs w:val="21"/>
          </w:rPr>
          <w:t xml:space="preserve"> Alternate Designs Considered</w:t>
        </w:r>
        <w:r w:rsidR="00F34E00">
          <w:rPr>
            <w:webHidden/>
          </w:rPr>
          <w:fldChar w:fldCharType="begin"/>
        </w:r>
        <w:r w:rsidR="00BA5607">
          <w:rPr>
            <w:webHidden/>
          </w:rPr>
          <w:instrText>PAGEREF _Toc382398315 \h</w:instrText>
        </w:r>
        <w:r w:rsidR="00F34E00">
          <w:rPr>
            <w:webHidden/>
          </w:rPr>
        </w:r>
        <w:r w:rsidR="00F34E00">
          <w:rPr>
            <w:webHidden/>
          </w:rPr>
          <w:fldChar w:fldCharType="separate"/>
        </w:r>
        <w:r w:rsidR="00BA5607">
          <w:rPr>
            <w:rStyle w:val="IndexLink"/>
            <w:color w:val="000000"/>
            <w:sz w:val="21"/>
            <w:szCs w:val="21"/>
          </w:rPr>
          <w:tab/>
          <w:t>7</w:t>
        </w:r>
        <w:r w:rsidR="00F34E00">
          <w:rPr>
            <w:webHidden/>
          </w:rPr>
          <w:fldChar w:fldCharType="end"/>
        </w:r>
      </w:hyperlink>
    </w:p>
    <w:p w14:paraId="020BAE88" w14:textId="77777777" w:rsidR="00F34E00" w:rsidRDefault="00F34E00">
      <w:pPr>
        <w:rPr>
          <w:rFonts w:ascii="Calibri" w:hAnsi="Calibri"/>
          <w:color w:val="000000"/>
          <w:sz w:val="21"/>
          <w:szCs w:val="21"/>
        </w:rPr>
      </w:pPr>
      <w:r>
        <w:fldChar w:fldCharType="end"/>
      </w:r>
    </w:p>
    <w:p w14:paraId="153335AE" w14:textId="77777777" w:rsidR="00F34E00" w:rsidRDefault="00F34E00">
      <w:pPr>
        <w:spacing w:line="360" w:lineRule="auto"/>
        <w:jc w:val="both"/>
        <w:rPr>
          <w:rFonts w:ascii="Calibri" w:hAnsi="Calibri" w:cs="Calibri"/>
          <w:color w:val="000000"/>
          <w:sz w:val="21"/>
          <w:szCs w:val="21"/>
        </w:rPr>
      </w:pPr>
    </w:p>
    <w:p w14:paraId="689F165F" w14:textId="77777777" w:rsidR="00F34E00" w:rsidRDefault="00F34E00">
      <w:pPr>
        <w:spacing w:line="360" w:lineRule="auto"/>
        <w:jc w:val="both"/>
        <w:rPr>
          <w:rFonts w:ascii="Calibri" w:hAnsi="Calibri" w:cs="Calibri"/>
          <w:color w:val="000000"/>
          <w:sz w:val="21"/>
          <w:szCs w:val="21"/>
        </w:rPr>
      </w:pPr>
    </w:p>
    <w:p w14:paraId="3A2A3A44" w14:textId="77777777" w:rsidR="00F34E00" w:rsidRDefault="00F34E00">
      <w:pPr>
        <w:spacing w:line="360" w:lineRule="auto"/>
        <w:jc w:val="both"/>
        <w:rPr>
          <w:rFonts w:ascii="Calibri" w:hAnsi="Calibri" w:cs="Calibri"/>
          <w:color w:val="000000"/>
          <w:sz w:val="21"/>
          <w:szCs w:val="21"/>
        </w:rPr>
      </w:pPr>
    </w:p>
    <w:p w14:paraId="010A10EF" w14:textId="77777777" w:rsidR="00F34E00" w:rsidRDefault="00F34E00">
      <w:pPr>
        <w:spacing w:line="360" w:lineRule="auto"/>
        <w:jc w:val="both"/>
        <w:rPr>
          <w:rFonts w:ascii="Calibri" w:hAnsi="Calibri" w:cs="Calibri"/>
          <w:color w:val="000000"/>
          <w:sz w:val="21"/>
          <w:szCs w:val="21"/>
        </w:rPr>
      </w:pPr>
    </w:p>
    <w:p w14:paraId="7A384636" w14:textId="77777777" w:rsidR="00F34E00" w:rsidRDefault="00F34E00">
      <w:pPr>
        <w:spacing w:line="360" w:lineRule="auto"/>
        <w:jc w:val="both"/>
        <w:rPr>
          <w:rFonts w:ascii="Calibri" w:hAnsi="Calibri" w:cs="Calibri"/>
          <w:color w:val="000000"/>
          <w:sz w:val="21"/>
          <w:szCs w:val="21"/>
        </w:rPr>
      </w:pPr>
    </w:p>
    <w:p w14:paraId="5BEA77F5" w14:textId="77777777" w:rsidR="00F34E00" w:rsidRDefault="00F34E00">
      <w:pPr>
        <w:spacing w:line="360" w:lineRule="auto"/>
        <w:jc w:val="both"/>
        <w:rPr>
          <w:rFonts w:ascii="Calibri" w:hAnsi="Calibri" w:cs="Calibri"/>
          <w:color w:val="000000"/>
          <w:sz w:val="21"/>
          <w:szCs w:val="21"/>
        </w:rPr>
      </w:pPr>
    </w:p>
    <w:p w14:paraId="4D08DE6D" w14:textId="77777777" w:rsidR="00F34E00" w:rsidRDefault="00F34E00">
      <w:pPr>
        <w:spacing w:line="360" w:lineRule="auto"/>
        <w:jc w:val="both"/>
        <w:rPr>
          <w:rFonts w:ascii="Calibri" w:hAnsi="Calibri" w:cs="Calibri"/>
          <w:color w:val="000000"/>
          <w:sz w:val="21"/>
          <w:szCs w:val="21"/>
        </w:rPr>
      </w:pPr>
    </w:p>
    <w:p w14:paraId="6849CF11" w14:textId="77777777" w:rsidR="00F34E00" w:rsidRDefault="00F34E00">
      <w:pPr>
        <w:spacing w:line="360" w:lineRule="auto"/>
        <w:jc w:val="both"/>
        <w:rPr>
          <w:rFonts w:ascii="Calibri" w:hAnsi="Calibri" w:cs="Calibri"/>
          <w:color w:val="000000"/>
          <w:sz w:val="21"/>
          <w:szCs w:val="21"/>
        </w:rPr>
      </w:pPr>
    </w:p>
    <w:p w14:paraId="7299A659" w14:textId="77777777" w:rsidR="00F34E00" w:rsidRDefault="00F34E00">
      <w:pPr>
        <w:spacing w:line="360" w:lineRule="auto"/>
        <w:jc w:val="both"/>
        <w:rPr>
          <w:rFonts w:ascii="Calibri" w:hAnsi="Calibri" w:cs="Calibri"/>
          <w:color w:val="000000"/>
          <w:sz w:val="21"/>
          <w:szCs w:val="21"/>
        </w:rPr>
      </w:pPr>
    </w:p>
    <w:p w14:paraId="0B8FA91C" w14:textId="77777777" w:rsidR="00F34E00" w:rsidRDefault="00F34E00">
      <w:pPr>
        <w:spacing w:line="360" w:lineRule="auto"/>
        <w:jc w:val="both"/>
        <w:rPr>
          <w:rFonts w:ascii="Calibri" w:hAnsi="Calibri" w:cs="Calibri"/>
          <w:color w:val="000000"/>
          <w:sz w:val="21"/>
          <w:szCs w:val="21"/>
        </w:rPr>
      </w:pPr>
    </w:p>
    <w:p w14:paraId="2157458E" w14:textId="77777777" w:rsidR="00F34E00" w:rsidRDefault="00F34E00">
      <w:pPr>
        <w:spacing w:line="360" w:lineRule="auto"/>
        <w:jc w:val="both"/>
        <w:rPr>
          <w:rFonts w:ascii="Calibri" w:hAnsi="Calibri" w:cs="Calibri"/>
          <w:color w:val="000000"/>
          <w:sz w:val="21"/>
          <w:szCs w:val="21"/>
        </w:rPr>
      </w:pPr>
    </w:p>
    <w:p w14:paraId="2C141CC6" w14:textId="77777777" w:rsidR="00F34E00" w:rsidRDefault="00F34E00">
      <w:pPr>
        <w:spacing w:line="360" w:lineRule="auto"/>
        <w:jc w:val="both"/>
        <w:rPr>
          <w:rFonts w:ascii="Calibri" w:hAnsi="Calibri" w:cs="Calibri"/>
          <w:color w:val="000000"/>
          <w:sz w:val="21"/>
          <w:szCs w:val="21"/>
        </w:rPr>
      </w:pPr>
    </w:p>
    <w:p w14:paraId="1AA096A6" w14:textId="77777777" w:rsidR="00F34E00" w:rsidRDefault="00F34E00">
      <w:pPr>
        <w:pStyle w:val="Heading5"/>
        <w:spacing w:line="360" w:lineRule="auto"/>
        <w:jc w:val="both"/>
        <w:rPr>
          <w:rFonts w:ascii="Calibri" w:hAnsi="Calibri" w:cs="Calibri"/>
          <w:color w:val="000000"/>
          <w:sz w:val="21"/>
          <w:szCs w:val="21"/>
        </w:rPr>
      </w:pPr>
    </w:p>
    <w:p w14:paraId="1DC0130E" w14:textId="77777777" w:rsidR="00F34E00" w:rsidRDefault="00F34E00">
      <w:pPr>
        <w:spacing w:line="360" w:lineRule="auto"/>
        <w:jc w:val="both"/>
        <w:rPr>
          <w:rFonts w:ascii="Calibri" w:hAnsi="Calibri" w:cs="Calibri"/>
          <w:color w:val="000000"/>
          <w:sz w:val="21"/>
          <w:szCs w:val="21"/>
        </w:rPr>
      </w:pPr>
    </w:p>
    <w:p w14:paraId="6CA7D521" w14:textId="77777777" w:rsidR="00F34E00" w:rsidRDefault="00F34E00">
      <w:pPr>
        <w:spacing w:line="360" w:lineRule="auto"/>
        <w:jc w:val="both"/>
        <w:rPr>
          <w:rFonts w:ascii="Calibri" w:hAnsi="Calibri" w:cs="Calibri"/>
          <w:color w:val="000000"/>
          <w:sz w:val="21"/>
          <w:szCs w:val="21"/>
        </w:rPr>
      </w:pPr>
    </w:p>
    <w:p w14:paraId="7DA8330B" w14:textId="77777777" w:rsidR="00F34E00" w:rsidRDefault="00F34E00">
      <w:pPr>
        <w:spacing w:line="360" w:lineRule="auto"/>
        <w:jc w:val="both"/>
        <w:rPr>
          <w:rFonts w:ascii="Calibri" w:hAnsi="Calibri" w:cs="Calibri"/>
          <w:color w:val="000000"/>
          <w:sz w:val="21"/>
          <w:szCs w:val="21"/>
        </w:rPr>
      </w:pPr>
    </w:p>
    <w:p w14:paraId="38BB281B" w14:textId="77777777" w:rsidR="00F34E00" w:rsidRDefault="00F34E00">
      <w:pPr>
        <w:spacing w:line="360" w:lineRule="auto"/>
        <w:jc w:val="both"/>
        <w:rPr>
          <w:rFonts w:ascii="Calibri" w:hAnsi="Calibri" w:cs="Calibri"/>
          <w:color w:val="000000"/>
          <w:sz w:val="21"/>
          <w:szCs w:val="21"/>
        </w:rPr>
      </w:pPr>
    </w:p>
    <w:p w14:paraId="7EFE5811" w14:textId="77777777" w:rsidR="0002243B" w:rsidRDefault="0002243B">
      <w:pPr>
        <w:spacing w:line="360" w:lineRule="auto"/>
        <w:jc w:val="both"/>
        <w:rPr>
          <w:rFonts w:ascii="Calibri" w:hAnsi="Calibri" w:cs="Calibri"/>
          <w:color w:val="000000"/>
          <w:sz w:val="21"/>
          <w:szCs w:val="21"/>
        </w:rPr>
      </w:pPr>
    </w:p>
    <w:p w14:paraId="7E857038" w14:textId="77777777" w:rsidR="0002243B" w:rsidRDefault="0002243B">
      <w:pPr>
        <w:spacing w:line="360" w:lineRule="auto"/>
        <w:jc w:val="both"/>
        <w:rPr>
          <w:rFonts w:ascii="Calibri" w:hAnsi="Calibri" w:cs="Calibri"/>
          <w:color w:val="000000"/>
          <w:sz w:val="21"/>
          <w:szCs w:val="21"/>
        </w:rPr>
      </w:pPr>
    </w:p>
    <w:p w14:paraId="602F11D9" w14:textId="77777777" w:rsidR="0002243B" w:rsidRDefault="0002243B">
      <w:pPr>
        <w:spacing w:line="360" w:lineRule="auto"/>
        <w:jc w:val="both"/>
        <w:rPr>
          <w:rFonts w:ascii="Calibri" w:hAnsi="Calibri" w:cs="Calibri"/>
          <w:color w:val="000000"/>
          <w:sz w:val="21"/>
          <w:szCs w:val="21"/>
        </w:rPr>
      </w:pPr>
    </w:p>
    <w:p w14:paraId="08CC9544" w14:textId="77777777" w:rsidR="00F34E00" w:rsidRDefault="00F34E00">
      <w:pPr>
        <w:spacing w:line="360" w:lineRule="auto"/>
        <w:jc w:val="both"/>
        <w:rPr>
          <w:rFonts w:ascii="Calibri" w:hAnsi="Calibri" w:cs="Calibri"/>
          <w:color w:val="000000"/>
          <w:sz w:val="21"/>
          <w:szCs w:val="21"/>
        </w:rPr>
      </w:pPr>
    </w:p>
    <w:p w14:paraId="2B87069B" w14:textId="77777777" w:rsidR="00F34E00" w:rsidRDefault="00BA5607">
      <w:pPr>
        <w:pStyle w:val="Heading1"/>
        <w:numPr>
          <w:ilvl w:val="0"/>
          <w:numId w:val="1"/>
        </w:numPr>
        <w:spacing w:before="0" w:after="0" w:line="360" w:lineRule="auto"/>
        <w:jc w:val="both"/>
        <w:rPr>
          <w:rFonts w:ascii="Calibri" w:hAnsi="Calibri" w:cs="Calibri"/>
          <w:sz w:val="22"/>
          <w:szCs w:val="22"/>
        </w:rPr>
      </w:pPr>
      <w:bookmarkStart w:id="0" w:name="_Toc138052253"/>
      <w:bookmarkStart w:id="1" w:name="_Toc382398296"/>
      <w:bookmarkEnd w:id="0"/>
      <w:bookmarkEnd w:id="1"/>
      <w:r>
        <w:rPr>
          <w:rFonts w:ascii="Calibri" w:hAnsi="Calibri" w:cs="Calibri"/>
          <w:color w:val="000000"/>
          <w:sz w:val="21"/>
          <w:szCs w:val="21"/>
        </w:rPr>
        <w:t>Overview</w:t>
      </w:r>
    </w:p>
    <w:p w14:paraId="761524EC" w14:textId="77777777" w:rsidR="007B6B84" w:rsidRDefault="007B6B84" w:rsidP="004C57F7">
      <w:pPr>
        <w:pStyle w:val="ListParagraph"/>
        <w:shd w:val="clear" w:color="auto" w:fill="FFFFFF"/>
        <w:ind w:left="432"/>
        <w:jc w:val="both"/>
        <w:rPr>
          <w:sz w:val="22"/>
          <w:szCs w:val="22"/>
        </w:rPr>
      </w:pPr>
      <w:bookmarkStart w:id="2" w:name="_Toc138052254"/>
      <w:bookmarkStart w:id="3" w:name="_Toc382398297"/>
      <w:bookmarkEnd w:id="2"/>
      <w:bookmarkEnd w:id="3"/>
      <w:r w:rsidRPr="00A475E7">
        <w:rPr>
          <w:sz w:val="22"/>
          <w:szCs w:val="22"/>
        </w:rPr>
        <w:t>This document showcases OMMCOM's Media Pvt. Ltd. Web &amp; mobile app which makes it easier for the viewers to read news on the fly and participate in live video conferences as well. Viewers shall be able to post their comments for any news/article and share any news/article in social media with ease.</w:t>
      </w:r>
    </w:p>
    <w:p w14:paraId="24366FEA" w14:textId="77777777" w:rsidR="00F34E00" w:rsidRDefault="00BA5607">
      <w:pPr>
        <w:pStyle w:val="Heading2"/>
        <w:numPr>
          <w:ilvl w:val="1"/>
          <w:numId w:val="1"/>
        </w:numPr>
        <w:spacing w:before="0" w:after="0" w:line="360" w:lineRule="auto"/>
        <w:jc w:val="both"/>
        <w:rPr>
          <w:rFonts w:ascii="Calibri" w:hAnsi="Calibri" w:cs="Calibri"/>
          <w:sz w:val="22"/>
          <w:szCs w:val="22"/>
        </w:rPr>
      </w:pPr>
      <w:r>
        <w:rPr>
          <w:rFonts w:ascii="Calibri" w:hAnsi="Calibri" w:cs="Calibri"/>
          <w:color w:val="000000"/>
          <w:sz w:val="21"/>
          <w:szCs w:val="21"/>
        </w:rPr>
        <w:t>Scope of this Document</w:t>
      </w:r>
    </w:p>
    <w:p w14:paraId="5770395A" w14:textId="77777777" w:rsidR="004C57F7" w:rsidRDefault="004C57F7" w:rsidP="004C57F7">
      <w:pPr>
        <w:pStyle w:val="ListParagraph"/>
        <w:shd w:val="clear" w:color="auto" w:fill="FFFFFF"/>
        <w:ind w:left="432"/>
        <w:jc w:val="both"/>
        <w:rPr>
          <w:rFonts w:ascii="Calibri" w:hAnsi="Calibri"/>
          <w:color w:val="000000"/>
          <w:sz w:val="21"/>
          <w:szCs w:val="21"/>
        </w:rPr>
      </w:pPr>
      <w:r w:rsidRPr="004C57F7">
        <w:rPr>
          <w:rFonts w:ascii="Calibri" w:hAnsi="Calibri"/>
          <w:color w:val="000000"/>
          <w:sz w:val="21"/>
          <w:szCs w:val="21"/>
        </w:rPr>
        <w:t xml:space="preserve">The document showcases the detailed design approach, description of users, description of modules and constraints related to design of the system and methodologies to overcome the constraints. </w:t>
      </w:r>
    </w:p>
    <w:p w14:paraId="07550744" w14:textId="77777777" w:rsidR="004C57F7" w:rsidRDefault="004C57F7" w:rsidP="004C57F7">
      <w:pPr>
        <w:shd w:val="clear" w:color="auto" w:fill="FFFFFF"/>
        <w:jc w:val="both"/>
        <w:rPr>
          <w:rFonts w:ascii="Calibri" w:hAnsi="Calibri"/>
          <w:color w:val="000000"/>
          <w:sz w:val="21"/>
          <w:szCs w:val="21"/>
        </w:rPr>
      </w:pPr>
      <w:r>
        <w:rPr>
          <w:rFonts w:ascii="Calibri" w:hAnsi="Calibri"/>
          <w:color w:val="000000"/>
          <w:sz w:val="21"/>
          <w:szCs w:val="21"/>
        </w:rPr>
        <w:t>It will cover the following modules which will describe all functions of this software.</w:t>
      </w:r>
    </w:p>
    <w:p w14:paraId="64047FD0" w14:textId="77777777" w:rsidR="004C57F7" w:rsidRDefault="004C57F7" w:rsidP="004C57F7">
      <w:pPr>
        <w:pStyle w:val="ListParagraph"/>
        <w:numPr>
          <w:ilvl w:val="0"/>
          <w:numId w:val="13"/>
        </w:numPr>
        <w:shd w:val="clear" w:color="auto" w:fill="FFFFFF"/>
        <w:jc w:val="both"/>
        <w:rPr>
          <w:rFonts w:ascii="Calibri" w:hAnsi="Calibri"/>
          <w:color w:val="000000"/>
          <w:sz w:val="21"/>
          <w:szCs w:val="21"/>
        </w:rPr>
      </w:pPr>
      <w:r>
        <w:rPr>
          <w:rFonts w:ascii="Calibri" w:hAnsi="Calibri"/>
          <w:color w:val="000000"/>
          <w:sz w:val="21"/>
          <w:szCs w:val="21"/>
        </w:rPr>
        <w:t>Landing Page(Web)</w:t>
      </w:r>
    </w:p>
    <w:p w14:paraId="1BA82CAD" w14:textId="77777777" w:rsidR="004C57F7" w:rsidRDefault="004C57F7" w:rsidP="004C57F7">
      <w:pPr>
        <w:pStyle w:val="ListParagraph"/>
        <w:numPr>
          <w:ilvl w:val="0"/>
          <w:numId w:val="13"/>
        </w:numPr>
        <w:shd w:val="clear" w:color="auto" w:fill="FFFFFF"/>
        <w:jc w:val="both"/>
        <w:rPr>
          <w:rFonts w:ascii="Calibri" w:hAnsi="Calibri"/>
          <w:color w:val="000000"/>
          <w:sz w:val="21"/>
          <w:szCs w:val="21"/>
        </w:rPr>
      </w:pPr>
      <w:r>
        <w:rPr>
          <w:rFonts w:ascii="Calibri" w:hAnsi="Calibri"/>
          <w:color w:val="000000"/>
          <w:sz w:val="21"/>
          <w:szCs w:val="21"/>
        </w:rPr>
        <w:t>Landing Screen(Mobile)</w:t>
      </w:r>
    </w:p>
    <w:p w14:paraId="1DC6A1B8" w14:textId="77777777" w:rsidR="004C57F7" w:rsidRDefault="004C57F7" w:rsidP="004C57F7">
      <w:pPr>
        <w:pStyle w:val="ListParagraph"/>
        <w:numPr>
          <w:ilvl w:val="0"/>
          <w:numId w:val="13"/>
        </w:numPr>
        <w:shd w:val="clear" w:color="auto" w:fill="FFFFFF"/>
        <w:jc w:val="both"/>
        <w:rPr>
          <w:rFonts w:ascii="Calibri" w:hAnsi="Calibri"/>
          <w:color w:val="000000"/>
          <w:sz w:val="21"/>
          <w:szCs w:val="21"/>
        </w:rPr>
      </w:pPr>
      <w:r>
        <w:rPr>
          <w:rFonts w:ascii="Calibri" w:hAnsi="Calibri"/>
          <w:color w:val="000000"/>
          <w:sz w:val="21"/>
          <w:szCs w:val="21"/>
        </w:rPr>
        <w:t>Role Management(Web)</w:t>
      </w:r>
    </w:p>
    <w:p w14:paraId="6836E483" w14:textId="77777777" w:rsidR="004C57F7" w:rsidRDefault="004C57F7" w:rsidP="004C57F7">
      <w:pPr>
        <w:pStyle w:val="ListParagraph"/>
        <w:numPr>
          <w:ilvl w:val="0"/>
          <w:numId w:val="13"/>
        </w:numPr>
        <w:shd w:val="clear" w:color="auto" w:fill="FFFFFF"/>
        <w:jc w:val="both"/>
        <w:rPr>
          <w:rFonts w:ascii="Calibri" w:hAnsi="Calibri"/>
          <w:color w:val="000000"/>
          <w:sz w:val="21"/>
          <w:szCs w:val="21"/>
        </w:rPr>
      </w:pPr>
      <w:r>
        <w:rPr>
          <w:rFonts w:ascii="Calibri" w:hAnsi="Calibri"/>
          <w:color w:val="000000"/>
          <w:sz w:val="21"/>
          <w:szCs w:val="21"/>
        </w:rPr>
        <w:t>User Management(Web)</w:t>
      </w:r>
    </w:p>
    <w:p w14:paraId="1CE9592C" w14:textId="77777777" w:rsidR="004C57F7" w:rsidRDefault="004C57F7" w:rsidP="004C57F7">
      <w:pPr>
        <w:pStyle w:val="ListParagraph"/>
        <w:numPr>
          <w:ilvl w:val="0"/>
          <w:numId w:val="13"/>
        </w:numPr>
        <w:shd w:val="clear" w:color="auto" w:fill="FFFFFF"/>
        <w:jc w:val="both"/>
        <w:rPr>
          <w:rFonts w:ascii="Calibri" w:hAnsi="Calibri"/>
          <w:color w:val="000000"/>
          <w:sz w:val="21"/>
          <w:szCs w:val="21"/>
        </w:rPr>
      </w:pPr>
      <w:r>
        <w:rPr>
          <w:rFonts w:ascii="Calibri" w:hAnsi="Calibri"/>
          <w:color w:val="000000"/>
          <w:sz w:val="21"/>
          <w:szCs w:val="21"/>
        </w:rPr>
        <w:t>Content Management System(CMS) (Web)</w:t>
      </w:r>
    </w:p>
    <w:p w14:paraId="3F0EAFD2" w14:textId="77777777" w:rsidR="004C57F7" w:rsidRDefault="004C57F7" w:rsidP="004C57F7">
      <w:pPr>
        <w:pStyle w:val="ListParagraph"/>
        <w:numPr>
          <w:ilvl w:val="0"/>
          <w:numId w:val="13"/>
        </w:numPr>
        <w:shd w:val="clear" w:color="auto" w:fill="FFFFFF"/>
        <w:jc w:val="both"/>
        <w:rPr>
          <w:rFonts w:ascii="Calibri" w:hAnsi="Calibri"/>
          <w:color w:val="000000"/>
          <w:sz w:val="21"/>
          <w:szCs w:val="21"/>
        </w:rPr>
      </w:pPr>
      <w:r>
        <w:rPr>
          <w:rFonts w:ascii="Calibri" w:hAnsi="Calibri"/>
          <w:color w:val="000000"/>
          <w:sz w:val="21"/>
          <w:szCs w:val="21"/>
        </w:rPr>
        <w:t>Video Conference (Web and Mobile)</w:t>
      </w:r>
    </w:p>
    <w:p w14:paraId="317BE607" w14:textId="77777777" w:rsidR="004C57F7" w:rsidRDefault="004C57F7" w:rsidP="004C57F7">
      <w:pPr>
        <w:pStyle w:val="ListParagraph"/>
        <w:numPr>
          <w:ilvl w:val="0"/>
          <w:numId w:val="13"/>
        </w:numPr>
        <w:shd w:val="clear" w:color="auto" w:fill="FFFFFF"/>
        <w:jc w:val="both"/>
        <w:rPr>
          <w:rFonts w:ascii="Calibri" w:hAnsi="Calibri"/>
          <w:color w:val="000000"/>
          <w:sz w:val="21"/>
          <w:szCs w:val="21"/>
        </w:rPr>
      </w:pPr>
      <w:r>
        <w:rPr>
          <w:rFonts w:ascii="Calibri" w:hAnsi="Calibri"/>
          <w:color w:val="000000"/>
          <w:sz w:val="21"/>
          <w:szCs w:val="21"/>
        </w:rPr>
        <w:t>Social Media (Web and Mobile)</w:t>
      </w:r>
    </w:p>
    <w:p w14:paraId="7934731B" w14:textId="77777777" w:rsidR="004C57F7" w:rsidRPr="00824C6C" w:rsidRDefault="004C57F7" w:rsidP="004C57F7">
      <w:pPr>
        <w:pStyle w:val="ListParagraph"/>
        <w:numPr>
          <w:ilvl w:val="0"/>
          <w:numId w:val="13"/>
        </w:numPr>
        <w:shd w:val="clear" w:color="auto" w:fill="FFFFFF"/>
        <w:jc w:val="both"/>
        <w:rPr>
          <w:rFonts w:ascii="Calibri" w:hAnsi="Calibri"/>
          <w:color w:val="000000"/>
          <w:sz w:val="21"/>
          <w:szCs w:val="21"/>
        </w:rPr>
      </w:pPr>
      <w:r>
        <w:rPr>
          <w:rFonts w:ascii="Calibri" w:hAnsi="Calibri"/>
          <w:color w:val="000000"/>
          <w:sz w:val="21"/>
          <w:szCs w:val="21"/>
        </w:rPr>
        <w:t>Audit Trail(Web)</w:t>
      </w:r>
    </w:p>
    <w:p w14:paraId="6C30C778" w14:textId="77777777" w:rsidR="004C57F7" w:rsidRPr="004C57F7" w:rsidRDefault="004C57F7" w:rsidP="004C57F7">
      <w:pPr>
        <w:pStyle w:val="ListParagraph"/>
        <w:shd w:val="clear" w:color="auto" w:fill="FFFFFF"/>
        <w:ind w:left="432"/>
        <w:jc w:val="both"/>
        <w:rPr>
          <w:rFonts w:ascii="Calibri" w:hAnsi="Calibri"/>
          <w:color w:val="000000"/>
          <w:sz w:val="21"/>
          <w:szCs w:val="21"/>
        </w:rPr>
      </w:pPr>
    </w:p>
    <w:p w14:paraId="26613FC1" w14:textId="77777777" w:rsidR="00F34E00" w:rsidRDefault="00F34E00">
      <w:pPr>
        <w:spacing w:line="360" w:lineRule="auto"/>
        <w:jc w:val="both"/>
        <w:rPr>
          <w:rFonts w:ascii="Calibri" w:hAnsi="Calibri" w:cs="Calibri"/>
          <w:color w:val="000000"/>
          <w:sz w:val="21"/>
          <w:szCs w:val="21"/>
        </w:rPr>
      </w:pPr>
    </w:p>
    <w:p w14:paraId="7BD79E02" w14:textId="77777777" w:rsidR="00F34E00" w:rsidRDefault="00BA5607">
      <w:pPr>
        <w:pStyle w:val="Heading2"/>
        <w:numPr>
          <w:ilvl w:val="1"/>
          <w:numId w:val="1"/>
        </w:numPr>
        <w:spacing w:before="0" w:after="0" w:line="360" w:lineRule="auto"/>
        <w:jc w:val="both"/>
        <w:rPr>
          <w:rFonts w:ascii="Calibri" w:hAnsi="Calibri" w:cs="Calibri"/>
          <w:sz w:val="22"/>
          <w:szCs w:val="22"/>
        </w:rPr>
      </w:pPr>
      <w:bookmarkStart w:id="4" w:name="_Toc138052255"/>
      <w:bookmarkStart w:id="5" w:name="_Toc382398298"/>
      <w:bookmarkEnd w:id="4"/>
      <w:bookmarkEnd w:id="5"/>
      <w:r>
        <w:rPr>
          <w:rFonts w:ascii="Calibri" w:hAnsi="Calibri" w:cs="Calibri"/>
          <w:color w:val="000000"/>
          <w:sz w:val="21"/>
          <w:szCs w:val="21"/>
        </w:rPr>
        <w:t>Definitions and Acronyms</w:t>
      </w:r>
    </w:p>
    <w:p w14:paraId="19D5BD32" w14:textId="77777777" w:rsidR="00F34E00" w:rsidRDefault="00BA5607">
      <w:pPr>
        <w:pStyle w:val="Heading2"/>
        <w:numPr>
          <w:ilvl w:val="1"/>
          <w:numId w:val="1"/>
        </w:numPr>
        <w:spacing w:before="0" w:after="0" w:line="360" w:lineRule="auto"/>
        <w:jc w:val="both"/>
        <w:rPr>
          <w:rFonts w:ascii="Calibri" w:hAnsi="Calibri"/>
          <w:color w:val="000000"/>
          <w:sz w:val="21"/>
          <w:szCs w:val="21"/>
        </w:rPr>
      </w:pPr>
      <w:bookmarkStart w:id="6" w:name="_Toc138052256"/>
      <w:bookmarkStart w:id="7" w:name="_Toc382398299"/>
      <w:bookmarkEnd w:id="6"/>
      <w:bookmarkEnd w:id="7"/>
      <w:r>
        <w:rPr>
          <w:rFonts w:ascii="Calibri" w:hAnsi="Calibri" w:cs="Calibri"/>
          <w:color w:val="000000"/>
          <w:sz w:val="21"/>
          <w:szCs w:val="21"/>
        </w:rPr>
        <w:t>Platform and Tools</w:t>
      </w:r>
    </w:p>
    <w:p w14:paraId="37C7F46A" w14:textId="77777777" w:rsidR="004C57F7" w:rsidRDefault="004C57F7" w:rsidP="004C57F7">
      <w:pPr>
        <w:pStyle w:val="ListParagraph"/>
        <w:numPr>
          <w:ilvl w:val="0"/>
          <w:numId w:val="15"/>
        </w:numPr>
      </w:pPr>
      <w:r>
        <w:t>Dreamweaver CS4</w:t>
      </w:r>
    </w:p>
    <w:p w14:paraId="0CF86AC4" w14:textId="77777777" w:rsidR="004C57F7" w:rsidRDefault="004C57F7" w:rsidP="004C57F7">
      <w:pPr>
        <w:pStyle w:val="ListParagraph"/>
        <w:numPr>
          <w:ilvl w:val="0"/>
          <w:numId w:val="15"/>
        </w:numPr>
      </w:pPr>
      <w:r>
        <w:t>Sublime 3</w:t>
      </w:r>
    </w:p>
    <w:p w14:paraId="31249607" w14:textId="77777777" w:rsidR="004C57F7" w:rsidRPr="00805D14" w:rsidRDefault="004C57F7" w:rsidP="004C57F7">
      <w:pPr>
        <w:pStyle w:val="ListParagraph"/>
        <w:numPr>
          <w:ilvl w:val="0"/>
          <w:numId w:val="15"/>
        </w:numPr>
      </w:pPr>
      <w:r>
        <w:t>Android Studio v2.1.2</w:t>
      </w:r>
    </w:p>
    <w:p w14:paraId="639C668E" w14:textId="77777777" w:rsidR="004C57F7" w:rsidRPr="00805D14" w:rsidRDefault="004C57F7" w:rsidP="004C57F7">
      <w:pPr>
        <w:pStyle w:val="template"/>
        <w:rPr>
          <w:rFonts w:ascii="Times New Roman" w:hAnsi="Times New Roman" w:cs="Times New Roman"/>
          <w:i w:val="0"/>
          <w:color w:val="0066CC"/>
        </w:rPr>
      </w:pPr>
      <w:r>
        <w:rPr>
          <w:rFonts w:ascii="Times New Roman" w:hAnsi="Times New Roman" w:cs="Times New Roman"/>
          <w:i w:val="0"/>
        </w:rPr>
        <w:br/>
      </w:r>
    </w:p>
    <w:p w14:paraId="02173187" w14:textId="77777777" w:rsidR="00F34E00" w:rsidRDefault="00F34E00">
      <w:pPr>
        <w:rPr>
          <w:rFonts w:ascii="Calibri" w:hAnsi="Calibri"/>
          <w:color w:val="000000"/>
          <w:sz w:val="21"/>
          <w:szCs w:val="21"/>
        </w:rPr>
      </w:pPr>
    </w:p>
    <w:p w14:paraId="4ED3B6A6" w14:textId="77777777" w:rsidR="00F34E00" w:rsidRDefault="00F34E00">
      <w:pPr>
        <w:rPr>
          <w:rFonts w:ascii="Calibri" w:hAnsi="Calibri"/>
          <w:color w:val="000000"/>
          <w:sz w:val="21"/>
          <w:szCs w:val="21"/>
        </w:rPr>
      </w:pPr>
    </w:p>
    <w:p w14:paraId="2B12D766" w14:textId="77777777" w:rsidR="00F34E00" w:rsidRDefault="00BA5607">
      <w:pPr>
        <w:pStyle w:val="Heading2"/>
        <w:numPr>
          <w:ilvl w:val="1"/>
          <w:numId w:val="1"/>
        </w:numPr>
        <w:spacing w:before="0" w:after="0" w:line="360" w:lineRule="auto"/>
        <w:jc w:val="both"/>
        <w:rPr>
          <w:rFonts w:ascii="Calibri" w:hAnsi="Calibri" w:cs="Calibri"/>
          <w:sz w:val="22"/>
          <w:szCs w:val="22"/>
        </w:rPr>
      </w:pPr>
      <w:bookmarkStart w:id="8" w:name="_Toc138052257"/>
      <w:bookmarkStart w:id="9" w:name="_Toc382398300"/>
      <w:bookmarkEnd w:id="8"/>
      <w:bookmarkEnd w:id="9"/>
      <w:r>
        <w:rPr>
          <w:rFonts w:ascii="Calibri" w:hAnsi="Calibri" w:cs="Calibri"/>
          <w:color w:val="000000"/>
          <w:sz w:val="21"/>
          <w:szCs w:val="21"/>
        </w:rPr>
        <w:t>References</w:t>
      </w:r>
    </w:p>
    <w:p w14:paraId="0CDE2D6A" w14:textId="77777777" w:rsidR="00F34E00" w:rsidRDefault="00BA5607">
      <w:pPr>
        <w:pStyle w:val="template"/>
        <w:numPr>
          <w:ilvl w:val="0"/>
          <w:numId w:val="2"/>
        </w:numPr>
        <w:rPr>
          <w:rFonts w:ascii="Times New Roman" w:hAnsi="Times New Roman" w:cs="Times New Roman"/>
        </w:rPr>
      </w:pPr>
      <w:r>
        <w:rPr>
          <w:rFonts w:ascii="Calibri" w:hAnsi="Calibri" w:cs="Times New Roman"/>
          <w:i w:val="0"/>
          <w:color w:val="000000"/>
          <w:sz w:val="21"/>
          <w:szCs w:val="21"/>
        </w:rPr>
        <w:t>SRS</w:t>
      </w:r>
    </w:p>
    <w:p w14:paraId="4280E851" w14:textId="77777777" w:rsidR="00F34E00" w:rsidRDefault="00F34E00">
      <w:pPr>
        <w:spacing w:line="360" w:lineRule="auto"/>
        <w:jc w:val="both"/>
        <w:rPr>
          <w:rFonts w:ascii="Calibri" w:hAnsi="Calibri" w:cs="Calibri"/>
          <w:iCs/>
          <w:color w:val="000000"/>
          <w:sz w:val="21"/>
          <w:szCs w:val="21"/>
        </w:rPr>
      </w:pPr>
    </w:p>
    <w:p w14:paraId="665D36BA" w14:textId="77777777" w:rsidR="00F34E00" w:rsidRDefault="00BA5607">
      <w:pPr>
        <w:pStyle w:val="Heading2"/>
        <w:numPr>
          <w:ilvl w:val="1"/>
          <w:numId w:val="1"/>
        </w:numPr>
        <w:spacing w:before="0" w:after="0" w:line="360" w:lineRule="auto"/>
        <w:jc w:val="both"/>
        <w:rPr>
          <w:rFonts w:ascii="Calibri" w:hAnsi="Calibri" w:cs="Calibri"/>
          <w:sz w:val="22"/>
          <w:szCs w:val="22"/>
        </w:rPr>
      </w:pPr>
      <w:bookmarkStart w:id="10" w:name="_Toc138052258"/>
      <w:bookmarkStart w:id="11" w:name="_Toc382398301"/>
      <w:bookmarkEnd w:id="10"/>
      <w:bookmarkEnd w:id="11"/>
      <w:r>
        <w:rPr>
          <w:rFonts w:ascii="Calibri" w:hAnsi="Calibri" w:cs="Calibri"/>
          <w:color w:val="000000"/>
          <w:sz w:val="21"/>
          <w:szCs w:val="21"/>
        </w:rPr>
        <w:t>Assumptions</w:t>
      </w:r>
    </w:p>
    <w:p w14:paraId="21096C77" w14:textId="77777777" w:rsidR="004C57F7" w:rsidRDefault="004C57F7" w:rsidP="004C57F7">
      <w:pPr>
        <w:pStyle w:val="ListParagraph"/>
        <w:numPr>
          <w:ilvl w:val="0"/>
          <w:numId w:val="17"/>
        </w:numPr>
        <w:spacing w:line="360" w:lineRule="auto"/>
        <w:jc w:val="both"/>
        <w:rPr>
          <w:rFonts w:cs="Calibri"/>
          <w:iCs/>
        </w:rPr>
      </w:pPr>
      <w:r>
        <w:rPr>
          <w:rFonts w:cs="Calibri"/>
          <w:iCs/>
        </w:rPr>
        <w:t>Internet connectivity required to view the updated information in web/mobile application.</w:t>
      </w:r>
    </w:p>
    <w:p w14:paraId="0192E47B" w14:textId="77777777" w:rsidR="004C57F7" w:rsidRDefault="004C57F7" w:rsidP="004C57F7">
      <w:pPr>
        <w:pStyle w:val="ListParagraph"/>
        <w:numPr>
          <w:ilvl w:val="0"/>
          <w:numId w:val="17"/>
        </w:numPr>
        <w:spacing w:line="360" w:lineRule="auto"/>
        <w:jc w:val="both"/>
        <w:rPr>
          <w:rFonts w:cs="Calibri"/>
          <w:iCs/>
        </w:rPr>
      </w:pPr>
      <w:r>
        <w:rPr>
          <w:rFonts w:cs="Calibri"/>
          <w:iCs/>
        </w:rPr>
        <w:t>Availability of electricity for accessing the web app.</w:t>
      </w:r>
    </w:p>
    <w:p w14:paraId="7B53EE97" w14:textId="77777777" w:rsidR="004C57F7" w:rsidRDefault="004C57F7" w:rsidP="004C57F7">
      <w:pPr>
        <w:pStyle w:val="ListParagraph"/>
        <w:numPr>
          <w:ilvl w:val="0"/>
          <w:numId w:val="17"/>
        </w:numPr>
        <w:spacing w:line="360" w:lineRule="auto"/>
        <w:jc w:val="both"/>
        <w:rPr>
          <w:rFonts w:cs="Calibri"/>
          <w:iCs/>
        </w:rPr>
      </w:pPr>
      <w:r>
        <w:rPr>
          <w:rFonts w:cs="Calibri"/>
          <w:iCs/>
        </w:rPr>
        <w:t>Availability of digital camera/web camera for visitors to participate in video conferencing.</w:t>
      </w:r>
    </w:p>
    <w:p w14:paraId="5DF501A1" w14:textId="77777777" w:rsidR="004C57F7" w:rsidRPr="00C423A8" w:rsidRDefault="004C57F7" w:rsidP="004C57F7">
      <w:pPr>
        <w:pStyle w:val="ListParagraph"/>
        <w:numPr>
          <w:ilvl w:val="0"/>
          <w:numId w:val="17"/>
        </w:numPr>
        <w:spacing w:line="360" w:lineRule="auto"/>
        <w:jc w:val="both"/>
        <w:rPr>
          <w:rFonts w:cs="Calibri"/>
          <w:iCs/>
        </w:rPr>
      </w:pPr>
      <w:r>
        <w:rPr>
          <w:rFonts w:cs="Calibri"/>
          <w:iCs/>
        </w:rPr>
        <w:t>Internet connectivity of at least 25 kbps for a visitor to join live video conference.</w:t>
      </w:r>
    </w:p>
    <w:p w14:paraId="1B4C5CBA" w14:textId="77777777" w:rsidR="00F34E00" w:rsidRDefault="00F34E00">
      <w:pPr>
        <w:spacing w:line="360" w:lineRule="auto"/>
        <w:jc w:val="both"/>
        <w:rPr>
          <w:rFonts w:ascii="Calibri" w:hAnsi="Calibri" w:cs="Calibri"/>
          <w:color w:val="000000"/>
          <w:sz w:val="21"/>
          <w:szCs w:val="21"/>
        </w:rPr>
      </w:pPr>
    </w:p>
    <w:p w14:paraId="5B8DF9E0" w14:textId="77777777" w:rsidR="00F34E00" w:rsidRDefault="00BA5607">
      <w:pPr>
        <w:pStyle w:val="Heading2"/>
        <w:numPr>
          <w:ilvl w:val="1"/>
          <w:numId w:val="1"/>
        </w:numPr>
        <w:spacing w:before="0" w:after="0" w:line="360" w:lineRule="auto"/>
        <w:jc w:val="both"/>
        <w:rPr>
          <w:rFonts w:ascii="Calibri" w:hAnsi="Calibri" w:cs="Calibri"/>
          <w:sz w:val="22"/>
          <w:szCs w:val="22"/>
        </w:rPr>
      </w:pPr>
      <w:bookmarkStart w:id="12" w:name="_Toc138052259"/>
      <w:bookmarkStart w:id="13" w:name="_Toc382398302"/>
      <w:bookmarkEnd w:id="12"/>
      <w:bookmarkEnd w:id="13"/>
      <w:r>
        <w:rPr>
          <w:rFonts w:ascii="Calibri" w:hAnsi="Calibri" w:cs="Calibri"/>
          <w:color w:val="000000"/>
          <w:sz w:val="21"/>
          <w:szCs w:val="21"/>
        </w:rPr>
        <w:lastRenderedPageBreak/>
        <w:t>Design Constraints</w:t>
      </w:r>
    </w:p>
    <w:p w14:paraId="70B7E9F4" w14:textId="77777777" w:rsidR="00F34E00" w:rsidRDefault="00F34E00">
      <w:pPr>
        <w:spacing w:line="360" w:lineRule="auto"/>
        <w:jc w:val="both"/>
        <w:rPr>
          <w:rFonts w:cs="Calibri"/>
          <w:iCs/>
        </w:rPr>
      </w:pPr>
    </w:p>
    <w:p w14:paraId="614DEDDC" w14:textId="77777777" w:rsidR="00043BB8" w:rsidRPr="004C57F7" w:rsidRDefault="00043BB8" w:rsidP="00043BB8">
      <w:pPr>
        <w:pStyle w:val="ListParagraph"/>
        <w:spacing w:line="360" w:lineRule="auto"/>
        <w:ind w:left="432"/>
        <w:jc w:val="both"/>
        <w:rPr>
          <w:rFonts w:ascii="Calibri" w:hAnsi="Calibri"/>
          <w:color w:val="000000"/>
          <w:sz w:val="21"/>
          <w:szCs w:val="21"/>
        </w:rPr>
      </w:pPr>
      <w:bookmarkStart w:id="14" w:name="_Toc138052260"/>
      <w:bookmarkStart w:id="15" w:name="_Toc382398303"/>
      <w:bookmarkEnd w:id="14"/>
      <w:bookmarkEnd w:id="15"/>
      <w:r w:rsidRPr="004C57F7">
        <w:rPr>
          <w:rFonts w:ascii="Calibri" w:hAnsi="Calibri" w:cs="Calibri"/>
          <w:color w:val="000000"/>
          <w:sz w:val="21"/>
          <w:szCs w:val="21"/>
        </w:rPr>
        <w:t>The following are the Constraints taken into account while preparing this document:</w:t>
      </w:r>
    </w:p>
    <w:p w14:paraId="05AAFA0D" w14:textId="77777777" w:rsidR="00043BB8" w:rsidRPr="004C57F7" w:rsidRDefault="00043BB8" w:rsidP="00043BB8">
      <w:pPr>
        <w:pStyle w:val="ListParagraph"/>
        <w:spacing w:line="360" w:lineRule="auto"/>
        <w:ind w:left="432"/>
        <w:jc w:val="both"/>
        <w:rPr>
          <w:rFonts w:cs="Calibri"/>
          <w:iCs/>
        </w:rPr>
      </w:pPr>
    </w:p>
    <w:p w14:paraId="0B477222" w14:textId="77777777" w:rsidR="00043BB8" w:rsidRPr="004C57F7" w:rsidRDefault="00043BB8" w:rsidP="00043BB8">
      <w:pPr>
        <w:pStyle w:val="ListParagraph"/>
        <w:spacing w:line="360" w:lineRule="auto"/>
        <w:ind w:left="432"/>
        <w:jc w:val="both"/>
        <w:rPr>
          <w:rFonts w:ascii="Calibri" w:hAnsi="Calibri"/>
          <w:color w:val="auto"/>
          <w:sz w:val="21"/>
          <w:szCs w:val="21"/>
        </w:rPr>
      </w:pPr>
      <w:r w:rsidRPr="004C57F7">
        <w:rPr>
          <w:rFonts w:ascii="Calibri" w:hAnsi="Calibri" w:cs="Calibri"/>
          <w:iCs/>
          <w:color w:val="000000"/>
          <w:sz w:val="21"/>
          <w:szCs w:val="21"/>
        </w:rPr>
        <w:t>1</w:t>
      </w:r>
      <w:r w:rsidRPr="004C57F7">
        <w:rPr>
          <w:rFonts w:ascii="Calibri" w:hAnsi="Calibri" w:cs="Calibri"/>
          <w:iCs/>
          <w:color w:val="auto"/>
          <w:sz w:val="21"/>
          <w:szCs w:val="21"/>
        </w:rPr>
        <w:t>. Website might run slow due to the huge bulk of graphics and information.</w:t>
      </w:r>
    </w:p>
    <w:p w14:paraId="4EF238AD" w14:textId="77777777" w:rsidR="00043BB8" w:rsidRPr="004C57F7" w:rsidRDefault="00043BB8" w:rsidP="00043BB8">
      <w:pPr>
        <w:pStyle w:val="ListParagraph"/>
        <w:spacing w:line="360" w:lineRule="auto"/>
        <w:ind w:left="432"/>
        <w:jc w:val="both"/>
        <w:rPr>
          <w:rFonts w:ascii="Calibri" w:hAnsi="Calibri"/>
          <w:color w:val="auto"/>
          <w:sz w:val="21"/>
          <w:szCs w:val="21"/>
        </w:rPr>
      </w:pPr>
      <w:r w:rsidRPr="004C57F7">
        <w:rPr>
          <w:rFonts w:ascii="Calibri" w:hAnsi="Calibri" w:cs="Calibri"/>
          <w:iCs/>
          <w:color w:val="auto"/>
          <w:sz w:val="21"/>
          <w:szCs w:val="21"/>
        </w:rPr>
        <w:t>2. Old browsers may slow down.</w:t>
      </w:r>
    </w:p>
    <w:p w14:paraId="3D7512C6" w14:textId="77777777" w:rsidR="00043BB8" w:rsidRPr="004C57F7" w:rsidRDefault="00043BB8" w:rsidP="00043BB8">
      <w:pPr>
        <w:pStyle w:val="ListParagraph"/>
        <w:spacing w:line="360" w:lineRule="auto"/>
        <w:ind w:left="432"/>
        <w:jc w:val="both"/>
        <w:rPr>
          <w:rFonts w:ascii="Calibri" w:hAnsi="Calibri"/>
          <w:color w:val="auto"/>
          <w:sz w:val="21"/>
          <w:szCs w:val="21"/>
        </w:rPr>
      </w:pPr>
      <w:r w:rsidRPr="004C57F7">
        <w:rPr>
          <w:rFonts w:ascii="Calibri" w:hAnsi="Calibri" w:cs="Calibri"/>
          <w:iCs/>
          <w:color w:val="auto"/>
          <w:sz w:val="21"/>
          <w:szCs w:val="21"/>
        </w:rPr>
        <w:t>3. Enable of Cookies is mandatory</w:t>
      </w:r>
    </w:p>
    <w:p w14:paraId="4F5E0C2C" w14:textId="77777777" w:rsidR="00043BB8" w:rsidRPr="004C57F7" w:rsidRDefault="00043BB8" w:rsidP="00043BB8">
      <w:pPr>
        <w:pStyle w:val="ListParagraph"/>
        <w:spacing w:line="360" w:lineRule="auto"/>
        <w:ind w:left="432"/>
        <w:jc w:val="both"/>
        <w:rPr>
          <w:rFonts w:ascii="Calibri" w:hAnsi="Calibri"/>
          <w:color w:val="auto"/>
          <w:sz w:val="21"/>
          <w:szCs w:val="21"/>
        </w:rPr>
      </w:pPr>
      <w:r w:rsidRPr="004C57F7">
        <w:rPr>
          <w:rFonts w:ascii="Calibri" w:hAnsi="Calibri" w:cs="Calibri"/>
          <w:iCs/>
          <w:color w:val="auto"/>
          <w:sz w:val="21"/>
          <w:szCs w:val="21"/>
        </w:rPr>
        <w:t>4. Enable of JavaScript is mandatory</w:t>
      </w:r>
    </w:p>
    <w:p w14:paraId="6605D072" w14:textId="77777777" w:rsidR="00043BB8" w:rsidRPr="004C57F7" w:rsidRDefault="00043BB8" w:rsidP="00043BB8">
      <w:pPr>
        <w:pStyle w:val="ListParagraph"/>
        <w:spacing w:line="360" w:lineRule="auto"/>
        <w:ind w:left="432"/>
        <w:jc w:val="both"/>
        <w:rPr>
          <w:rFonts w:ascii="Calibri" w:hAnsi="Calibri" w:cs="Calibri"/>
          <w:iCs/>
          <w:color w:val="auto"/>
          <w:sz w:val="21"/>
          <w:szCs w:val="21"/>
        </w:rPr>
      </w:pPr>
      <w:r w:rsidRPr="004C57F7">
        <w:rPr>
          <w:rFonts w:ascii="Calibri" w:hAnsi="Calibri" w:cs="Calibri"/>
          <w:iCs/>
          <w:color w:val="auto"/>
          <w:sz w:val="21"/>
          <w:szCs w:val="21"/>
        </w:rPr>
        <w:t>5. Cookies can’t be enabled in Mobile Browser</w:t>
      </w:r>
    </w:p>
    <w:p w14:paraId="081A84CD" w14:textId="77777777" w:rsidR="00043BB8" w:rsidRPr="004C57F7" w:rsidRDefault="00043BB8" w:rsidP="00043BB8">
      <w:pPr>
        <w:pStyle w:val="ListParagraph"/>
        <w:spacing w:line="360" w:lineRule="auto"/>
        <w:ind w:left="432"/>
        <w:jc w:val="both"/>
        <w:rPr>
          <w:rFonts w:ascii="Calibri" w:hAnsi="Calibri" w:cs="Calibri"/>
          <w:iCs/>
          <w:color w:val="000000"/>
          <w:sz w:val="21"/>
          <w:szCs w:val="21"/>
        </w:rPr>
      </w:pPr>
      <w:r w:rsidRPr="004C57F7">
        <w:rPr>
          <w:rFonts w:ascii="Calibri" w:hAnsi="Calibri" w:cs="Calibri"/>
          <w:iCs/>
          <w:color w:val="000000"/>
          <w:sz w:val="21"/>
          <w:szCs w:val="21"/>
        </w:rPr>
        <w:t>6. Application might not install in some older android mobiles.</w:t>
      </w:r>
    </w:p>
    <w:p w14:paraId="7C6568B6" w14:textId="77777777" w:rsidR="00043BB8" w:rsidRDefault="00043BB8" w:rsidP="00043BB8">
      <w:pPr>
        <w:pStyle w:val="ListParagraph"/>
        <w:spacing w:line="360" w:lineRule="auto"/>
        <w:ind w:left="432"/>
        <w:jc w:val="both"/>
      </w:pPr>
      <w:r w:rsidRPr="004C57F7">
        <w:rPr>
          <w:rFonts w:ascii="Calibri" w:hAnsi="Calibri" w:cs="Calibri"/>
          <w:iCs/>
          <w:color w:val="000000"/>
          <w:sz w:val="21"/>
          <w:szCs w:val="21"/>
        </w:rPr>
        <w:t xml:space="preserve">7. </w:t>
      </w:r>
      <w:r>
        <w:t>User needs to have battery backup/electricity &amp; Internet connectivity to access the application in web.</w:t>
      </w:r>
    </w:p>
    <w:p w14:paraId="596F0FD1" w14:textId="77777777" w:rsidR="00043BB8" w:rsidRDefault="00043BB8" w:rsidP="00043BB8">
      <w:pPr>
        <w:pStyle w:val="template"/>
        <w:ind w:left="432"/>
        <w:rPr>
          <w:rFonts w:ascii="Times New Roman" w:hAnsi="Times New Roman" w:cs="Times New Roman"/>
          <w:i w:val="0"/>
          <w:szCs w:val="24"/>
        </w:rPr>
      </w:pPr>
      <w:r w:rsidRPr="009F58EC">
        <w:rPr>
          <w:i w:val="0"/>
        </w:rPr>
        <w:t>8</w:t>
      </w:r>
      <w:r>
        <w:t xml:space="preserve">. </w:t>
      </w:r>
      <w:r>
        <w:rPr>
          <w:rFonts w:ascii="Times New Roman" w:hAnsi="Times New Roman" w:cs="Times New Roman"/>
          <w:i w:val="0"/>
          <w:szCs w:val="24"/>
        </w:rPr>
        <w:t>User needs to have required battery charge in their respective mobile device and Internet connectivity to use the mobile app.</w:t>
      </w:r>
    </w:p>
    <w:p w14:paraId="0BC5B18D" w14:textId="77777777" w:rsidR="00590163" w:rsidRDefault="00590163" w:rsidP="00043BB8">
      <w:pPr>
        <w:pStyle w:val="template"/>
        <w:ind w:left="432"/>
        <w:rPr>
          <w:rFonts w:ascii="Times New Roman" w:hAnsi="Times New Roman" w:cs="Times New Roman"/>
          <w:i w:val="0"/>
          <w:szCs w:val="24"/>
        </w:rPr>
      </w:pPr>
    </w:p>
    <w:p w14:paraId="3A3920BA" w14:textId="77777777" w:rsidR="00590163" w:rsidRDefault="00590163" w:rsidP="00043BB8">
      <w:pPr>
        <w:pStyle w:val="template"/>
        <w:ind w:left="432"/>
        <w:rPr>
          <w:rFonts w:ascii="Times New Roman" w:hAnsi="Times New Roman" w:cs="Times New Roman"/>
          <w:i w:val="0"/>
          <w:szCs w:val="24"/>
        </w:rPr>
      </w:pPr>
    </w:p>
    <w:p w14:paraId="3CA94362" w14:textId="77777777" w:rsidR="00590163" w:rsidRDefault="00590163" w:rsidP="00043BB8">
      <w:pPr>
        <w:pStyle w:val="template"/>
        <w:ind w:left="432"/>
        <w:rPr>
          <w:rFonts w:ascii="Times New Roman" w:hAnsi="Times New Roman" w:cs="Times New Roman"/>
          <w:color w:val="0066CC"/>
        </w:rPr>
      </w:pPr>
    </w:p>
    <w:p w14:paraId="6094A580" w14:textId="77777777" w:rsidR="00F34E00" w:rsidRPr="00590163" w:rsidRDefault="00BA5607" w:rsidP="00590163">
      <w:pPr>
        <w:pStyle w:val="Heading1"/>
        <w:numPr>
          <w:ilvl w:val="0"/>
          <w:numId w:val="1"/>
        </w:numPr>
        <w:spacing w:before="0" w:after="0" w:line="360" w:lineRule="auto"/>
        <w:jc w:val="both"/>
        <w:rPr>
          <w:rFonts w:ascii="Calibri" w:hAnsi="Calibri" w:cs="Calibri"/>
          <w:sz w:val="22"/>
          <w:szCs w:val="22"/>
        </w:rPr>
      </w:pPr>
      <w:r w:rsidRPr="00590163">
        <w:rPr>
          <w:rFonts w:ascii="Calibri" w:hAnsi="Calibri" w:cs="Calibri"/>
          <w:color w:val="000000"/>
          <w:sz w:val="21"/>
          <w:szCs w:val="21"/>
        </w:rPr>
        <w:t>Design Approach/ System Overview</w:t>
      </w:r>
    </w:p>
    <w:tbl>
      <w:tblPr>
        <w:tblStyle w:val="TableGrid"/>
        <w:tblW w:w="0" w:type="auto"/>
        <w:tblLook w:val="04A0" w:firstRow="1" w:lastRow="0" w:firstColumn="1" w:lastColumn="0" w:noHBand="0" w:noVBand="1"/>
      </w:tblPr>
      <w:tblGrid>
        <w:gridCol w:w="4222"/>
        <w:gridCol w:w="4300"/>
      </w:tblGrid>
      <w:tr w:rsidR="00590163" w14:paraId="757DAE95" w14:textId="77777777" w:rsidTr="00B9284E">
        <w:tc>
          <w:tcPr>
            <w:tcW w:w="4428" w:type="dxa"/>
          </w:tcPr>
          <w:p w14:paraId="62E384DF" w14:textId="77777777" w:rsidR="00590163" w:rsidRDefault="00590163" w:rsidP="00B9284E">
            <w:pPr>
              <w:jc w:val="center"/>
            </w:pPr>
            <w:r>
              <w:t>MODULE NAME</w:t>
            </w:r>
          </w:p>
        </w:tc>
        <w:tc>
          <w:tcPr>
            <w:tcW w:w="4428" w:type="dxa"/>
          </w:tcPr>
          <w:p w14:paraId="4D6D4F07" w14:textId="77777777" w:rsidR="00590163" w:rsidRDefault="00590163" w:rsidP="00B9284E">
            <w:pPr>
              <w:jc w:val="center"/>
            </w:pPr>
            <w:r>
              <w:t>DESCRIPTION</w:t>
            </w:r>
          </w:p>
        </w:tc>
      </w:tr>
      <w:tr w:rsidR="00590163" w14:paraId="63EC54E4" w14:textId="77777777" w:rsidTr="00B9284E">
        <w:tc>
          <w:tcPr>
            <w:tcW w:w="4428" w:type="dxa"/>
          </w:tcPr>
          <w:p w14:paraId="719F91AC" w14:textId="77777777" w:rsidR="00590163" w:rsidRDefault="00590163" w:rsidP="00590163">
            <w:pPr>
              <w:pStyle w:val="ListParagraph"/>
              <w:numPr>
                <w:ilvl w:val="0"/>
                <w:numId w:val="18"/>
              </w:numPr>
              <w:shd w:val="clear" w:color="auto" w:fill="FFFFFF"/>
              <w:rPr>
                <w:rFonts w:ascii="Calibri" w:hAnsi="Calibri"/>
                <w:color w:val="000000"/>
                <w:sz w:val="21"/>
                <w:szCs w:val="21"/>
              </w:rPr>
            </w:pPr>
            <w:r>
              <w:rPr>
                <w:rFonts w:ascii="Calibri" w:hAnsi="Calibri"/>
                <w:color w:val="000000"/>
                <w:sz w:val="21"/>
                <w:szCs w:val="21"/>
              </w:rPr>
              <w:t>Landing Page(Web)</w:t>
            </w:r>
          </w:p>
          <w:p w14:paraId="11A463F4" w14:textId="77777777" w:rsidR="00590163" w:rsidRDefault="00590163" w:rsidP="00B9284E">
            <w:pPr>
              <w:pStyle w:val="ListParagraph"/>
              <w:shd w:val="clear" w:color="auto" w:fill="FFFFFF"/>
            </w:pPr>
          </w:p>
        </w:tc>
        <w:tc>
          <w:tcPr>
            <w:tcW w:w="4428" w:type="dxa"/>
          </w:tcPr>
          <w:p w14:paraId="6A9B53D7" w14:textId="77777777" w:rsidR="00590163" w:rsidRDefault="00590163" w:rsidP="00B9284E">
            <w:r>
              <w:t>This is the home page of the news portal which greets the viewers with various news snippets and the viewer can navigate to various sections of the portal from this point.</w:t>
            </w:r>
          </w:p>
        </w:tc>
      </w:tr>
      <w:tr w:rsidR="00590163" w14:paraId="2EB7B6A5" w14:textId="77777777" w:rsidTr="00B9284E">
        <w:tc>
          <w:tcPr>
            <w:tcW w:w="4428" w:type="dxa"/>
          </w:tcPr>
          <w:p w14:paraId="7C819D58" w14:textId="77777777" w:rsidR="00590163" w:rsidRDefault="00590163" w:rsidP="00590163">
            <w:pPr>
              <w:pStyle w:val="ListParagraph"/>
              <w:numPr>
                <w:ilvl w:val="0"/>
                <w:numId w:val="18"/>
              </w:numPr>
              <w:shd w:val="clear" w:color="auto" w:fill="FFFFFF"/>
              <w:rPr>
                <w:rFonts w:ascii="Calibri" w:hAnsi="Calibri"/>
                <w:color w:val="000000"/>
                <w:sz w:val="21"/>
                <w:szCs w:val="21"/>
              </w:rPr>
            </w:pPr>
            <w:r>
              <w:rPr>
                <w:rFonts w:ascii="Calibri" w:hAnsi="Calibri"/>
                <w:color w:val="000000"/>
                <w:sz w:val="21"/>
                <w:szCs w:val="21"/>
              </w:rPr>
              <w:t>Landing Screen(Mobile)</w:t>
            </w:r>
          </w:p>
          <w:p w14:paraId="137E361A" w14:textId="77777777" w:rsidR="00590163" w:rsidRDefault="00590163" w:rsidP="00B9284E"/>
        </w:tc>
        <w:tc>
          <w:tcPr>
            <w:tcW w:w="4428" w:type="dxa"/>
          </w:tcPr>
          <w:p w14:paraId="6BEE441B" w14:textId="77777777" w:rsidR="00590163" w:rsidRDefault="00590163" w:rsidP="00B9284E">
            <w:r>
              <w:t xml:space="preserve">This is the point of entry to the application and facilitates the citizen to view news of all categories in one single screen.  </w:t>
            </w:r>
          </w:p>
        </w:tc>
      </w:tr>
      <w:tr w:rsidR="00590163" w14:paraId="4688BD6E" w14:textId="77777777" w:rsidTr="00B9284E">
        <w:tc>
          <w:tcPr>
            <w:tcW w:w="4428" w:type="dxa"/>
          </w:tcPr>
          <w:p w14:paraId="58E6B513" w14:textId="77777777" w:rsidR="00590163" w:rsidRDefault="00590163" w:rsidP="00590163">
            <w:pPr>
              <w:pStyle w:val="ListParagraph"/>
              <w:numPr>
                <w:ilvl w:val="0"/>
                <w:numId w:val="18"/>
              </w:numPr>
              <w:shd w:val="clear" w:color="auto" w:fill="FFFFFF"/>
              <w:rPr>
                <w:rFonts w:ascii="Calibri" w:hAnsi="Calibri"/>
                <w:color w:val="000000"/>
                <w:sz w:val="21"/>
                <w:szCs w:val="21"/>
              </w:rPr>
            </w:pPr>
            <w:r>
              <w:rPr>
                <w:rFonts w:ascii="Calibri" w:hAnsi="Calibri"/>
                <w:color w:val="000000"/>
                <w:sz w:val="21"/>
                <w:szCs w:val="21"/>
              </w:rPr>
              <w:t>Role Management(Web)</w:t>
            </w:r>
          </w:p>
          <w:p w14:paraId="25BD91A4" w14:textId="77777777" w:rsidR="00590163" w:rsidRDefault="00590163" w:rsidP="00B9284E"/>
        </w:tc>
        <w:tc>
          <w:tcPr>
            <w:tcW w:w="4428" w:type="dxa"/>
          </w:tcPr>
          <w:p w14:paraId="7488FE17" w14:textId="77777777" w:rsidR="00590163" w:rsidRDefault="00590163" w:rsidP="00B9284E">
            <w:r>
              <w:t>Admin shall be able to manage roles for given set of users and set access levels for each user set.</w:t>
            </w:r>
          </w:p>
        </w:tc>
      </w:tr>
      <w:tr w:rsidR="00590163" w14:paraId="286B336E" w14:textId="77777777" w:rsidTr="00B9284E">
        <w:tc>
          <w:tcPr>
            <w:tcW w:w="4428" w:type="dxa"/>
          </w:tcPr>
          <w:p w14:paraId="06D7EF38" w14:textId="77777777" w:rsidR="00590163" w:rsidRDefault="00590163" w:rsidP="00590163">
            <w:pPr>
              <w:pStyle w:val="ListParagraph"/>
              <w:numPr>
                <w:ilvl w:val="0"/>
                <w:numId w:val="18"/>
              </w:numPr>
              <w:shd w:val="clear" w:color="auto" w:fill="FFFFFF"/>
              <w:rPr>
                <w:rFonts w:ascii="Calibri" w:hAnsi="Calibri"/>
                <w:color w:val="000000"/>
                <w:sz w:val="21"/>
                <w:szCs w:val="21"/>
              </w:rPr>
            </w:pPr>
            <w:r>
              <w:rPr>
                <w:rFonts w:ascii="Calibri" w:hAnsi="Calibri"/>
                <w:color w:val="000000"/>
                <w:sz w:val="21"/>
                <w:szCs w:val="21"/>
              </w:rPr>
              <w:t>User Management(Web)</w:t>
            </w:r>
          </w:p>
          <w:p w14:paraId="2500EB0C" w14:textId="77777777" w:rsidR="00590163" w:rsidRDefault="00590163" w:rsidP="00B9284E"/>
        </w:tc>
        <w:tc>
          <w:tcPr>
            <w:tcW w:w="4428" w:type="dxa"/>
          </w:tcPr>
          <w:p w14:paraId="2F45EB93" w14:textId="77777777" w:rsidR="00590163" w:rsidRDefault="00590163" w:rsidP="00B9284E">
            <w:r>
              <w:t>Admin can create, update and remove users against specific roles.</w:t>
            </w:r>
          </w:p>
        </w:tc>
      </w:tr>
      <w:tr w:rsidR="00590163" w14:paraId="6932FBFC" w14:textId="77777777" w:rsidTr="00B9284E">
        <w:tc>
          <w:tcPr>
            <w:tcW w:w="4428" w:type="dxa"/>
          </w:tcPr>
          <w:p w14:paraId="33A0D250" w14:textId="77777777" w:rsidR="00590163" w:rsidRDefault="00590163" w:rsidP="00590163">
            <w:pPr>
              <w:pStyle w:val="ListParagraph"/>
              <w:numPr>
                <w:ilvl w:val="0"/>
                <w:numId w:val="18"/>
              </w:numPr>
              <w:shd w:val="clear" w:color="auto" w:fill="FFFFFF"/>
              <w:rPr>
                <w:rFonts w:ascii="Calibri" w:hAnsi="Calibri"/>
                <w:color w:val="000000"/>
                <w:sz w:val="21"/>
                <w:szCs w:val="21"/>
              </w:rPr>
            </w:pPr>
            <w:r>
              <w:rPr>
                <w:rFonts w:ascii="Calibri" w:hAnsi="Calibri"/>
                <w:color w:val="000000"/>
                <w:sz w:val="21"/>
                <w:szCs w:val="21"/>
              </w:rPr>
              <w:t>Content Management System(CMS) (Web)</w:t>
            </w:r>
          </w:p>
          <w:p w14:paraId="3BB10840" w14:textId="77777777" w:rsidR="00590163" w:rsidRDefault="00590163" w:rsidP="00B9284E"/>
        </w:tc>
        <w:tc>
          <w:tcPr>
            <w:tcW w:w="4428" w:type="dxa"/>
          </w:tcPr>
          <w:p w14:paraId="11965A24" w14:textId="77777777" w:rsidR="00590163" w:rsidRDefault="00590163" w:rsidP="00B9284E">
            <w:r>
              <w:t>This module includes features like;</w:t>
            </w:r>
          </w:p>
          <w:p w14:paraId="500CD737" w14:textId="77777777" w:rsidR="00590163" w:rsidRDefault="00590163" w:rsidP="00590163">
            <w:pPr>
              <w:pStyle w:val="ListParagraph"/>
              <w:numPr>
                <w:ilvl w:val="0"/>
                <w:numId w:val="19"/>
              </w:numPr>
            </w:pPr>
            <w:r>
              <w:t>Managing news categories</w:t>
            </w:r>
          </w:p>
          <w:p w14:paraId="17A94568" w14:textId="77777777" w:rsidR="00590163" w:rsidRDefault="00590163" w:rsidP="00590163">
            <w:pPr>
              <w:pStyle w:val="ListParagraph"/>
              <w:numPr>
                <w:ilvl w:val="0"/>
                <w:numId w:val="19"/>
              </w:numPr>
            </w:pPr>
            <w:r>
              <w:t xml:space="preserve">Addition, </w:t>
            </w:r>
            <w:proofErr w:type="spellStart"/>
            <w:r>
              <w:t>updation</w:t>
            </w:r>
            <w:proofErr w:type="spellEnd"/>
            <w:r>
              <w:t xml:space="preserve"> and deletion of news items by journalists.</w:t>
            </w:r>
          </w:p>
          <w:p w14:paraId="53D853E3" w14:textId="77777777" w:rsidR="00590163" w:rsidRDefault="00590163" w:rsidP="00590163">
            <w:pPr>
              <w:pStyle w:val="ListParagraph"/>
              <w:numPr>
                <w:ilvl w:val="0"/>
                <w:numId w:val="19"/>
              </w:numPr>
            </w:pPr>
            <w:r>
              <w:t>Publish/</w:t>
            </w:r>
            <w:proofErr w:type="spellStart"/>
            <w:r>
              <w:t>Unpublish</w:t>
            </w:r>
            <w:proofErr w:type="spellEnd"/>
            <w:r>
              <w:t xml:space="preserve"> a news item by the admin.</w:t>
            </w:r>
          </w:p>
          <w:p w14:paraId="2D1712A5" w14:textId="77777777" w:rsidR="00590163" w:rsidRPr="00FD7AA5" w:rsidRDefault="00590163" w:rsidP="00590163">
            <w:pPr>
              <w:pStyle w:val="ListParagraph"/>
              <w:numPr>
                <w:ilvl w:val="0"/>
                <w:numId w:val="19"/>
              </w:numPr>
            </w:pPr>
            <w:r>
              <w:t>Admin can add vote/poll for a particular news item.</w:t>
            </w:r>
          </w:p>
        </w:tc>
      </w:tr>
      <w:tr w:rsidR="00590163" w14:paraId="43AFAB90" w14:textId="77777777" w:rsidTr="00B9284E">
        <w:tc>
          <w:tcPr>
            <w:tcW w:w="4428" w:type="dxa"/>
          </w:tcPr>
          <w:p w14:paraId="63F9EDA7" w14:textId="77777777" w:rsidR="00590163" w:rsidRDefault="00590163" w:rsidP="00590163">
            <w:pPr>
              <w:pStyle w:val="ListParagraph"/>
              <w:numPr>
                <w:ilvl w:val="0"/>
                <w:numId w:val="18"/>
              </w:numPr>
              <w:shd w:val="clear" w:color="auto" w:fill="FFFFFF"/>
              <w:rPr>
                <w:rFonts w:ascii="Calibri" w:hAnsi="Calibri"/>
                <w:color w:val="000000"/>
                <w:sz w:val="21"/>
                <w:szCs w:val="21"/>
              </w:rPr>
            </w:pPr>
            <w:r>
              <w:rPr>
                <w:rFonts w:ascii="Calibri" w:hAnsi="Calibri"/>
                <w:color w:val="000000"/>
                <w:sz w:val="21"/>
                <w:szCs w:val="21"/>
              </w:rPr>
              <w:t>Video Conference (Web and Mobile)</w:t>
            </w:r>
          </w:p>
          <w:p w14:paraId="061F0A38" w14:textId="77777777" w:rsidR="00590163" w:rsidRDefault="00590163" w:rsidP="00B9284E"/>
        </w:tc>
        <w:tc>
          <w:tcPr>
            <w:tcW w:w="4428" w:type="dxa"/>
          </w:tcPr>
          <w:p w14:paraId="6FD7C50E" w14:textId="77777777" w:rsidR="00590163" w:rsidRDefault="00590163" w:rsidP="00B9284E">
            <w:r>
              <w:t xml:space="preserve">Citizen can join video conference for a discussion forum which is subjected to the approval of the joining request by the </w:t>
            </w:r>
            <w:r>
              <w:lastRenderedPageBreak/>
              <w:t>citizen to the admin</w:t>
            </w:r>
          </w:p>
        </w:tc>
      </w:tr>
      <w:tr w:rsidR="00590163" w14:paraId="0905B71A" w14:textId="77777777" w:rsidTr="00B9284E">
        <w:tc>
          <w:tcPr>
            <w:tcW w:w="4428" w:type="dxa"/>
          </w:tcPr>
          <w:p w14:paraId="4555885B" w14:textId="77777777" w:rsidR="00590163" w:rsidRDefault="00590163" w:rsidP="00590163">
            <w:pPr>
              <w:pStyle w:val="ListParagraph"/>
              <w:numPr>
                <w:ilvl w:val="0"/>
                <w:numId w:val="18"/>
              </w:numPr>
              <w:shd w:val="clear" w:color="auto" w:fill="FFFFFF"/>
              <w:rPr>
                <w:rFonts w:ascii="Calibri" w:hAnsi="Calibri"/>
                <w:color w:val="000000"/>
                <w:sz w:val="21"/>
                <w:szCs w:val="21"/>
              </w:rPr>
            </w:pPr>
            <w:r>
              <w:rPr>
                <w:rFonts w:ascii="Calibri" w:hAnsi="Calibri"/>
                <w:color w:val="000000"/>
                <w:sz w:val="21"/>
                <w:szCs w:val="21"/>
              </w:rPr>
              <w:lastRenderedPageBreak/>
              <w:t>Social Media (Web and Mobile)</w:t>
            </w:r>
          </w:p>
          <w:p w14:paraId="7D5CEB1D" w14:textId="77777777" w:rsidR="00590163" w:rsidRDefault="00590163" w:rsidP="00B9284E"/>
        </w:tc>
        <w:tc>
          <w:tcPr>
            <w:tcW w:w="4428" w:type="dxa"/>
          </w:tcPr>
          <w:p w14:paraId="70B4B27D" w14:textId="77777777" w:rsidR="00590163" w:rsidRDefault="00590163" w:rsidP="00B9284E">
            <w:r>
              <w:t>Citizen can share news items in the following social media;</w:t>
            </w:r>
          </w:p>
          <w:p w14:paraId="5F306875" w14:textId="77777777" w:rsidR="00590163" w:rsidRDefault="00590163" w:rsidP="00590163">
            <w:pPr>
              <w:pStyle w:val="ListParagraph"/>
              <w:numPr>
                <w:ilvl w:val="0"/>
                <w:numId w:val="20"/>
              </w:numPr>
            </w:pPr>
            <w:r>
              <w:t>WhatsApp</w:t>
            </w:r>
          </w:p>
          <w:p w14:paraId="5F2444DE" w14:textId="77777777" w:rsidR="00590163" w:rsidRDefault="00590163" w:rsidP="00590163">
            <w:pPr>
              <w:pStyle w:val="ListParagraph"/>
              <w:numPr>
                <w:ilvl w:val="0"/>
                <w:numId w:val="20"/>
              </w:numPr>
            </w:pPr>
            <w:r>
              <w:t>Facebook</w:t>
            </w:r>
          </w:p>
          <w:p w14:paraId="0D72D5DD" w14:textId="77777777" w:rsidR="00590163" w:rsidRDefault="00590163" w:rsidP="00590163">
            <w:pPr>
              <w:pStyle w:val="ListParagraph"/>
              <w:numPr>
                <w:ilvl w:val="0"/>
                <w:numId w:val="20"/>
              </w:numPr>
            </w:pPr>
            <w:r>
              <w:t>Twitter</w:t>
            </w:r>
          </w:p>
          <w:p w14:paraId="09833144" w14:textId="77777777" w:rsidR="00590163" w:rsidRPr="00DC43D2" w:rsidRDefault="00590163" w:rsidP="00B9284E">
            <w:r>
              <w:t>Also news sharing functionality is available via SMS service.</w:t>
            </w:r>
          </w:p>
        </w:tc>
      </w:tr>
      <w:tr w:rsidR="00590163" w14:paraId="58916A33" w14:textId="77777777" w:rsidTr="00B9284E">
        <w:tc>
          <w:tcPr>
            <w:tcW w:w="4428" w:type="dxa"/>
          </w:tcPr>
          <w:p w14:paraId="3B4E192B" w14:textId="77777777" w:rsidR="00590163" w:rsidRPr="00824C6C" w:rsidRDefault="00590163" w:rsidP="00590163">
            <w:pPr>
              <w:pStyle w:val="ListParagraph"/>
              <w:numPr>
                <w:ilvl w:val="0"/>
                <w:numId w:val="18"/>
              </w:numPr>
              <w:shd w:val="clear" w:color="auto" w:fill="FFFFFF"/>
              <w:rPr>
                <w:rFonts w:ascii="Calibri" w:hAnsi="Calibri"/>
                <w:color w:val="000000"/>
                <w:sz w:val="21"/>
                <w:szCs w:val="21"/>
              </w:rPr>
            </w:pPr>
            <w:r>
              <w:rPr>
                <w:rFonts w:ascii="Calibri" w:hAnsi="Calibri"/>
                <w:color w:val="000000"/>
                <w:sz w:val="21"/>
                <w:szCs w:val="21"/>
              </w:rPr>
              <w:t>Audit Trail(Web)</w:t>
            </w:r>
          </w:p>
          <w:p w14:paraId="3E284D5B" w14:textId="77777777" w:rsidR="00590163" w:rsidRPr="00EA6AC6" w:rsidRDefault="00590163" w:rsidP="00B9284E">
            <w:pPr>
              <w:shd w:val="clear" w:color="auto" w:fill="FFFFFF"/>
              <w:rPr>
                <w:rFonts w:ascii="Calibri" w:hAnsi="Calibri"/>
                <w:color w:val="000000"/>
                <w:sz w:val="21"/>
                <w:szCs w:val="21"/>
              </w:rPr>
            </w:pPr>
          </w:p>
        </w:tc>
        <w:tc>
          <w:tcPr>
            <w:tcW w:w="4428" w:type="dxa"/>
          </w:tcPr>
          <w:p w14:paraId="2B2C6185" w14:textId="77777777" w:rsidR="00590163" w:rsidRDefault="00590163" w:rsidP="00B9284E">
            <w:r>
              <w:t>Viewers will be given the access to comment on a news item. Viewers will also have the access to update the comments.</w:t>
            </w:r>
          </w:p>
          <w:p w14:paraId="60A5ED67" w14:textId="77777777" w:rsidR="00590163" w:rsidRDefault="00590163" w:rsidP="00B9284E">
            <w:r>
              <w:t>Admin can moderate the comments from the users.</w:t>
            </w:r>
          </w:p>
        </w:tc>
      </w:tr>
    </w:tbl>
    <w:p w14:paraId="4E1CE3D2" w14:textId="77777777" w:rsidR="00F34E00" w:rsidRDefault="00F34E00" w:rsidP="00590163">
      <w:pPr>
        <w:pStyle w:val="TextBody"/>
        <w:spacing w:after="283"/>
        <w:rPr>
          <w:rFonts w:ascii="Calibri" w:hAnsi="Calibri"/>
          <w:color w:val="000000"/>
          <w:sz w:val="21"/>
          <w:szCs w:val="21"/>
        </w:rPr>
      </w:pPr>
    </w:p>
    <w:p w14:paraId="455CC528" w14:textId="77777777" w:rsidR="00F34E00" w:rsidRDefault="00F34E00">
      <w:pPr>
        <w:spacing w:line="360" w:lineRule="auto"/>
        <w:jc w:val="both"/>
        <w:rPr>
          <w:rFonts w:ascii="Calibri" w:hAnsi="Calibri" w:cs="Calibri"/>
          <w:iCs/>
          <w:color w:val="000000"/>
          <w:sz w:val="21"/>
          <w:szCs w:val="21"/>
        </w:rPr>
      </w:pPr>
    </w:p>
    <w:p w14:paraId="13046F84" w14:textId="77777777" w:rsidR="00F34E00" w:rsidRDefault="00F34E00">
      <w:pPr>
        <w:spacing w:line="360" w:lineRule="auto"/>
        <w:jc w:val="both"/>
        <w:rPr>
          <w:rFonts w:ascii="Calibri" w:hAnsi="Calibri" w:cs="Calibri"/>
          <w:iCs/>
          <w:color w:val="000000"/>
          <w:sz w:val="21"/>
          <w:szCs w:val="21"/>
        </w:rPr>
      </w:pPr>
    </w:p>
    <w:p w14:paraId="2C36E895" w14:textId="77777777" w:rsidR="00F34E00" w:rsidRDefault="00F34E00">
      <w:pPr>
        <w:spacing w:line="360" w:lineRule="auto"/>
        <w:jc w:val="both"/>
        <w:rPr>
          <w:rFonts w:ascii="Calibri" w:hAnsi="Calibri" w:cs="Calibri"/>
          <w:iCs/>
          <w:color w:val="000000"/>
          <w:sz w:val="21"/>
          <w:szCs w:val="21"/>
        </w:rPr>
      </w:pPr>
    </w:p>
    <w:p w14:paraId="5185567F" w14:textId="77777777" w:rsidR="00F34E00" w:rsidRDefault="00F34E00">
      <w:pPr>
        <w:spacing w:line="360" w:lineRule="auto"/>
        <w:jc w:val="both"/>
        <w:rPr>
          <w:rFonts w:ascii="Calibri" w:hAnsi="Calibri" w:cs="Calibri"/>
          <w:iCs/>
          <w:color w:val="000000"/>
          <w:sz w:val="21"/>
          <w:szCs w:val="21"/>
        </w:rPr>
      </w:pPr>
    </w:p>
    <w:p w14:paraId="03543316" w14:textId="77777777" w:rsidR="00F34E00" w:rsidRDefault="00F34E00">
      <w:pPr>
        <w:spacing w:line="360" w:lineRule="auto"/>
        <w:jc w:val="both"/>
        <w:rPr>
          <w:rFonts w:ascii="Calibri" w:hAnsi="Calibri" w:cs="Calibri"/>
          <w:iCs/>
          <w:color w:val="000000"/>
          <w:sz w:val="21"/>
          <w:szCs w:val="21"/>
        </w:rPr>
      </w:pPr>
    </w:p>
    <w:p w14:paraId="50388A83" w14:textId="77777777" w:rsidR="00F34E00" w:rsidRDefault="00F34E00">
      <w:pPr>
        <w:spacing w:line="360" w:lineRule="auto"/>
        <w:jc w:val="both"/>
        <w:rPr>
          <w:rFonts w:ascii="Calibri" w:hAnsi="Calibri" w:cs="Calibri"/>
          <w:iCs/>
          <w:color w:val="000000"/>
          <w:sz w:val="21"/>
          <w:szCs w:val="21"/>
        </w:rPr>
      </w:pPr>
    </w:p>
    <w:p w14:paraId="2426B449" w14:textId="77777777" w:rsidR="00F34E00" w:rsidRDefault="00F34E00">
      <w:pPr>
        <w:spacing w:line="360" w:lineRule="auto"/>
        <w:jc w:val="both"/>
        <w:rPr>
          <w:rFonts w:ascii="Calibri" w:hAnsi="Calibri" w:cs="Calibri"/>
          <w:iCs/>
          <w:color w:val="000000"/>
          <w:sz w:val="21"/>
          <w:szCs w:val="21"/>
        </w:rPr>
      </w:pPr>
    </w:p>
    <w:p w14:paraId="7BDF2630" w14:textId="77777777" w:rsidR="00F34E00" w:rsidRDefault="00F34E00">
      <w:pPr>
        <w:spacing w:line="360" w:lineRule="auto"/>
        <w:jc w:val="both"/>
        <w:rPr>
          <w:rFonts w:ascii="Calibri" w:hAnsi="Calibri" w:cs="Calibri"/>
          <w:iCs/>
          <w:color w:val="000000"/>
          <w:sz w:val="21"/>
          <w:szCs w:val="21"/>
        </w:rPr>
      </w:pPr>
    </w:p>
    <w:p w14:paraId="3AC8FF31" w14:textId="77777777" w:rsidR="00F34E00" w:rsidRDefault="00F34E00">
      <w:pPr>
        <w:spacing w:line="360" w:lineRule="auto"/>
        <w:jc w:val="both"/>
        <w:rPr>
          <w:rFonts w:ascii="Calibri" w:hAnsi="Calibri" w:cs="Calibri"/>
          <w:iCs/>
          <w:color w:val="000000"/>
          <w:sz w:val="21"/>
          <w:szCs w:val="21"/>
        </w:rPr>
      </w:pPr>
    </w:p>
    <w:p w14:paraId="4BF2C91A" w14:textId="77777777" w:rsidR="00F34E00" w:rsidRDefault="00F34E00">
      <w:pPr>
        <w:spacing w:line="360" w:lineRule="auto"/>
        <w:jc w:val="both"/>
        <w:rPr>
          <w:rFonts w:ascii="Calibri" w:hAnsi="Calibri" w:cs="Calibri"/>
          <w:iCs/>
          <w:color w:val="000000"/>
          <w:sz w:val="21"/>
          <w:szCs w:val="21"/>
        </w:rPr>
      </w:pPr>
    </w:p>
    <w:p w14:paraId="3C19BD2B" w14:textId="77777777" w:rsidR="00F34E00" w:rsidRDefault="00F34E00">
      <w:pPr>
        <w:spacing w:line="360" w:lineRule="auto"/>
        <w:jc w:val="both"/>
        <w:rPr>
          <w:rFonts w:ascii="Calibri" w:hAnsi="Calibri" w:cs="Calibri"/>
          <w:iCs/>
          <w:color w:val="000000"/>
          <w:sz w:val="21"/>
          <w:szCs w:val="21"/>
        </w:rPr>
      </w:pPr>
    </w:p>
    <w:p w14:paraId="427AE27A" w14:textId="77777777" w:rsidR="0002243B" w:rsidRDefault="0002243B">
      <w:pPr>
        <w:spacing w:line="360" w:lineRule="auto"/>
        <w:jc w:val="both"/>
        <w:rPr>
          <w:rFonts w:ascii="Calibri" w:hAnsi="Calibri" w:cs="Calibri"/>
          <w:iCs/>
          <w:color w:val="000000"/>
          <w:sz w:val="21"/>
          <w:szCs w:val="21"/>
        </w:rPr>
      </w:pPr>
    </w:p>
    <w:p w14:paraId="7F4F4393" w14:textId="77777777" w:rsidR="00F34E00" w:rsidRDefault="00F34E00">
      <w:pPr>
        <w:spacing w:line="360" w:lineRule="auto"/>
        <w:jc w:val="both"/>
        <w:rPr>
          <w:rFonts w:ascii="Calibri" w:hAnsi="Calibri" w:cs="Calibri"/>
          <w:iCs/>
          <w:color w:val="000000"/>
          <w:sz w:val="21"/>
          <w:szCs w:val="21"/>
        </w:rPr>
      </w:pPr>
    </w:p>
    <w:p w14:paraId="1EE055C4" w14:textId="77777777" w:rsidR="00F34E00" w:rsidRDefault="00BA5607">
      <w:pPr>
        <w:pStyle w:val="Heading1"/>
        <w:numPr>
          <w:ilvl w:val="0"/>
          <w:numId w:val="1"/>
        </w:numPr>
        <w:spacing w:before="0" w:after="0" w:line="360" w:lineRule="auto"/>
        <w:jc w:val="both"/>
        <w:rPr>
          <w:rFonts w:ascii="Calibri" w:hAnsi="Calibri" w:cs="Calibri"/>
          <w:sz w:val="22"/>
          <w:szCs w:val="22"/>
        </w:rPr>
      </w:pPr>
      <w:bookmarkStart w:id="16" w:name="_Toc138052261"/>
      <w:bookmarkStart w:id="17" w:name="_Toc382398304"/>
      <w:bookmarkEnd w:id="16"/>
      <w:bookmarkEnd w:id="17"/>
      <w:r>
        <w:rPr>
          <w:rFonts w:ascii="Calibri" w:hAnsi="Calibri" w:cs="Calibri"/>
          <w:color w:val="000000"/>
          <w:sz w:val="21"/>
          <w:szCs w:val="21"/>
        </w:rPr>
        <w:t>Alternative Design Approaches Considered</w:t>
      </w:r>
    </w:p>
    <w:p w14:paraId="086575EB" w14:textId="77777777" w:rsidR="00F34E00" w:rsidRDefault="00F34E00">
      <w:pPr>
        <w:spacing w:line="360" w:lineRule="auto"/>
        <w:jc w:val="both"/>
        <w:rPr>
          <w:rFonts w:ascii="Calibri" w:hAnsi="Calibri" w:cs="Calibri"/>
          <w:iCs/>
          <w:color w:val="000000"/>
          <w:sz w:val="21"/>
          <w:szCs w:val="21"/>
        </w:rPr>
      </w:pPr>
    </w:p>
    <w:p w14:paraId="37695E5C" w14:textId="77777777" w:rsidR="00F34E00" w:rsidRDefault="00BA5607">
      <w:pPr>
        <w:pStyle w:val="Heading3"/>
        <w:numPr>
          <w:ilvl w:val="2"/>
          <w:numId w:val="1"/>
        </w:numPr>
        <w:spacing w:before="0" w:after="0" w:line="360" w:lineRule="auto"/>
        <w:jc w:val="both"/>
        <w:rPr>
          <w:rFonts w:ascii="Calibri" w:hAnsi="Calibri" w:cs="Calibri"/>
          <w:szCs w:val="22"/>
        </w:rPr>
      </w:pPr>
      <w:bookmarkStart w:id="18" w:name="_Toc382398305"/>
      <w:bookmarkEnd w:id="18"/>
      <w:r>
        <w:rPr>
          <w:rFonts w:ascii="Calibri" w:hAnsi="Calibri" w:cs="Calibri"/>
          <w:color w:val="000000"/>
          <w:sz w:val="21"/>
          <w:szCs w:val="21"/>
        </w:rPr>
        <w:t>Decision to Make/ Buy/ Re-use:</w:t>
      </w:r>
    </w:p>
    <w:p w14:paraId="6055CCC8" w14:textId="44229B9D" w:rsidR="00F34E00" w:rsidRDefault="00B9284E" w:rsidP="00B9284E">
      <w:pPr>
        <w:spacing w:line="360" w:lineRule="auto"/>
        <w:ind w:left="432"/>
        <w:jc w:val="both"/>
        <w:rPr>
          <w:rFonts w:cs="Calibri"/>
          <w:iCs/>
        </w:rPr>
      </w:pPr>
      <w:r>
        <w:rPr>
          <w:rFonts w:cs="Calibri"/>
          <w:iCs/>
        </w:rPr>
        <w:t xml:space="preserve">All the resources are readily available with the team. Hence the </w:t>
      </w:r>
      <w:proofErr w:type="spellStart"/>
      <w:r>
        <w:rPr>
          <w:rFonts w:cs="Calibri"/>
          <w:iCs/>
        </w:rPr>
        <w:t>rosources</w:t>
      </w:r>
      <w:proofErr w:type="spellEnd"/>
      <w:r>
        <w:rPr>
          <w:rFonts w:cs="Calibri"/>
          <w:iCs/>
        </w:rPr>
        <w:t xml:space="preserve"> will be reused.</w:t>
      </w:r>
      <w:bookmarkStart w:id="19" w:name="_GoBack"/>
      <w:bookmarkEnd w:id="19"/>
    </w:p>
    <w:p w14:paraId="569DFAEF" w14:textId="77777777" w:rsidR="00F34E00" w:rsidRDefault="00BA5607">
      <w:pPr>
        <w:pStyle w:val="Heading1"/>
        <w:numPr>
          <w:ilvl w:val="0"/>
          <w:numId w:val="1"/>
        </w:numPr>
        <w:spacing w:before="0" w:after="0" w:line="360" w:lineRule="auto"/>
        <w:jc w:val="both"/>
        <w:rPr>
          <w:rFonts w:ascii="Calibri" w:hAnsi="Calibri" w:cs="Calibri"/>
          <w:sz w:val="22"/>
          <w:szCs w:val="22"/>
        </w:rPr>
      </w:pPr>
      <w:bookmarkStart w:id="20" w:name="_Toc138052262"/>
      <w:bookmarkStart w:id="21" w:name="_Toc382398306"/>
      <w:bookmarkEnd w:id="20"/>
      <w:bookmarkEnd w:id="21"/>
      <w:r>
        <w:rPr>
          <w:rFonts w:ascii="Calibri" w:hAnsi="Calibri" w:cs="Calibri"/>
          <w:color w:val="000000"/>
          <w:sz w:val="21"/>
          <w:szCs w:val="21"/>
        </w:rPr>
        <w:t>System Architecture</w:t>
      </w:r>
    </w:p>
    <w:p w14:paraId="05B07A58" w14:textId="7474DC59" w:rsidR="00F34E00" w:rsidRDefault="00F34E00">
      <w:pPr>
        <w:rPr>
          <w:rFonts w:ascii="Calibri" w:hAnsi="Calibri"/>
          <w:color w:val="000000"/>
          <w:sz w:val="21"/>
          <w:szCs w:val="21"/>
        </w:rPr>
      </w:pPr>
    </w:p>
    <w:p w14:paraId="5E523B70" w14:textId="77777777" w:rsidR="00F34E00" w:rsidRDefault="00F34E00">
      <w:pPr>
        <w:spacing w:line="360" w:lineRule="auto"/>
        <w:jc w:val="both"/>
        <w:rPr>
          <w:rFonts w:ascii="Calibri" w:hAnsi="Calibri" w:cs="Calibri"/>
          <w:iCs/>
          <w:color w:val="0000FF"/>
          <w:sz w:val="22"/>
          <w:szCs w:val="22"/>
        </w:rPr>
      </w:pPr>
    </w:p>
    <w:p w14:paraId="13BF1DBE" w14:textId="77777777" w:rsidR="00F34E00" w:rsidRDefault="00F34E00">
      <w:pPr>
        <w:spacing w:line="360" w:lineRule="auto"/>
        <w:jc w:val="both"/>
        <w:rPr>
          <w:rFonts w:ascii="Calibri" w:hAnsi="Calibri" w:cs="Calibri"/>
          <w:iCs/>
          <w:color w:val="000000"/>
          <w:sz w:val="21"/>
          <w:szCs w:val="21"/>
        </w:rPr>
      </w:pPr>
    </w:p>
    <w:p w14:paraId="25E4C4A3" w14:textId="77777777" w:rsidR="00F34E00" w:rsidRDefault="00F34E00">
      <w:pPr>
        <w:spacing w:line="360" w:lineRule="auto"/>
        <w:jc w:val="both"/>
        <w:rPr>
          <w:rFonts w:ascii="Calibri" w:hAnsi="Calibri" w:cs="Calibri"/>
          <w:iCs/>
          <w:color w:val="000000"/>
          <w:sz w:val="21"/>
          <w:szCs w:val="21"/>
        </w:rPr>
      </w:pPr>
    </w:p>
    <w:p w14:paraId="5458670C" w14:textId="77777777" w:rsidR="00F34E00" w:rsidRDefault="00F34E00">
      <w:pPr>
        <w:spacing w:line="360" w:lineRule="auto"/>
        <w:jc w:val="both"/>
        <w:rPr>
          <w:rFonts w:ascii="Calibri" w:hAnsi="Calibri" w:cs="Calibri"/>
          <w:iCs/>
          <w:color w:val="000000"/>
          <w:sz w:val="21"/>
          <w:szCs w:val="21"/>
        </w:rPr>
      </w:pPr>
    </w:p>
    <w:p w14:paraId="5E761C49" w14:textId="77777777" w:rsidR="00F34E00" w:rsidRDefault="00F34E00">
      <w:pPr>
        <w:spacing w:line="360" w:lineRule="auto"/>
        <w:jc w:val="both"/>
        <w:rPr>
          <w:rFonts w:ascii="Calibri" w:hAnsi="Calibri" w:cs="Calibri"/>
          <w:iCs/>
          <w:color w:val="000000"/>
          <w:sz w:val="21"/>
          <w:szCs w:val="21"/>
        </w:rPr>
      </w:pPr>
    </w:p>
    <w:p w14:paraId="7428100E" w14:textId="77777777" w:rsidR="00F34E00" w:rsidRDefault="00F34E00">
      <w:pPr>
        <w:spacing w:line="360" w:lineRule="auto"/>
        <w:jc w:val="both"/>
        <w:rPr>
          <w:rFonts w:ascii="Calibri" w:hAnsi="Calibri" w:cs="Calibri"/>
          <w:iCs/>
          <w:color w:val="000000"/>
          <w:sz w:val="21"/>
          <w:szCs w:val="21"/>
        </w:rPr>
      </w:pPr>
    </w:p>
    <w:p w14:paraId="3FFCECBC" w14:textId="77777777" w:rsidR="00F34E00" w:rsidRDefault="00F34E00">
      <w:pPr>
        <w:spacing w:line="360" w:lineRule="auto"/>
        <w:jc w:val="both"/>
        <w:rPr>
          <w:rFonts w:ascii="Calibri" w:hAnsi="Calibri" w:cs="Calibri"/>
          <w:iCs/>
          <w:color w:val="000000"/>
          <w:sz w:val="21"/>
          <w:szCs w:val="21"/>
        </w:rPr>
      </w:pPr>
    </w:p>
    <w:p w14:paraId="6512C7AE" w14:textId="77777777" w:rsidR="00F34E00" w:rsidRDefault="00BA5607">
      <w:pPr>
        <w:pStyle w:val="Heading1"/>
        <w:numPr>
          <w:ilvl w:val="0"/>
          <w:numId w:val="1"/>
        </w:numPr>
        <w:spacing w:before="0" w:after="0" w:line="360" w:lineRule="auto"/>
        <w:jc w:val="both"/>
        <w:rPr>
          <w:rFonts w:ascii="Calibri" w:hAnsi="Calibri" w:cs="Calibri"/>
          <w:sz w:val="22"/>
          <w:szCs w:val="22"/>
        </w:rPr>
      </w:pPr>
      <w:bookmarkStart w:id="22" w:name="_Toc138052263"/>
      <w:bookmarkStart w:id="23" w:name="_Toc382398307"/>
      <w:bookmarkEnd w:id="22"/>
      <w:bookmarkEnd w:id="23"/>
      <w:r>
        <w:rPr>
          <w:rFonts w:ascii="Calibri" w:hAnsi="Calibri" w:cs="Calibri"/>
          <w:color w:val="000000"/>
          <w:sz w:val="21"/>
          <w:szCs w:val="21"/>
        </w:rPr>
        <w:t>Use Cases</w:t>
      </w:r>
    </w:p>
    <w:p w14:paraId="6FDD9B34" w14:textId="77777777" w:rsidR="00F34E00" w:rsidRDefault="00BA5607">
      <w:pPr>
        <w:pStyle w:val="Heading1"/>
        <w:numPr>
          <w:ilvl w:val="0"/>
          <w:numId w:val="1"/>
        </w:numPr>
        <w:spacing w:before="0" w:after="0" w:line="360" w:lineRule="auto"/>
        <w:jc w:val="both"/>
        <w:rPr>
          <w:rFonts w:ascii="Calibri" w:hAnsi="Calibri" w:cs="Calibri"/>
          <w:sz w:val="22"/>
          <w:szCs w:val="22"/>
        </w:rPr>
      </w:pPr>
      <w:bookmarkStart w:id="24" w:name="_Toc138052264"/>
      <w:bookmarkStart w:id="25" w:name="_Toc382398308"/>
      <w:bookmarkEnd w:id="24"/>
      <w:bookmarkEnd w:id="25"/>
      <w:r>
        <w:rPr>
          <w:rFonts w:ascii="Calibri" w:hAnsi="Calibri" w:cs="Calibri"/>
          <w:color w:val="000000"/>
          <w:sz w:val="21"/>
          <w:szCs w:val="21"/>
        </w:rPr>
        <w:t>Module Architecture</w:t>
      </w:r>
    </w:p>
    <w:p w14:paraId="15E10679" w14:textId="77777777" w:rsidR="00F34E00" w:rsidRDefault="00F34E00">
      <w:pPr>
        <w:rPr>
          <w:rFonts w:ascii="Calibri" w:hAnsi="Calibri"/>
          <w:color w:val="000000"/>
          <w:sz w:val="21"/>
          <w:szCs w:val="21"/>
        </w:rPr>
      </w:pPr>
    </w:p>
    <w:p w14:paraId="74C1FEC9" w14:textId="77777777" w:rsidR="00F34E00" w:rsidRDefault="00F34E00">
      <w:pPr>
        <w:rPr>
          <w:rFonts w:ascii="Calibri" w:hAnsi="Calibri"/>
          <w:color w:val="000000"/>
          <w:sz w:val="21"/>
          <w:szCs w:val="21"/>
        </w:rPr>
      </w:pPr>
    </w:p>
    <w:p w14:paraId="51585303" w14:textId="77777777" w:rsidR="00F34E00" w:rsidRDefault="00F34E00">
      <w:pPr>
        <w:rPr>
          <w:rFonts w:ascii="Calibri" w:hAnsi="Calibri"/>
          <w:color w:val="000000"/>
          <w:sz w:val="21"/>
          <w:szCs w:val="21"/>
        </w:rPr>
      </w:pPr>
    </w:p>
    <w:p w14:paraId="44758CCE" w14:textId="36D7A9C6" w:rsidR="00F34E00" w:rsidRDefault="00B9284E">
      <w:pPr>
        <w:rPr>
          <w:rFonts w:ascii="Calibri" w:hAnsi="Calibri"/>
          <w:color w:val="000000"/>
          <w:sz w:val="21"/>
          <w:szCs w:val="21"/>
        </w:rPr>
      </w:pPr>
      <w:r>
        <w:rPr>
          <w:rFonts w:ascii="Calibri" w:hAnsi="Calibri"/>
          <w:noProof/>
          <w:color w:val="000000"/>
          <w:sz w:val="21"/>
          <w:szCs w:val="21"/>
          <w:lang w:bidi="hi-IN"/>
        </w:rPr>
        <w:pict w14:anchorId="0CB36167">
          <v:shape id="shapetype_176" o:spid="_x0000_s1032" style="position:absolute;margin-left:0;margin-top:0;width:50pt;height:50pt;z-index:251658752;visibility:hidden" coordsize="21600,21600" path="m0,3600qy@5@6l@0,0qx@7@5l21600@1qy@8@9l3600,21600qx@6@8xe">
            <v:stroke joinstyle="miter"/>
            <v:formulas>
              <v:f eqn="sum width 0 3600"/>
              <v:f eqn="sum height 0 3600"/>
              <v:f eqn="prod 3600 2929 10000"/>
              <v:f eqn="sum width 0 @2"/>
              <v:f eqn="sum height 0 @2"/>
              <v:f eqn="val 3600"/>
              <v:f eqn="sum 0 3600 3600"/>
              <v:f eqn="sum 3600 @0 0"/>
              <v:f eqn="sum 0 21600 3600"/>
              <v:f eqn="sum 3600 @1 0"/>
            </v:formulas>
            <v:path gradientshapeok="t" o:connecttype="rect" textboxrect="@2,@2,@3,@4"/>
            <o:lock v:ext="edit" selection="t"/>
          </v:shape>
        </w:pict>
      </w:r>
    </w:p>
    <w:p w14:paraId="6CA79832" w14:textId="77777777" w:rsidR="00F34E00" w:rsidRDefault="00F34E00">
      <w:pPr>
        <w:rPr>
          <w:rFonts w:ascii="Calibri" w:hAnsi="Calibri"/>
          <w:color w:val="000000"/>
          <w:sz w:val="21"/>
          <w:szCs w:val="21"/>
        </w:rPr>
      </w:pPr>
    </w:p>
    <w:p w14:paraId="74869C70" w14:textId="77777777" w:rsidR="00F34E00" w:rsidRDefault="00F34E00">
      <w:pPr>
        <w:spacing w:line="360" w:lineRule="auto"/>
        <w:jc w:val="both"/>
        <w:rPr>
          <w:rFonts w:ascii="Calibri" w:hAnsi="Calibri" w:cs="Calibri"/>
          <w:iCs/>
          <w:color w:val="000000"/>
          <w:sz w:val="21"/>
          <w:szCs w:val="21"/>
        </w:rPr>
      </w:pPr>
    </w:p>
    <w:p w14:paraId="6B2C72A4" w14:textId="77777777" w:rsidR="00F34E00" w:rsidRDefault="00F34E00">
      <w:pPr>
        <w:spacing w:line="360" w:lineRule="auto"/>
        <w:jc w:val="both"/>
        <w:rPr>
          <w:rFonts w:ascii="Calibri" w:hAnsi="Calibri" w:cs="Calibri"/>
          <w:color w:val="000000"/>
          <w:sz w:val="21"/>
          <w:szCs w:val="21"/>
        </w:rPr>
      </w:pPr>
    </w:p>
    <w:p w14:paraId="2336E475" w14:textId="77777777" w:rsidR="00F34E00" w:rsidRDefault="00F34E00">
      <w:pPr>
        <w:spacing w:line="360" w:lineRule="auto"/>
        <w:jc w:val="both"/>
        <w:rPr>
          <w:rFonts w:ascii="Calibri" w:hAnsi="Calibri" w:cs="Calibri"/>
          <w:color w:val="000000"/>
          <w:sz w:val="21"/>
          <w:szCs w:val="21"/>
        </w:rPr>
      </w:pPr>
    </w:p>
    <w:p w14:paraId="0BE71F1E" w14:textId="77777777" w:rsidR="00F34E00" w:rsidRDefault="00F34E00">
      <w:pPr>
        <w:spacing w:line="360" w:lineRule="auto"/>
        <w:jc w:val="both"/>
        <w:rPr>
          <w:rFonts w:ascii="Calibri" w:hAnsi="Calibri" w:cs="Calibri"/>
          <w:color w:val="000000"/>
          <w:sz w:val="21"/>
          <w:szCs w:val="21"/>
        </w:rPr>
      </w:pPr>
    </w:p>
    <w:p w14:paraId="3CA187BB" w14:textId="77777777" w:rsidR="00F34E00" w:rsidRDefault="00BA5607">
      <w:pPr>
        <w:pStyle w:val="Heading2"/>
        <w:numPr>
          <w:ilvl w:val="1"/>
          <w:numId w:val="1"/>
        </w:numPr>
        <w:spacing w:before="0" w:after="0" w:line="360" w:lineRule="auto"/>
        <w:jc w:val="both"/>
        <w:rPr>
          <w:rFonts w:ascii="Calibri" w:hAnsi="Calibri" w:cs="Calibri"/>
          <w:sz w:val="22"/>
          <w:szCs w:val="22"/>
        </w:rPr>
      </w:pPr>
      <w:bookmarkStart w:id="26" w:name="_Toc138052265"/>
      <w:bookmarkStart w:id="27" w:name="_Toc382398309"/>
      <w:bookmarkEnd w:id="26"/>
      <w:bookmarkEnd w:id="27"/>
      <w:r>
        <w:rPr>
          <w:rFonts w:ascii="Calibri" w:hAnsi="Calibri" w:cs="Calibri"/>
          <w:color w:val="000000"/>
          <w:sz w:val="21"/>
          <w:szCs w:val="21"/>
        </w:rPr>
        <w:t>Module Description</w:t>
      </w:r>
    </w:p>
    <w:tbl>
      <w:tblPr>
        <w:tblW w:w="0" w:type="auto"/>
        <w:tblInd w:w="-120" w:type="dxa"/>
        <w:tblLayout w:type="fixed"/>
        <w:tblLook w:val="0000" w:firstRow="0" w:lastRow="0" w:firstColumn="0" w:lastColumn="0" w:noHBand="0" w:noVBand="0"/>
      </w:tblPr>
      <w:tblGrid>
        <w:gridCol w:w="629"/>
        <w:gridCol w:w="1489"/>
        <w:gridCol w:w="2553"/>
        <w:gridCol w:w="3045"/>
      </w:tblGrid>
      <w:tr w:rsidR="00DB76AB" w14:paraId="5FB9F381" w14:textId="77777777" w:rsidTr="00B9284E">
        <w:tc>
          <w:tcPr>
            <w:tcW w:w="629" w:type="dxa"/>
            <w:tcBorders>
              <w:top w:val="single" w:sz="4" w:space="0" w:color="000000"/>
              <w:left w:val="single" w:sz="4" w:space="0" w:color="000000"/>
              <w:bottom w:val="single" w:sz="4" w:space="0" w:color="000000"/>
            </w:tcBorders>
            <w:shd w:val="clear" w:color="auto" w:fill="auto"/>
            <w:vAlign w:val="center"/>
          </w:tcPr>
          <w:p w14:paraId="6939938B" w14:textId="77777777" w:rsidR="00DB76AB" w:rsidRDefault="00DB76AB" w:rsidP="00B9284E">
            <w:pPr>
              <w:pStyle w:val="template"/>
            </w:pPr>
            <w:r>
              <w:rPr>
                <w:b/>
                <w:szCs w:val="22"/>
              </w:rPr>
              <w:t>Sl. No.</w:t>
            </w:r>
          </w:p>
        </w:tc>
        <w:tc>
          <w:tcPr>
            <w:tcW w:w="1489" w:type="dxa"/>
            <w:tcBorders>
              <w:top w:val="single" w:sz="4" w:space="0" w:color="000000"/>
              <w:left w:val="single" w:sz="4" w:space="0" w:color="000000"/>
              <w:bottom w:val="single" w:sz="4" w:space="0" w:color="000000"/>
            </w:tcBorders>
            <w:shd w:val="clear" w:color="auto" w:fill="auto"/>
            <w:vAlign w:val="center"/>
          </w:tcPr>
          <w:p w14:paraId="60DE2957" w14:textId="77777777" w:rsidR="00DB76AB" w:rsidRDefault="00DB76AB" w:rsidP="00B9284E">
            <w:pPr>
              <w:pStyle w:val="template"/>
            </w:pPr>
            <w:r>
              <w:rPr>
                <w:b/>
                <w:szCs w:val="22"/>
              </w:rPr>
              <w:t>Features</w:t>
            </w:r>
          </w:p>
        </w:tc>
        <w:tc>
          <w:tcPr>
            <w:tcW w:w="2553" w:type="dxa"/>
            <w:tcBorders>
              <w:top w:val="single" w:sz="4" w:space="0" w:color="000000"/>
              <w:left w:val="single" w:sz="4" w:space="0" w:color="000000"/>
              <w:bottom w:val="single" w:sz="4" w:space="0" w:color="000000"/>
            </w:tcBorders>
            <w:shd w:val="clear" w:color="auto" w:fill="auto"/>
            <w:vAlign w:val="center"/>
          </w:tcPr>
          <w:p w14:paraId="768E3C34" w14:textId="77777777" w:rsidR="00DB76AB" w:rsidRDefault="00DB76AB" w:rsidP="00B9284E">
            <w:pPr>
              <w:pStyle w:val="template"/>
            </w:pPr>
            <w:r>
              <w:rPr>
                <w:b/>
                <w:szCs w:val="22"/>
              </w:rPr>
              <w:t>Functionality</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87C6B" w14:textId="77777777" w:rsidR="00DB76AB" w:rsidRDefault="00DB76AB" w:rsidP="00B9284E">
            <w:pPr>
              <w:pStyle w:val="template"/>
            </w:pPr>
            <w:r>
              <w:rPr>
                <w:b/>
                <w:szCs w:val="22"/>
              </w:rPr>
              <w:t>Description</w:t>
            </w:r>
            <w:r>
              <w:rPr>
                <w:b/>
                <w:szCs w:val="22"/>
              </w:rPr>
              <w:br/>
              <w:t>(Including Sub-Functionality)</w:t>
            </w:r>
          </w:p>
        </w:tc>
      </w:tr>
      <w:tr w:rsidR="00DB76AB" w14:paraId="5DCF4BFE" w14:textId="77777777" w:rsidTr="00B9284E">
        <w:trPr>
          <w:cantSplit/>
        </w:trPr>
        <w:tc>
          <w:tcPr>
            <w:tcW w:w="629" w:type="dxa"/>
            <w:tcBorders>
              <w:top w:val="single" w:sz="4" w:space="0" w:color="000000"/>
              <w:left w:val="single" w:sz="4" w:space="0" w:color="000000"/>
              <w:bottom w:val="single" w:sz="4" w:space="0" w:color="000000"/>
            </w:tcBorders>
            <w:shd w:val="clear" w:color="auto" w:fill="auto"/>
            <w:vAlign w:val="center"/>
          </w:tcPr>
          <w:p w14:paraId="7BBF8582" w14:textId="77777777" w:rsidR="00DB76AB" w:rsidRDefault="00DB76AB" w:rsidP="00B9284E">
            <w:pPr>
              <w:pStyle w:val="template"/>
            </w:pPr>
            <w:r>
              <w:rPr>
                <w:szCs w:val="22"/>
              </w:rPr>
              <w:t>1</w:t>
            </w:r>
          </w:p>
        </w:tc>
        <w:tc>
          <w:tcPr>
            <w:tcW w:w="1489" w:type="dxa"/>
            <w:tcBorders>
              <w:top w:val="single" w:sz="4" w:space="0" w:color="000000"/>
              <w:left w:val="single" w:sz="4" w:space="0" w:color="000000"/>
              <w:bottom w:val="single" w:sz="4" w:space="0" w:color="000000"/>
            </w:tcBorders>
            <w:shd w:val="clear" w:color="auto" w:fill="auto"/>
            <w:vAlign w:val="center"/>
          </w:tcPr>
          <w:p w14:paraId="7D71D0C5" w14:textId="77777777" w:rsidR="00DB76AB" w:rsidRDefault="00DB76AB" w:rsidP="00B9284E">
            <w:pPr>
              <w:pStyle w:val="template"/>
              <w:rPr>
                <w:b/>
                <w:bCs/>
                <w:szCs w:val="22"/>
              </w:rPr>
            </w:pPr>
            <w:r>
              <w:rPr>
                <w:szCs w:val="22"/>
              </w:rPr>
              <w:t>Landing Page</w:t>
            </w:r>
          </w:p>
          <w:p w14:paraId="12632236" w14:textId="77777777" w:rsidR="00DB76AB" w:rsidRDefault="00DB76AB" w:rsidP="00B9284E">
            <w:pPr>
              <w:pStyle w:val="template"/>
            </w:pPr>
            <w:r>
              <w:rPr>
                <w:b/>
                <w:bCs/>
                <w:szCs w:val="22"/>
              </w:rPr>
              <w:t>(Web)</w:t>
            </w:r>
          </w:p>
        </w:tc>
        <w:tc>
          <w:tcPr>
            <w:tcW w:w="2553" w:type="dxa"/>
            <w:tcBorders>
              <w:top w:val="single" w:sz="4" w:space="0" w:color="000000"/>
              <w:left w:val="single" w:sz="4" w:space="0" w:color="000000"/>
              <w:bottom w:val="single" w:sz="4" w:space="0" w:color="000000"/>
            </w:tcBorders>
            <w:shd w:val="clear" w:color="auto" w:fill="auto"/>
            <w:vAlign w:val="center"/>
          </w:tcPr>
          <w:p w14:paraId="05599F46" w14:textId="77777777" w:rsidR="00DB76AB" w:rsidRDefault="00DB76AB" w:rsidP="00B9284E">
            <w:pPr>
              <w:pStyle w:val="template"/>
            </w:pPr>
            <w:r>
              <w:rPr>
                <w:szCs w:val="22"/>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FFBFF" w14:textId="77777777" w:rsidR="00DB76AB" w:rsidRDefault="00DB76AB" w:rsidP="00B9284E">
            <w:pPr>
              <w:pStyle w:val="template"/>
              <w:rPr>
                <w:szCs w:val="22"/>
              </w:rPr>
            </w:pPr>
            <w:r>
              <w:rPr>
                <w:b/>
                <w:bCs/>
                <w:szCs w:val="22"/>
              </w:rPr>
              <w:t>Top Section</w:t>
            </w:r>
            <w:r>
              <w:rPr>
                <w:szCs w:val="22"/>
              </w:rPr>
              <w:t xml:space="preserve"> shall include:</w:t>
            </w:r>
          </w:p>
          <w:p w14:paraId="63B35D5B" w14:textId="77777777" w:rsidR="00DB76AB" w:rsidRDefault="00DB76AB" w:rsidP="00B9284E">
            <w:pPr>
              <w:pStyle w:val="template"/>
              <w:rPr>
                <w:szCs w:val="22"/>
              </w:rPr>
            </w:pPr>
          </w:p>
          <w:p w14:paraId="73115F72" w14:textId="77777777" w:rsidR="00DB76AB" w:rsidRDefault="00DB76AB" w:rsidP="00B9284E">
            <w:pPr>
              <w:pStyle w:val="template"/>
              <w:rPr>
                <w:szCs w:val="22"/>
              </w:rPr>
            </w:pPr>
            <w:r>
              <w:rPr>
                <w:szCs w:val="22"/>
              </w:rPr>
              <w:t xml:space="preserve">- </w:t>
            </w:r>
            <w:r>
              <w:rPr>
                <w:b/>
                <w:bCs/>
                <w:szCs w:val="22"/>
              </w:rPr>
              <w:t>Logo</w:t>
            </w:r>
          </w:p>
          <w:p w14:paraId="7C878E1F" w14:textId="77777777" w:rsidR="00DB76AB" w:rsidRDefault="00DB76AB" w:rsidP="00B9284E">
            <w:pPr>
              <w:pStyle w:val="template"/>
              <w:rPr>
                <w:szCs w:val="22"/>
              </w:rPr>
            </w:pPr>
            <w:r>
              <w:rPr>
                <w:szCs w:val="22"/>
              </w:rPr>
              <w:t xml:space="preserve">- </w:t>
            </w:r>
            <w:r>
              <w:rPr>
                <w:b/>
                <w:bCs/>
                <w:szCs w:val="22"/>
              </w:rPr>
              <w:t>Horizontal Menu</w:t>
            </w:r>
            <w:r>
              <w:rPr>
                <w:szCs w:val="22"/>
              </w:rPr>
              <w:t xml:space="preserve"> (Menus to be shown as per categories)</w:t>
            </w:r>
          </w:p>
          <w:p w14:paraId="7764493F" w14:textId="77777777" w:rsidR="00DB76AB" w:rsidRDefault="00DB76AB" w:rsidP="00B9284E">
            <w:pPr>
              <w:pStyle w:val="template"/>
              <w:rPr>
                <w:szCs w:val="22"/>
              </w:rPr>
            </w:pPr>
            <w:r>
              <w:rPr>
                <w:szCs w:val="22"/>
              </w:rPr>
              <w:t xml:space="preserve">- </w:t>
            </w:r>
            <w:r>
              <w:rPr>
                <w:b/>
                <w:bCs/>
                <w:szCs w:val="22"/>
              </w:rPr>
              <w:t xml:space="preserve">More </w:t>
            </w:r>
            <w:r>
              <w:rPr>
                <w:szCs w:val="22"/>
              </w:rPr>
              <w:t>to view all other categories added dynamically</w:t>
            </w:r>
          </w:p>
          <w:p w14:paraId="5D5AFE2E" w14:textId="77777777" w:rsidR="00DB76AB" w:rsidRDefault="00DB76AB" w:rsidP="00B9284E">
            <w:pPr>
              <w:pStyle w:val="template"/>
            </w:pPr>
            <w:r>
              <w:rPr>
                <w:szCs w:val="22"/>
              </w:rPr>
              <w:t xml:space="preserve">- </w:t>
            </w:r>
            <w:r>
              <w:rPr>
                <w:b/>
                <w:bCs/>
                <w:szCs w:val="22"/>
              </w:rPr>
              <w:t xml:space="preserve">Search </w:t>
            </w:r>
            <w:r>
              <w:rPr>
                <w:szCs w:val="22"/>
              </w:rPr>
              <w:t>functionality shall help the viewers to find any news as per the keywords typed with much ease</w:t>
            </w:r>
          </w:p>
          <w:p w14:paraId="06D61424" w14:textId="77777777" w:rsidR="00DB76AB" w:rsidRDefault="00DB76AB" w:rsidP="00B9284E">
            <w:pPr>
              <w:pStyle w:val="template"/>
            </w:pPr>
          </w:p>
        </w:tc>
      </w:tr>
      <w:tr w:rsidR="00DB76AB" w14:paraId="41FA4F0C" w14:textId="77777777" w:rsidTr="00B9284E">
        <w:trPr>
          <w:cantSplit/>
        </w:trPr>
        <w:tc>
          <w:tcPr>
            <w:tcW w:w="629" w:type="dxa"/>
            <w:tcBorders>
              <w:top w:val="single" w:sz="4" w:space="0" w:color="000000"/>
              <w:left w:val="single" w:sz="4" w:space="0" w:color="000000"/>
              <w:bottom w:val="single" w:sz="4" w:space="0" w:color="000000"/>
            </w:tcBorders>
            <w:shd w:val="clear" w:color="auto" w:fill="auto"/>
            <w:vAlign w:val="center"/>
          </w:tcPr>
          <w:p w14:paraId="74A341D6" w14:textId="77777777" w:rsidR="00DB76AB" w:rsidRDefault="00DB76AB" w:rsidP="00B9284E">
            <w:pPr>
              <w:pStyle w:val="template"/>
            </w:pPr>
            <w:r>
              <w:rPr>
                <w:szCs w:val="22"/>
              </w:rPr>
              <w:t>2</w:t>
            </w:r>
          </w:p>
        </w:tc>
        <w:tc>
          <w:tcPr>
            <w:tcW w:w="1489" w:type="dxa"/>
            <w:tcBorders>
              <w:top w:val="single" w:sz="4" w:space="0" w:color="000000"/>
              <w:left w:val="single" w:sz="4" w:space="0" w:color="000000"/>
              <w:bottom w:val="single" w:sz="4" w:space="0" w:color="000000"/>
            </w:tcBorders>
            <w:shd w:val="clear" w:color="auto" w:fill="auto"/>
            <w:vAlign w:val="center"/>
          </w:tcPr>
          <w:p w14:paraId="3621A488" w14:textId="77777777" w:rsidR="00DB76AB" w:rsidRDefault="00DB76AB" w:rsidP="00B9284E">
            <w:pPr>
              <w:pStyle w:val="template"/>
              <w:rPr>
                <w:b/>
                <w:bCs/>
                <w:szCs w:val="22"/>
              </w:rPr>
            </w:pPr>
            <w:r>
              <w:rPr>
                <w:szCs w:val="22"/>
              </w:rPr>
              <w:t>Landing Page</w:t>
            </w:r>
          </w:p>
          <w:p w14:paraId="43B1BD90" w14:textId="77777777" w:rsidR="00DB76AB" w:rsidRDefault="00DB76AB" w:rsidP="00B9284E">
            <w:pPr>
              <w:pStyle w:val="template"/>
            </w:pPr>
            <w:r>
              <w:rPr>
                <w:b/>
                <w:bCs/>
                <w:szCs w:val="22"/>
              </w:rPr>
              <w:t>(Web)</w:t>
            </w:r>
          </w:p>
        </w:tc>
        <w:tc>
          <w:tcPr>
            <w:tcW w:w="2553" w:type="dxa"/>
            <w:tcBorders>
              <w:top w:val="single" w:sz="4" w:space="0" w:color="000000"/>
              <w:left w:val="single" w:sz="4" w:space="0" w:color="000000"/>
              <w:bottom w:val="single" w:sz="4" w:space="0" w:color="000000"/>
            </w:tcBorders>
            <w:shd w:val="clear" w:color="auto" w:fill="auto"/>
            <w:vAlign w:val="center"/>
          </w:tcPr>
          <w:p w14:paraId="74892A24" w14:textId="77777777" w:rsidR="00DB76AB" w:rsidRDefault="00DB76AB" w:rsidP="00B9284E">
            <w:pPr>
              <w:pStyle w:val="template"/>
            </w:pPr>
            <w:r>
              <w:rPr>
                <w:szCs w:val="22"/>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28FFA" w14:textId="77777777" w:rsidR="00DB76AB" w:rsidRDefault="00DB76AB" w:rsidP="00B9284E">
            <w:pPr>
              <w:pStyle w:val="template"/>
            </w:pPr>
            <w:r>
              <w:rPr>
                <w:b/>
                <w:bCs/>
                <w:szCs w:val="22"/>
              </w:rPr>
              <w:t>Top News</w:t>
            </w:r>
            <w:r>
              <w:rPr>
                <w:szCs w:val="22"/>
              </w:rPr>
              <w:t xml:space="preserve"> section shall show the news being flagged as top news</w:t>
            </w:r>
          </w:p>
        </w:tc>
      </w:tr>
      <w:tr w:rsidR="00DB76AB" w14:paraId="75278D94" w14:textId="77777777" w:rsidTr="00B9284E">
        <w:trPr>
          <w:cantSplit/>
        </w:trPr>
        <w:tc>
          <w:tcPr>
            <w:tcW w:w="629" w:type="dxa"/>
            <w:tcBorders>
              <w:left w:val="single" w:sz="4" w:space="0" w:color="000000"/>
              <w:bottom w:val="single" w:sz="4" w:space="0" w:color="000000"/>
            </w:tcBorders>
            <w:shd w:val="clear" w:color="auto" w:fill="auto"/>
            <w:vAlign w:val="center"/>
          </w:tcPr>
          <w:p w14:paraId="3AB76869" w14:textId="77777777" w:rsidR="00DB76AB" w:rsidRDefault="00DB76AB" w:rsidP="00B9284E">
            <w:pPr>
              <w:pStyle w:val="template"/>
            </w:pPr>
            <w:r>
              <w:rPr>
                <w:szCs w:val="22"/>
              </w:rPr>
              <w:t>3</w:t>
            </w:r>
          </w:p>
        </w:tc>
        <w:tc>
          <w:tcPr>
            <w:tcW w:w="1489" w:type="dxa"/>
            <w:tcBorders>
              <w:left w:val="single" w:sz="4" w:space="0" w:color="000000"/>
              <w:bottom w:val="single" w:sz="4" w:space="0" w:color="000000"/>
            </w:tcBorders>
            <w:shd w:val="clear" w:color="auto" w:fill="auto"/>
            <w:vAlign w:val="center"/>
          </w:tcPr>
          <w:p w14:paraId="292D50F3" w14:textId="77777777" w:rsidR="00DB76AB" w:rsidRDefault="00DB76AB" w:rsidP="00B9284E">
            <w:pPr>
              <w:pStyle w:val="template"/>
              <w:rPr>
                <w:b/>
                <w:bCs/>
                <w:szCs w:val="22"/>
              </w:rPr>
            </w:pPr>
            <w:r>
              <w:rPr>
                <w:szCs w:val="22"/>
              </w:rPr>
              <w:t>Landing Page</w:t>
            </w:r>
          </w:p>
          <w:p w14:paraId="4A8734B9" w14:textId="77777777" w:rsidR="00DB76AB" w:rsidRDefault="00DB76AB" w:rsidP="00B9284E">
            <w:pPr>
              <w:pStyle w:val="template"/>
            </w:pPr>
            <w:r>
              <w:rPr>
                <w:b/>
                <w:bCs/>
                <w:szCs w:val="22"/>
              </w:rPr>
              <w:t>(Web)</w:t>
            </w:r>
          </w:p>
        </w:tc>
        <w:tc>
          <w:tcPr>
            <w:tcW w:w="2553" w:type="dxa"/>
            <w:tcBorders>
              <w:left w:val="single" w:sz="4" w:space="0" w:color="000000"/>
              <w:bottom w:val="single" w:sz="4" w:space="0" w:color="000000"/>
            </w:tcBorders>
            <w:shd w:val="clear" w:color="auto" w:fill="auto"/>
            <w:vAlign w:val="center"/>
          </w:tcPr>
          <w:p w14:paraId="1E526E3E" w14:textId="77777777" w:rsidR="00DB76AB" w:rsidRDefault="00DB76AB" w:rsidP="00B9284E">
            <w:pPr>
              <w:pStyle w:val="template"/>
            </w:pPr>
            <w:r>
              <w:rPr>
                <w:szCs w:val="22"/>
              </w:rPr>
              <w:t>All viewers shall be able to view the landing page of the web application.</w:t>
            </w:r>
          </w:p>
        </w:tc>
        <w:tc>
          <w:tcPr>
            <w:tcW w:w="3045" w:type="dxa"/>
            <w:tcBorders>
              <w:left w:val="single" w:sz="4" w:space="0" w:color="000000"/>
              <w:bottom w:val="single" w:sz="4" w:space="0" w:color="000000"/>
              <w:right w:val="single" w:sz="4" w:space="0" w:color="000000"/>
            </w:tcBorders>
            <w:shd w:val="clear" w:color="auto" w:fill="auto"/>
            <w:vAlign w:val="center"/>
          </w:tcPr>
          <w:p w14:paraId="5B5C0B3A" w14:textId="77777777" w:rsidR="00DB76AB" w:rsidRDefault="00DB76AB" w:rsidP="00B9284E">
            <w:pPr>
              <w:pStyle w:val="template"/>
            </w:pPr>
            <w:r>
              <w:rPr>
                <w:b/>
                <w:bCs/>
                <w:szCs w:val="22"/>
              </w:rPr>
              <w:t>Weather widget</w:t>
            </w:r>
            <w:r>
              <w:rPr>
                <w:szCs w:val="22"/>
              </w:rPr>
              <w:t xml:space="preserve"> shall show the current weather of the location detected where the application is being browsed.</w:t>
            </w:r>
          </w:p>
        </w:tc>
      </w:tr>
      <w:tr w:rsidR="00DB76AB" w14:paraId="15A3C0A9" w14:textId="77777777" w:rsidTr="00B9284E">
        <w:trPr>
          <w:cantSplit/>
        </w:trPr>
        <w:tc>
          <w:tcPr>
            <w:tcW w:w="629" w:type="dxa"/>
            <w:tcBorders>
              <w:left w:val="single" w:sz="4" w:space="0" w:color="000000"/>
              <w:bottom w:val="single" w:sz="4" w:space="0" w:color="000000"/>
            </w:tcBorders>
            <w:shd w:val="clear" w:color="auto" w:fill="auto"/>
            <w:vAlign w:val="center"/>
          </w:tcPr>
          <w:p w14:paraId="096F5AFC" w14:textId="77777777" w:rsidR="00DB76AB" w:rsidRDefault="00DB76AB" w:rsidP="00B9284E">
            <w:pPr>
              <w:pStyle w:val="template"/>
            </w:pPr>
            <w:r>
              <w:rPr>
                <w:szCs w:val="22"/>
              </w:rPr>
              <w:t>4</w:t>
            </w:r>
          </w:p>
        </w:tc>
        <w:tc>
          <w:tcPr>
            <w:tcW w:w="1489" w:type="dxa"/>
            <w:tcBorders>
              <w:left w:val="single" w:sz="4" w:space="0" w:color="000000"/>
              <w:bottom w:val="single" w:sz="4" w:space="0" w:color="000000"/>
            </w:tcBorders>
            <w:shd w:val="clear" w:color="auto" w:fill="auto"/>
            <w:vAlign w:val="center"/>
          </w:tcPr>
          <w:p w14:paraId="10021E89" w14:textId="77777777" w:rsidR="00DB76AB" w:rsidRDefault="00DB76AB" w:rsidP="00B9284E">
            <w:pPr>
              <w:pStyle w:val="template"/>
              <w:rPr>
                <w:b/>
                <w:bCs/>
                <w:szCs w:val="22"/>
              </w:rPr>
            </w:pPr>
            <w:r>
              <w:rPr>
                <w:szCs w:val="22"/>
              </w:rPr>
              <w:t>Landing Page</w:t>
            </w:r>
          </w:p>
          <w:p w14:paraId="3C5A2EF5" w14:textId="77777777" w:rsidR="00DB76AB" w:rsidRDefault="00DB76AB" w:rsidP="00B9284E">
            <w:pPr>
              <w:pStyle w:val="template"/>
            </w:pPr>
            <w:r>
              <w:rPr>
                <w:b/>
                <w:bCs/>
                <w:szCs w:val="22"/>
              </w:rPr>
              <w:t>(Web)</w:t>
            </w:r>
          </w:p>
        </w:tc>
        <w:tc>
          <w:tcPr>
            <w:tcW w:w="2553" w:type="dxa"/>
            <w:tcBorders>
              <w:left w:val="single" w:sz="4" w:space="0" w:color="000000"/>
              <w:bottom w:val="single" w:sz="4" w:space="0" w:color="000000"/>
            </w:tcBorders>
            <w:shd w:val="clear" w:color="auto" w:fill="auto"/>
            <w:vAlign w:val="center"/>
          </w:tcPr>
          <w:p w14:paraId="207ADC55" w14:textId="77777777" w:rsidR="00DB76AB" w:rsidRDefault="00DB76AB" w:rsidP="00B9284E">
            <w:pPr>
              <w:pStyle w:val="template"/>
            </w:pPr>
            <w:r>
              <w:rPr>
                <w:szCs w:val="22"/>
              </w:rPr>
              <w:t>All viewers shall be able to view the landing page of the web application.</w:t>
            </w:r>
          </w:p>
        </w:tc>
        <w:tc>
          <w:tcPr>
            <w:tcW w:w="3045" w:type="dxa"/>
            <w:tcBorders>
              <w:left w:val="single" w:sz="4" w:space="0" w:color="000000"/>
              <w:bottom w:val="single" w:sz="4" w:space="0" w:color="000000"/>
              <w:right w:val="single" w:sz="4" w:space="0" w:color="000000"/>
            </w:tcBorders>
            <w:shd w:val="clear" w:color="auto" w:fill="auto"/>
            <w:vAlign w:val="center"/>
          </w:tcPr>
          <w:p w14:paraId="24636EF0" w14:textId="77777777" w:rsidR="00DB76AB" w:rsidRDefault="00DB76AB" w:rsidP="00B9284E">
            <w:pPr>
              <w:pStyle w:val="template"/>
            </w:pPr>
            <w:r>
              <w:rPr>
                <w:b/>
                <w:bCs/>
                <w:szCs w:val="22"/>
              </w:rPr>
              <w:t>Sports widget</w:t>
            </w:r>
            <w:r>
              <w:rPr>
                <w:szCs w:val="22"/>
              </w:rPr>
              <w:t xml:space="preserve"> shall show live score of ongoing matches (cricket, football, etc.).</w:t>
            </w:r>
          </w:p>
        </w:tc>
      </w:tr>
      <w:tr w:rsidR="00DB76AB" w14:paraId="26B995FF" w14:textId="77777777" w:rsidTr="00B9284E">
        <w:trPr>
          <w:cantSplit/>
        </w:trPr>
        <w:tc>
          <w:tcPr>
            <w:tcW w:w="629" w:type="dxa"/>
            <w:tcBorders>
              <w:top w:val="single" w:sz="4" w:space="0" w:color="000000"/>
              <w:left w:val="single" w:sz="4" w:space="0" w:color="000000"/>
              <w:bottom w:val="single" w:sz="4" w:space="0" w:color="000000"/>
            </w:tcBorders>
            <w:shd w:val="clear" w:color="auto" w:fill="auto"/>
            <w:vAlign w:val="center"/>
          </w:tcPr>
          <w:p w14:paraId="4622D435" w14:textId="77777777" w:rsidR="00DB76AB" w:rsidRDefault="00DB76AB" w:rsidP="00B9284E">
            <w:pPr>
              <w:pStyle w:val="template"/>
            </w:pPr>
            <w:r>
              <w:rPr>
                <w:szCs w:val="22"/>
              </w:rPr>
              <w:lastRenderedPageBreak/>
              <w:t>5</w:t>
            </w:r>
          </w:p>
        </w:tc>
        <w:tc>
          <w:tcPr>
            <w:tcW w:w="1489" w:type="dxa"/>
            <w:tcBorders>
              <w:top w:val="single" w:sz="4" w:space="0" w:color="000000"/>
              <w:left w:val="single" w:sz="4" w:space="0" w:color="000000"/>
              <w:bottom w:val="single" w:sz="4" w:space="0" w:color="000000"/>
            </w:tcBorders>
            <w:shd w:val="clear" w:color="auto" w:fill="auto"/>
            <w:vAlign w:val="center"/>
          </w:tcPr>
          <w:p w14:paraId="4133D3AA" w14:textId="77777777" w:rsidR="00DB76AB" w:rsidRDefault="00DB76AB" w:rsidP="00B9284E">
            <w:pPr>
              <w:pStyle w:val="template"/>
              <w:rPr>
                <w:b/>
                <w:bCs/>
                <w:szCs w:val="22"/>
              </w:rPr>
            </w:pPr>
            <w:r>
              <w:rPr>
                <w:szCs w:val="22"/>
              </w:rPr>
              <w:t>Landing Page</w:t>
            </w:r>
          </w:p>
          <w:p w14:paraId="7C4BF580" w14:textId="77777777" w:rsidR="00DB76AB" w:rsidRDefault="00DB76AB" w:rsidP="00B9284E">
            <w:pPr>
              <w:pStyle w:val="template"/>
            </w:pPr>
            <w:r>
              <w:rPr>
                <w:b/>
                <w:bCs/>
                <w:szCs w:val="22"/>
              </w:rPr>
              <w:t>(Web)</w:t>
            </w:r>
          </w:p>
        </w:tc>
        <w:tc>
          <w:tcPr>
            <w:tcW w:w="2553" w:type="dxa"/>
            <w:tcBorders>
              <w:top w:val="single" w:sz="4" w:space="0" w:color="000000"/>
              <w:left w:val="single" w:sz="4" w:space="0" w:color="000000"/>
              <w:bottom w:val="single" w:sz="4" w:space="0" w:color="000000"/>
            </w:tcBorders>
            <w:shd w:val="clear" w:color="auto" w:fill="auto"/>
            <w:vAlign w:val="center"/>
          </w:tcPr>
          <w:p w14:paraId="2FF22397" w14:textId="77777777" w:rsidR="00DB76AB" w:rsidRDefault="00DB76AB" w:rsidP="00B9284E">
            <w:pPr>
              <w:pStyle w:val="template"/>
            </w:pPr>
            <w:r>
              <w:rPr>
                <w:szCs w:val="22"/>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C1A8A" w14:textId="77777777" w:rsidR="00DB76AB" w:rsidRDefault="00DB76AB" w:rsidP="00B9284E">
            <w:pPr>
              <w:pStyle w:val="template"/>
              <w:rPr>
                <w:szCs w:val="22"/>
              </w:rPr>
            </w:pPr>
            <w:r>
              <w:rPr>
                <w:b/>
                <w:bCs/>
                <w:szCs w:val="22"/>
              </w:rPr>
              <w:t>Second Section</w:t>
            </w:r>
            <w:r>
              <w:rPr>
                <w:szCs w:val="22"/>
              </w:rPr>
              <w:t xml:space="preserve"> shall include:</w:t>
            </w:r>
          </w:p>
          <w:p w14:paraId="3DA3134C" w14:textId="77777777" w:rsidR="00DB76AB" w:rsidRDefault="00DB76AB" w:rsidP="00B9284E">
            <w:pPr>
              <w:pStyle w:val="template"/>
              <w:rPr>
                <w:szCs w:val="22"/>
              </w:rPr>
            </w:pPr>
          </w:p>
          <w:p w14:paraId="34282B7E" w14:textId="77777777" w:rsidR="00DB76AB" w:rsidRDefault="00DB76AB" w:rsidP="00B9284E">
            <w:pPr>
              <w:pStyle w:val="template"/>
              <w:rPr>
                <w:szCs w:val="22"/>
              </w:rPr>
            </w:pPr>
            <w:r>
              <w:rPr>
                <w:szCs w:val="22"/>
              </w:rPr>
              <w:t xml:space="preserve">- </w:t>
            </w:r>
            <w:r>
              <w:rPr>
                <w:b/>
                <w:bCs/>
                <w:szCs w:val="22"/>
              </w:rPr>
              <w:t>Upcoming Video Conferences</w:t>
            </w:r>
          </w:p>
          <w:p w14:paraId="0419554C" w14:textId="77777777" w:rsidR="00DB76AB" w:rsidRDefault="00DB76AB" w:rsidP="00B9284E">
            <w:pPr>
              <w:pStyle w:val="template"/>
              <w:rPr>
                <w:szCs w:val="22"/>
              </w:rPr>
            </w:pPr>
            <w:r>
              <w:rPr>
                <w:szCs w:val="22"/>
              </w:rPr>
              <w:t xml:space="preserve">- </w:t>
            </w:r>
            <w:r>
              <w:rPr>
                <w:b/>
                <w:bCs/>
                <w:szCs w:val="22"/>
              </w:rPr>
              <w:t>Latest News</w:t>
            </w:r>
          </w:p>
          <w:p w14:paraId="5AE9F3E3" w14:textId="77777777" w:rsidR="00DB76AB" w:rsidRDefault="00DB76AB" w:rsidP="00B9284E">
            <w:pPr>
              <w:pStyle w:val="template"/>
              <w:rPr>
                <w:szCs w:val="22"/>
              </w:rPr>
            </w:pPr>
          </w:p>
          <w:p w14:paraId="5C3E3CE8" w14:textId="77777777" w:rsidR="00DB76AB" w:rsidRDefault="00DB76AB" w:rsidP="00DB76AB">
            <w:pPr>
              <w:pStyle w:val="template"/>
              <w:numPr>
                <w:ilvl w:val="0"/>
                <w:numId w:val="21"/>
              </w:numPr>
              <w:rPr>
                <w:szCs w:val="22"/>
              </w:rPr>
            </w:pPr>
            <w:r>
              <w:rPr>
                <w:b/>
                <w:bCs/>
                <w:szCs w:val="22"/>
              </w:rPr>
              <w:t>Upcoming Video Conferences</w:t>
            </w:r>
            <w:r>
              <w:rPr>
                <w:szCs w:val="22"/>
              </w:rPr>
              <w:t xml:space="preserve"> shall list all the upcoming video conferences which a viewer can easily view by clicking on </w:t>
            </w:r>
            <w:r>
              <w:rPr>
                <w:b/>
                <w:bCs/>
                <w:szCs w:val="22"/>
              </w:rPr>
              <w:t>View</w:t>
            </w:r>
            <w:r>
              <w:rPr>
                <w:szCs w:val="22"/>
              </w:rPr>
              <w:t xml:space="preserve"> button</w:t>
            </w:r>
          </w:p>
          <w:p w14:paraId="5AB36A45" w14:textId="77777777" w:rsidR="00DB76AB" w:rsidRDefault="00DB76AB" w:rsidP="00DB76AB">
            <w:pPr>
              <w:pStyle w:val="template"/>
              <w:numPr>
                <w:ilvl w:val="0"/>
                <w:numId w:val="21"/>
              </w:numPr>
              <w:rPr>
                <w:szCs w:val="22"/>
              </w:rPr>
            </w:pPr>
            <w:r>
              <w:rPr>
                <w:szCs w:val="22"/>
              </w:rPr>
              <w:t xml:space="preserve">The latest 5 news being added shall show up under </w:t>
            </w:r>
            <w:r>
              <w:rPr>
                <w:b/>
                <w:bCs/>
                <w:szCs w:val="22"/>
              </w:rPr>
              <w:t>Latest News</w:t>
            </w:r>
            <w:r>
              <w:rPr>
                <w:szCs w:val="22"/>
              </w:rPr>
              <w:t xml:space="preserve"> section. By clicking on more viewers shall be re-directed to Latest News page which shall be arranged in descending order as per date &amp; time. Clicking on any latest news shall re-direct the user to its news details page.</w:t>
            </w:r>
          </w:p>
          <w:p w14:paraId="3000B8AD" w14:textId="77777777" w:rsidR="00DB76AB" w:rsidRDefault="00DB76AB" w:rsidP="00DB76AB">
            <w:pPr>
              <w:pStyle w:val="template"/>
              <w:numPr>
                <w:ilvl w:val="0"/>
                <w:numId w:val="21"/>
              </w:numPr>
            </w:pPr>
            <w:r>
              <w:rPr>
                <w:szCs w:val="22"/>
              </w:rPr>
              <w:t xml:space="preserve">The top 5-10 breaking news shall be shown along with an image. Clicking on forward/next button, viewer shall be able to switch between the breaking news. The initial contents of a respective breaking news shall be shown just below the breaking news's headline and clicking on </w:t>
            </w:r>
            <w:proofErr w:type="gramStart"/>
            <w:r>
              <w:rPr>
                <w:b/>
                <w:bCs/>
                <w:szCs w:val="22"/>
              </w:rPr>
              <w:t>more..</w:t>
            </w:r>
            <w:proofErr w:type="gramEnd"/>
            <w:r>
              <w:rPr>
                <w:szCs w:val="22"/>
              </w:rPr>
              <w:t xml:space="preserve"> beside the initial contents shall re-direct the user to the news detailed screen. Clicking on any breaking news shall re-direct the user to its news details page.</w:t>
            </w:r>
          </w:p>
        </w:tc>
      </w:tr>
      <w:tr w:rsidR="00DB76AB" w14:paraId="4FA62641" w14:textId="77777777" w:rsidTr="00B9284E">
        <w:trPr>
          <w:cantSplit/>
        </w:trPr>
        <w:tc>
          <w:tcPr>
            <w:tcW w:w="629" w:type="dxa"/>
            <w:tcBorders>
              <w:top w:val="single" w:sz="4" w:space="0" w:color="000000"/>
              <w:left w:val="single" w:sz="4" w:space="0" w:color="000000"/>
              <w:bottom w:val="single" w:sz="4" w:space="0" w:color="000000"/>
            </w:tcBorders>
            <w:shd w:val="clear" w:color="auto" w:fill="auto"/>
            <w:vAlign w:val="center"/>
          </w:tcPr>
          <w:p w14:paraId="38BC269D" w14:textId="77777777" w:rsidR="00DB76AB" w:rsidRDefault="00DB76AB" w:rsidP="00B9284E">
            <w:pPr>
              <w:pStyle w:val="template"/>
            </w:pPr>
            <w:r>
              <w:rPr>
                <w:szCs w:val="22"/>
              </w:rPr>
              <w:lastRenderedPageBreak/>
              <w:t>6</w:t>
            </w:r>
          </w:p>
        </w:tc>
        <w:tc>
          <w:tcPr>
            <w:tcW w:w="1489" w:type="dxa"/>
            <w:tcBorders>
              <w:top w:val="single" w:sz="4" w:space="0" w:color="000000"/>
              <w:left w:val="single" w:sz="4" w:space="0" w:color="000000"/>
              <w:bottom w:val="single" w:sz="4" w:space="0" w:color="000000"/>
            </w:tcBorders>
            <w:shd w:val="clear" w:color="auto" w:fill="auto"/>
            <w:vAlign w:val="center"/>
          </w:tcPr>
          <w:p w14:paraId="252219BF" w14:textId="77777777" w:rsidR="00DB76AB" w:rsidRDefault="00DB76AB" w:rsidP="00B9284E">
            <w:pPr>
              <w:pStyle w:val="template"/>
              <w:rPr>
                <w:b/>
                <w:bCs/>
                <w:szCs w:val="22"/>
              </w:rPr>
            </w:pPr>
            <w:r>
              <w:rPr>
                <w:szCs w:val="22"/>
              </w:rPr>
              <w:t>Landing Page</w:t>
            </w:r>
          </w:p>
          <w:p w14:paraId="28427D85" w14:textId="77777777" w:rsidR="00DB76AB" w:rsidRDefault="00DB76AB" w:rsidP="00B9284E">
            <w:pPr>
              <w:pStyle w:val="template"/>
            </w:pPr>
            <w:r>
              <w:rPr>
                <w:b/>
                <w:bCs/>
                <w:szCs w:val="22"/>
              </w:rPr>
              <w:t>(Web)</w:t>
            </w:r>
          </w:p>
        </w:tc>
        <w:tc>
          <w:tcPr>
            <w:tcW w:w="2553" w:type="dxa"/>
            <w:tcBorders>
              <w:top w:val="single" w:sz="4" w:space="0" w:color="000000"/>
              <w:left w:val="single" w:sz="4" w:space="0" w:color="000000"/>
              <w:bottom w:val="single" w:sz="4" w:space="0" w:color="000000"/>
            </w:tcBorders>
            <w:shd w:val="clear" w:color="auto" w:fill="auto"/>
            <w:vAlign w:val="center"/>
          </w:tcPr>
          <w:p w14:paraId="4506CCCC" w14:textId="77777777" w:rsidR="00DB76AB" w:rsidRDefault="00DB76AB" w:rsidP="00B9284E">
            <w:pPr>
              <w:pStyle w:val="template"/>
            </w:pPr>
            <w:r>
              <w:rPr>
                <w:szCs w:val="22"/>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EB7584" w14:textId="77777777" w:rsidR="00DB76AB" w:rsidRDefault="00DB76AB" w:rsidP="00B9284E">
            <w:pPr>
              <w:pStyle w:val="template"/>
              <w:rPr>
                <w:szCs w:val="22"/>
              </w:rPr>
            </w:pPr>
            <w:r>
              <w:rPr>
                <w:b/>
                <w:bCs/>
                <w:szCs w:val="22"/>
              </w:rPr>
              <w:t>Third Section</w:t>
            </w:r>
            <w:r>
              <w:rPr>
                <w:szCs w:val="22"/>
              </w:rPr>
              <w:t xml:space="preserve"> shall include:</w:t>
            </w:r>
          </w:p>
          <w:p w14:paraId="540826C3" w14:textId="77777777" w:rsidR="00DB76AB" w:rsidRDefault="00DB76AB" w:rsidP="00B9284E">
            <w:pPr>
              <w:pStyle w:val="template"/>
              <w:rPr>
                <w:szCs w:val="22"/>
              </w:rPr>
            </w:pPr>
          </w:p>
          <w:p w14:paraId="57C3F090" w14:textId="77777777" w:rsidR="00DB76AB" w:rsidRDefault="00DB76AB" w:rsidP="00B9284E">
            <w:pPr>
              <w:pStyle w:val="template"/>
              <w:rPr>
                <w:szCs w:val="22"/>
              </w:rPr>
            </w:pPr>
            <w:r>
              <w:rPr>
                <w:szCs w:val="22"/>
              </w:rPr>
              <w:t xml:space="preserve">- </w:t>
            </w:r>
            <w:r>
              <w:rPr>
                <w:b/>
                <w:bCs/>
                <w:szCs w:val="22"/>
              </w:rPr>
              <w:t>Featured Stories</w:t>
            </w:r>
          </w:p>
          <w:p w14:paraId="12F0A978" w14:textId="77777777" w:rsidR="00DB76AB" w:rsidRDefault="00DB76AB" w:rsidP="00B9284E">
            <w:pPr>
              <w:pStyle w:val="template"/>
              <w:rPr>
                <w:szCs w:val="22"/>
              </w:rPr>
            </w:pPr>
          </w:p>
          <w:p w14:paraId="35A21C50" w14:textId="77777777" w:rsidR="00DB76AB" w:rsidRDefault="00DB76AB" w:rsidP="00DB76AB">
            <w:pPr>
              <w:pStyle w:val="template"/>
              <w:numPr>
                <w:ilvl w:val="0"/>
                <w:numId w:val="22"/>
              </w:numPr>
              <w:rPr>
                <w:szCs w:val="22"/>
              </w:rPr>
            </w:pPr>
            <w:r>
              <w:rPr>
                <w:szCs w:val="22"/>
              </w:rPr>
              <w:t xml:space="preserve">The top 3 featured stories shall be shown along with an image. </w:t>
            </w:r>
          </w:p>
          <w:p w14:paraId="2724F9FD" w14:textId="77777777" w:rsidR="00DB76AB" w:rsidRDefault="00DB76AB" w:rsidP="00DB76AB">
            <w:pPr>
              <w:pStyle w:val="template"/>
              <w:numPr>
                <w:ilvl w:val="0"/>
                <w:numId w:val="22"/>
              </w:numPr>
              <w:rPr>
                <w:szCs w:val="22"/>
              </w:rPr>
            </w:pPr>
            <w:r>
              <w:rPr>
                <w:szCs w:val="22"/>
              </w:rPr>
              <w:t>Top 4-10 featured stories shall be displayed with news title only.</w:t>
            </w:r>
          </w:p>
          <w:p w14:paraId="509718FB" w14:textId="77777777" w:rsidR="00DB76AB" w:rsidRDefault="00DB76AB" w:rsidP="00DB76AB">
            <w:pPr>
              <w:pStyle w:val="template"/>
              <w:numPr>
                <w:ilvl w:val="0"/>
                <w:numId w:val="22"/>
              </w:numPr>
            </w:pPr>
            <w:r>
              <w:rPr>
                <w:szCs w:val="22"/>
              </w:rPr>
              <w:t>Clicking on any featured story shall re-direct the viewer to its respective news detail page.</w:t>
            </w:r>
          </w:p>
        </w:tc>
      </w:tr>
      <w:tr w:rsidR="00DB76AB" w14:paraId="07E21BFC" w14:textId="77777777" w:rsidTr="00B9284E">
        <w:trPr>
          <w:cantSplit/>
        </w:trPr>
        <w:tc>
          <w:tcPr>
            <w:tcW w:w="629" w:type="dxa"/>
            <w:tcBorders>
              <w:top w:val="single" w:sz="4" w:space="0" w:color="000000"/>
              <w:left w:val="single" w:sz="4" w:space="0" w:color="000000"/>
              <w:bottom w:val="single" w:sz="4" w:space="0" w:color="000000"/>
            </w:tcBorders>
            <w:shd w:val="clear" w:color="auto" w:fill="auto"/>
            <w:vAlign w:val="center"/>
          </w:tcPr>
          <w:p w14:paraId="341679FC" w14:textId="77777777" w:rsidR="00DB76AB" w:rsidRDefault="00DB76AB" w:rsidP="00B9284E">
            <w:pPr>
              <w:pStyle w:val="template"/>
            </w:pPr>
            <w:r>
              <w:rPr>
                <w:szCs w:val="22"/>
              </w:rPr>
              <w:t>7</w:t>
            </w:r>
          </w:p>
        </w:tc>
        <w:tc>
          <w:tcPr>
            <w:tcW w:w="1489" w:type="dxa"/>
            <w:tcBorders>
              <w:top w:val="single" w:sz="4" w:space="0" w:color="000000"/>
              <w:left w:val="single" w:sz="4" w:space="0" w:color="000000"/>
              <w:bottom w:val="single" w:sz="4" w:space="0" w:color="000000"/>
            </w:tcBorders>
            <w:shd w:val="clear" w:color="auto" w:fill="auto"/>
            <w:vAlign w:val="center"/>
          </w:tcPr>
          <w:p w14:paraId="5D528160" w14:textId="77777777" w:rsidR="00DB76AB" w:rsidRDefault="00DB76AB" w:rsidP="00B9284E">
            <w:pPr>
              <w:pStyle w:val="template"/>
              <w:rPr>
                <w:b/>
                <w:bCs/>
                <w:szCs w:val="22"/>
              </w:rPr>
            </w:pPr>
            <w:r>
              <w:rPr>
                <w:szCs w:val="22"/>
              </w:rPr>
              <w:t>Landing Page</w:t>
            </w:r>
          </w:p>
          <w:p w14:paraId="413A2EFE" w14:textId="77777777" w:rsidR="00DB76AB" w:rsidRDefault="00DB76AB" w:rsidP="00B9284E">
            <w:pPr>
              <w:pStyle w:val="template"/>
            </w:pPr>
            <w:r>
              <w:rPr>
                <w:b/>
                <w:bCs/>
                <w:szCs w:val="22"/>
              </w:rPr>
              <w:t>(Web)</w:t>
            </w:r>
          </w:p>
        </w:tc>
        <w:tc>
          <w:tcPr>
            <w:tcW w:w="2553" w:type="dxa"/>
            <w:tcBorders>
              <w:top w:val="single" w:sz="4" w:space="0" w:color="000000"/>
              <w:left w:val="single" w:sz="4" w:space="0" w:color="000000"/>
              <w:bottom w:val="single" w:sz="4" w:space="0" w:color="000000"/>
            </w:tcBorders>
            <w:shd w:val="clear" w:color="auto" w:fill="auto"/>
            <w:vAlign w:val="center"/>
          </w:tcPr>
          <w:p w14:paraId="0A155182" w14:textId="77777777" w:rsidR="00DB76AB" w:rsidRDefault="00DB76AB" w:rsidP="00B9284E">
            <w:pPr>
              <w:pStyle w:val="template"/>
            </w:pPr>
            <w:r>
              <w:rPr>
                <w:szCs w:val="22"/>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4ADD5" w14:textId="77777777" w:rsidR="00DB76AB" w:rsidRDefault="00DB76AB" w:rsidP="00B9284E">
            <w:pPr>
              <w:pStyle w:val="template"/>
              <w:rPr>
                <w:szCs w:val="22"/>
              </w:rPr>
            </w:pPr>
            <w:r>
              <w:rPr>
                <w:b/>
                <w:bCs/>
                <w:szCs w:val="22"/>
              </w:rPr>
              <w:t>Fourth Section</w:t>
            </w:r>
            <w:r>
              <w:rPr>
                <w:szCs w:val="22"/>
              </w:rPr>
              <w:t xml:space="preserve"> shall include:</w:t>
            </w:r>
          </w:p>
          <w:p w14:paraId="55EDBAC4" w14:textId="77777777" w:rsidR="00DB76AB" w:rsidRDefault="00DB76AB" w:rsidP="00B9284E">
            <w:pPr>
              <w:pStyle w:val="template"/>
              <w:rPr>
                <w:szCs w:val="22"/>
              </w:rPr>
            </w:pPr>
          </w:p>
          <w:p w14:paraId="1C22CABF" w14:textId="77777777" w:rsidR="00DB76AB" w:rsidRDefault="00DB76AB" w:rsidP="00B9284E">
            <w:pPr>
              <w:pStyle w:val="template"/>
              <w:rPr>
                <w:szCs w:val="22"/>
              </w:rPr>
            </w:pPr>
            <w:r>
              <w:rPr>
                <w:szCs w:val="22"/>
              </w:rPr>
              <w:t xml:space="preserve">- </w:t>
            </w:r>
            <w:r>
              <w:rPr>
                <w:b/>
                <w:bCs/>
                <w:szCs w:val="22"/>
              </w:rPr>
              <w:t>Other</w:t>
            </w:r>
            <w:r>
              <w:rPr>
                <w:szCs w:val="22"/>
              </w:rPr>
              <w:t xml:space="preserve"> </w:t>
            </w:r>
            <w:r>
              <w:rPr>
                <w:b/>
                <w:bCs/>
                <w:szCs w:val="22"/>
              </w:rPr>
              <w:t>Top Stories</w:t>
            </w:r>
          </w:p>
          <w:p w14:paraId="7DC8B72F" w14:textId="77777777" w:rsidR="00DB76AB" w:rsidRDefault="00DB76AB" w:rsidP="00B9284E">
            <w:pPr>
              <w:pStyle w:val="template"/>
              <w:rPr>
                <w:szCs w:val="22"/>
              </w:rPr>
            </w:pPr>
          </w:p>
          <w:p w14:paraId="18286FF3" w14:textId="77777777" w:rsidR="00DB76AB" w:rsidRDefault="00DB76AB" w:rsidP="00DB76AB">
            <w:pPr>
              <w:pStyle w:val="template"/>
              <w:numPr>
                <w:ilvl w:val="0"/>
                <w:numId w:val="22"/>
              </w:numPr>
              <w:rPr>
                <w:szCs w:val="22"/>
              </w:rPr>
            </w:pPr>
            <w:r>
              <w:rPr>
                <w:szCs w:val="22"/>
              </w:rPr>
              <w:t xml:space="preserve">The top 3 top stories shall be shown along with an image. </w:t>
            </w:r>
          </w:p>
          <w:p w14:paraId="625B8A14" w14:textId="77777777" w:rsidR="00DB76AB" w:rsidRDefault="00DB76AB" w:rsidP="00DB76AB">
            <w:pPr>
              <w:pStyle w:val="template"/>
              <w:numPr>
                <w:ilvl w:val="0"/>
                <w:numId w:val="22"/>
              </w:numPr>
              <w:rPr>
                <w:szCs w:val="22"/>
              </w:rPr>
            </w:pPr>
            <w:r>
              <w:rPr>
                <w:szCs w:val="22"/>
              </w:rPr>
              <w:t>Top 4-10 top stories shall be displayed with news title only.</w:t>
            </w:r>
          </w:p>
          <w:p w14:paraId="6CCD0212" w14:textId="77777777" w:rsidR="00DB76AB" w:rsidRDefault="00DB76AB" w:rsidP="00DB76AB">
            <w:pPr>
              <w:pStyle w:val="template"/>
              <w:numPr>
                <w:ilvl w:val="0"/>
                <w:numId w:val="22"/>
              </w:numPr>
            </w:pPr>
            <w:r>
              <w:rPr>
                <w:szCs w:val="22"/>
              </w:rPr>
              <w:t>Clicking on any top story shall re-direct the viewer to its respective news detail page.</w:t>
            </w:r>
          </w:p>
          <w:p w14:paraId="0FD56075" w14:textId="77777777" w:rsidR="00DB76AB" w:rsidRDefault="00DB76AB" w:rsidP="00B9284E">
            <w:pPr>
              <w:pStyle w:val="template"/>
            </w:pPr>
          </w:p>
        </w:tc>
      </w:tr>
      <w:tr w:rsidR="00DB76AB" w14:paraId="47E4B64C" w14:textId="77777777" w:rsidTr="00B9284E">
        <w:trPr>
          <w:cantSplit/>
        </w:trPr>
        <w:tc>
          <w:tcPr>
            <w:tcW w:w="629" w:type="dxa"/>
            <w:tcBorders>
              <w:top w:val="single" w:sz="4" w:space="0" w:color="000000"/>
              <w:left w:val="single" w:sz="4" w:space="0" w:color="000000"/>
              <w:bottom w:val="single" w:sz="4" w:space="0" w:color="000000"/>
            </w:tcBorders>
            <w:shd w:val="clear" w:color="auto" w:fill="auto"/>
            <w:vAlign w:val="center"/>
          </w:tcPr>
          <w:p w14:paraId="08583DDC" w14:textId="77777777" w:rsidR="00DB76AB" w:rsidRDefault="00DB76AB" w:rsidP="00B9284E">
            <w:pPr>
              <w:pStyle w:val="template"/>
            </w:pPr>
            <w:r>
              <w:rPr>
                <w:szCs w:val="22"/>
              </w:rPr>
              <w:t>8</w:t>
            </w:r>
          </w:p>
        </w:tc>
        <w:tc>
          <w:tcPr>
            <w:tcW w:w="1489" w:type="dxa"/>
            <w:tcBorders>
              <w:top w:val="single" w:sz="4" w:space="0" w:color="000000"/>
              <w:left w:val="single" w:sz="4" w:space="0" w:color="000000"/>
              <w:bottom w:val="single" w:sz="4" w:space="0" w:color="000000"/>
            </w:tcBorders>
            <w:shd w:val="clear" w:color="auto" w:fill="auto"/>
            <w:vAlign w:val="center"/>
          </w:tcPr>
          <w:p w14:paraId="3C49D3F3" w14:textId="77777777" w:rsidR="00DB76AB" w:rsidRDefault="00DB76AB" w:rsidP="00B9284E">
            <w:pPr>
              <w:pStyle w:val="template"/>
              <w:rPr>
                <w:b/>
                <w:bCs/>
                <w:szCs w:val="22"/>
              </w:rPr>
            </w:pPr>
            <w:r>
              <w:rPr>
                <w:szCs w:val="22"/>
              </w:rPr>
              <w:t>Landing Page</w:t>
            </w:r>
          </w:p>
          <w:p w14:paraId="7754DF80" w14:textId="77777777" w:rsidR="00DB76AB" w:rsidRDefault="00DB76AB" w:rsidP="00B9284E">
            <w:pPr>
              <w:pStyle w:val="template"/>
            </w:pPr>
            <w:r>
              <w:rPr>
                <w:b/>
                <w:bCs/>
                <w:szCs w:val="22"/>
              </w:rPr>
              <w:t>(Web)</w:t>
            </w:r>
          </w:p>
        </w:tc>
        <w:tc>
          <w:tcPr>
            <w:tcW w:w="2553" w:type="dxa"/>
            <w:tcBorders>
              <w:top w:val="single" w:sz="4" w:space="0" w:color="000000"/>
              <w:left w:val="single" w:sz="4" w:space="0" w:color="000000"/>
              <w:bottom w:val="single" w:sz="4" w:space="0" w:color="000000"/>
            </w:tcBorders>
            <w:shd w:val="clear" w:color="auto" w:fill="auto"/>
            <w:vAlign w:val="center"/>
          </w:tcPr>
          <w:p w14:paraId="75D63073" w14:textId="77777777" w:rsidR="00DB76AB" w:rsidRDefault="00DB76AB" w:rsidP="00B9284E">
            <w:pPr>
              <w:pStyle w:val="template"/>
            </w:pPr>
            <w:r>
              <w:rPr>
                <w:szCs w:val="22"/>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0D93A1" w14:textId="77777777" w:rsidR="00DB76AB" w:rsidRDefault="00DB76AB" w:rsidP="00B9284E">
            <w:pPr>
              <w:pStyle w:val="template"/>
              <w:rPr>
                <w:szCs w:val="22"/>
              </w:rPr>
            </w:pPr>
            <w:r>
              <w:rPr>
                <w:b/>
                <w:bCs/>
                <w:szCs w:val="22"/>
              </w:rPr>
              <w:t>Fifth Section</w:t>
            </w:r>
            <w:r>
              <w:rPr>
                <w:szCs w:val="22"/>
              </w:rPr>
              <w:t xml:space="preserve"> shall include:</w:t>
            </w:r>
          </w:p>
          <w:p w14:paraId="64E55809" w14:textId="77777777" w:rsidR="00DB76AB" w:rsidRDefault="00DB76AB" w:rsidP="00B9284E">
            <w:pPr>
              <w:pStyle w:val="template"/>
              <w:rPr>
                <w:szCs w:val="22"/>
              </w:rPr>
            </w:pPr>
          </w:p>
          <w:p w14:paraId="4D6F3539" w14:textId="77777777" w:rsidR="00DB76AB" w:rsidRDefault="00DB76AB" w:rsidP="00B9284E">
            <w:pPr>
              <w:pStyle w:val="template"/>
              <w:rPr>
                <w:szCs w:val="22"/>
              </w:rPr>
            </w:pPr>
            <w:r>
              <w:rPr>
                <w:szCs w:val="22"/>
              </w:rPr>
              <w:t xml:space="preserve">- </w:t>
            </w:r>
            <w:r>
              <w:rPr>
                <w:b/>
                <w:bCs/>
                <w:szCs w:val="22"/>
              </w:rPr>
              <w:t>International Stories</w:t>
            </w:r>
          </w:p>
          <w:p w14:paraId="3E59B163" w14:textId="77777777" w:rsidR="00DB76AB" w:rsidRDefault="00DB76AB" w:rsidP="00B9284E">
            <w:pPr>
              <w:pStyle w:val="template"/>
              <w:rPr>
                <w:szCs w:val="22"/>
              </w:rPr>
            </w:pPr>
          </w:p>
          <w:p w14:paraId="11F6E91A" w14:textId="77777777" w:rsidR="00DB76AB" w:rsidRDefault="00DB76AB" w:rsidP="00DB76AB">
            <w:pPr>
              <w:pStyle w:val="template"/>
              <w:numPr>
                <w:ilvl w:val="0"/>
                <w:numId w:val="22"/>
              </w:numPr>
              <w:rPr>
                <w:szCs w:val="22"/>
              </w:rPr>
            </w:pPr>
            <w:r>
              <w:rPr>
                <w:szCs w:val="22"/>
              </w:rPr>
              <w:t xml:space="preserve">The top 3 international stories shall be shown along with an image. </w:t>
            </w:r>
          </w:p>
          <w:p w14:paraId="48593E85" w14:textId="77777777" w:rsidR="00DB76AB" w:rsidRDefault="00DB76AB" w:rsidP="00DB76AB">
            <w:pPr>
              <w:pStyle w:val="template"/>
              <w:numPr>
                <w:ilvl w:val="0"/>
                <w:numId w:val="22"/>
              </w:numPr>
              <w:rPr>
                <w:szCs w:val="22"/>
              </w:rPr>
            </w:pPr>
            <w:r>
              <w:rPr>
                <w:szCs w:val="22"/>
              </w:rPr>
              <w:t>Top 4-10 international stories shall be displayed with news title only.</w:t>
            </w:r>
          </w:p>
          <w:p w14:paraId="22C05760" w14:textId="77777777" w:rsidR="00DB76AB" w:rsidRDefault="00DB76AB" w:rsidP="00DB76AB">
            <w:pPr>
              <w:pStyle w:val="template"/>
              <w:numPr>
                <w:ilvl w:val="0"/>
                <w:numId w:val="22"/>
              </w:numPr>
            </w:pPr>
            <w:r>
              <w:rPr>
                <w:szCs w:val="22"/>
              </w:rPr>
              <w:t>Clicking on any international story shall re-direct the viewer to its respective news detail page.</w:t>
            </w:r>
          </w:p>
        </w:tc>
      </w:tr>
      <w:tr w:rsidR="00DB76AB" w14:paraId="0A94E434" w14:textId="77777777" w:rsidTr="00B9284E">
        <w:trPr>
          <w:cantSplit/>
        </w:trPr>
        <w:tc>
          <w:tcPr>
            <w:tcW w:w="629" w:type="dxa"/>
            <w:tcBorders>
              <w:top w:val="single" w:sz="4" w:space="0" w:color="000000"/>
              <w:left w:val="single" w:sz="4" w:space="0" w:color="000000"/>
              <w:bottom w:val="single" w:sz="4" w:space="0" w:color="000000"/>
            </w:tcBorders>
            <w:shd w:val="clear" w:color="auto" w:fill="auto"/>
            <w:vAlign w:val="center"/>
          </w:tcPr>
          <w:p w14:paraId="2C3252D5" w14:textId="77777777" w:rsidR="00DB76AB" w:rsidRDefault="00DB76AB" w:rsidP="00B9284E">
            <w:pPr>
              <w:pStyle w:val="template"/>
            </w:pPr>
            <w:r>
              <w:rPr>
                <w:szCs w:val="22"/>
              </w:rPr>
              <w:lastRenderedPageBreak/>
              <w:t>9</w:t>
            </w:r>
          </w:p>
        </w:tc>
        <w:tc>
          <w:tcPr>
            <w:tcW w:w="1489" w:type="dxa"/>
            <w:tcBorders>
              <w:top w:val="single" w:sz="4" w:space="0" w:color="000000"/>
              <w:left w:val="single" w:sz="4" w:space="0" w:color="000000"/>
              <w:bottom w:val="single" w:sz="4" w:space="0" w:color="000000"/>
            </w:tcBorders>
            <w:shd w:val="clear" w:color="auto" w:fill="auto"/>
            <w:vAlign w:val="center"/>
          </w:tcPr>
          <w:p w14:paraId="21A08B53" w14:textId="77777777" w:rsidR="00DB76AB" w:rsidRDefault="00DB76AB" w:rsidP="00B9284E">
            <w:pPr>
              <w:pStyle w:val="template"/>
              <w:rPr>
                <w:b/>
                <w:bCs/>
                <w:szCs w:val="22"/>
              </w:rPr>
            </w:pPr>
            <w:r>
              <w:rPr>
                <w:szCs w:val="22"/>
              </w:rPr>
              <w:t>Landing Page</w:t>
            </w:r>
          </w:p>
          <w:p w14:paraId="270DAFBE" w14:textId="77777777" w:rsidR="00DB76AB" w:rsidRDefault="00DB76AB" w:rsidP="00B9284E">
            <w:pPr>
              <w:pStyle w:val="Default"/>
            </w:pPr>
            <w:r>
              <w:rPr>
                <w:b/>
                <w:bCs/>
                <w:sz w:val="22"/>
                <w:szCs w:val="22"/>
              </w:rPr>
              <w:t>(Web)</w:t>
            </w:r>
          </w:p>
        </w:tc>
        <w:tc>
          <w:tcPr>
            <w:tcW w:w="2553" w:type="dxa"/>
            <w:tcBorders>
              <w:top w:val="single" w:sz="4" w:space="0" w:color="000000"/>
              <w:left w:val="single" w:sz="4" w:space="0" w:color="000000"/>
              <w:bottom w:val="single" w:sz="4" w:space="0" w:color="000000"/>
            </w:tcBorders>
            <w:shd w:val="clear" w:color="auto" w:fill="auto"/>
            <w:vAlign w:val="center"/>
          </w:tcPr>
          <w:p w14:paraId="6DDB7D26" w14:textId="77777777" w:rsidR="00DB76AB" w:rsidRDefault="00DB76AB" w:rsidP="00B9284E">
            <w:pPr>
              <w:pStyle w:val="Default"/>
            </w:pPr>
            <w:r>
              <w:rPr>
                <w:sz w:val="22"/>
                <w:szCs w:val="22"/>
              </w:rPr>
              <w:t>All viewers shall be able to view the landing page of the web application.</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5D043B" w14:textId="77777777" w:rsidR="00DB76AB" w:rsidRDefault="00DB76AB" w:rsidP="00B9284E">
            <w:pPr>
              <w:pStyle w:val="Default"/>
              <w:rPr>
                <w:sz w:val="22"/>
                <w:szCs w:val="22"/>
              </w:rPr>
            </w:pPr>
            <w:r>
              <w:rPr>
                <w:b/>
                <w:bCs/>
                <w:sz w:val="22"/>
                <w:szCs w:val="22"/>
              </w:rPr>
              <w:t>Sixth Section</w:t>
            </w:r>
            <w:r>
              <w:rPr>
                <w:sz w:val="22"/>
                <w:szCs w:val="22"/>
              </w:rPr>
              <w:t xml:space="preserve"> &amp; </w:t>
            </w:r>
            <w:r>
              <w:rPr>
                <w:b/>
                <w:bCs/>
                <w:sz w:val="22"/>
                <w:szCs w:val="22"/>
              </w:rPr>
              <w:t>onwards</w:t>
            </w:r>
            <w:r>
              <w:rPr>
                <w:sz w:val="22"/>
                <w:szCs w:val="22"/>
              </w:rPr>
              <w:t xml:space="preserve"> shall include:</w:t>
            </w:r>
          </w:p>
          <w:p w14:paraId="437814CA" w14:textId="77777777" w:rsidR="00DB76AB" w:rsidRDefault="00DB76AB" w:rsidP="00B9284E">
            <w:pPr>
              <w:pStyle w:val="Default"/>
              <w:rPr>
                <w:sz w:val="22"/>
                <w:szCs w:val="22"/>
              </w:rPr>
            </w:pPr>
          </w:p>
          <w:p w14:paraId="70C25C8D" w14:textId="77777777" w:rsidR="00DB76AB" w:rsidRDefault="00DB76AB" w:rsidP="00B9284E">
            <w:pPr>
              <w:pStyle w:val="Default"/>
              <w:rPr>
                <w:sz w:val="22"/>
                <w:szCs w:val="22"/>
              </w:rPr>
            </w:pPr>
            <w:r>
              <w:rPr>
                <w:sz w:val="22"/>
                <w:szCs w:val="22"/>
              </w:rPr>
              <w:t xml:space="preserve">- Other </w:t>
            </w:r>
            <w:r>
              <w:rPr>
                <w:b/>
                <w:bCs/>
                <w:sz w:val="22"/>
                <w:szCs w:val="22"/>
              </w:rPr>
              <w:t>Categories Stories</w:t>
            </w:r>
          </w:p>
          <w:p w14:paraId="6B657EE3" w14:textId="77777777" w:rsidR="00DB76AB" w:rsidRDefault="00DB76AB" w:rsidP="00B9284E">
            <w:pPr>
              <w:pStyle w:val="Default"/>
              <w:rPr>
                <w:sz w:val="22"/>
                <w:szCs w:val="22"/>
              </w:rPr>
            </w:pPr>
          </w:p>
          <w:p w14:paraId="2FC1B96F" w14:textId="77777777" w:rsidR="00DB76AB" w:rsidRDefault="00DB76AB" w:rsidP="00DB76AB">
            <w:pPr>
              <w:pStyle w:val="Default"/>
              <w:numPr>
                <w:ilvl w:val="0"/>
                <w:numId w:val="23"/>
              </w:numPr>
              <w:rPr>
                <w:sz w:val="22"/>
                <w:szCs w:val="22"/>
              </w:rPr>
            </w:pPr>
            <w:r>
              <w:rPr>
                <w:sz w:val="22"/>
                <w:szCs w:val="22"/>
              </w:rPr>
              <w:t>Each section shall include 3 categories (added dynamically)</w:t>
            </w:r>
          </w:p>
          <w:p w14:paraId="35F3B19D" w14:textId="77777777" w:rsidR="00DB76AB" w:rsidRDefault="00DB76AB" w:rsidP="00DB76AB">
            <w:pPr>
              <w:pStyle w:val="Default"/>
              <w:numPr>
                <w:ilvl w:val="0"/>
                <w:numId w:val="23"/>
              </w:numPr>
              <w:rPr>
                <w:sz w:val="22"/>
                <w:szCs w:val="22"/>
              </w:rPr>
            </w:pPr>
            <w:r>
              <w:rPr>
                <w:sz w:val="22"/>
                <w:szCs w:val="22"/>
              </w:rPr>
              <w:t>Each category's first story shall include an image along with the title.</w:t>
            </w:r>
          </w:p>
          <w:p w14:paraId="60F1A927" w14:textId="77777777" w:rsidR="00DB76AB" w:rsidRDefault="00DB76AB" w:rsidP="00DB76AB">
            <w:pPr>
              <w:pStyle w:val="Default"/>
              <w:numPr>
                <w:ilvl w:val="0"/>
                <w:numId w:val="23"/>
              </w:numPr>
              <w:rPr>
                <w:sz w:val="22"/>
                <w:szCs w:val="22"/>
              </w:rPr>
            </w:pPr>
            <w:r>
              <w:rPr>
                <w:sz w:val="22"/>
                <w:szCs w:val="22"/>
              </w:rPr>
              <w:t>Each category's 2</w:t>
            </w:r>
            <w:r>
              <w:rPr>
                <w:sz w:val="22"/>
                <w:szCs w:val="22"/>
                <w:vertAlign w:val="superscript"/>
              </w:rPr>
              <w:t>nd</w:t>
            </w:r>
            <w:r>
              <w:rPr>
                <w:sz w:val="22"/>
                <w:szCs w:val="22"/>
              </w:rPr>
              <w:t>-5th stories shall contain the respective news title only.</w:t>
            </w:r>
          </w:p>
          <w:p w14:paraId="31F32432" w14:textId="77777777" w:rsidR="00DB76AB" w:rsidRDefault="00DB76AB" w:rsidP="00DB76AB">
            <w:pPr>
              <w:pStyle w:val="Default"/>
              <w:numPr>
                <w:ilvl w:val="0"/>
                <w:numId w:val="23"/>
              </w:numPr>
              <w:rPr>
                <w:sz w:val="22"/>
                <w:szCs w:val="22"/>
              </w:rPr>
            </w:pPr>
            <w:r>
              <w:rPr>
                <w:sz w:val="22"/>
                <w:szCs w:val="22"/>
              </w:rPr>
              <w:t xml:space="preserve">Clicking on </w:t>
            </w:r>
            <w:r>
              <w:rPr>
                <w:b/>
                <w:bCs/>
                <w:sz w:val="22"/>
                <w:szCs w:val="22"/>
              </w:rPr>
              <w:t>More</w:t>
            </w:r>
            <w:r>
              <w:rPr>
                <w:sz w:val="22"/>
                <w:szCs w:val="22"/>
              </w:rPr>
              <w:t>, viewer shall be re-directed to the respective category's list page where the stories are sorted in descending order as per date &amp; time.</w:t>
            </w:r>
          </w:p>
          <w:p w14:paraId="57C062A3" w14:textId="77777777" w:rsidR="00DB76AB" w:rsidRDefault="00DB76AB" w:rsidP="00DB76AB">
            <w:pPr>
              <w:pStyle w:val="Default"/>
              <w:numPr>
                <w:ilvl w:val="0"/>
                <w:numId w:val="23"/>
              </w:numPr>
            </w:pPr>
            <w:r>
              <w:rPr>
                <w:sz w:val="22"/>
                <w:szCs w:val="22"/>
              </w:rPr>
              <w:t>Clicking on any story shall redirect the viewers to its respective news detail page.</w:t>
            </w:r>
          </w:p>
        </w:tc>
      </w:tr>
      <w:tr w:rsidR="00DB76AB" w14:paraId="729D519E" w14:textId="77777777" w:rsidTr="00B9284E">
        <w:trPr>
          <w:cantSplit/>
        </w:trPr>
        <w:tc>
          <w:tcPr>
            <w:tcW w:w="629" w:type="dxa"/>
            <w:tcBorders>
              <w:left w:val="single" w:sz="4" w:space="0" w:color="000000"/>
              <w:bottom w:val="single" w:sz="4" w:space="0" w:color="000000"/>
            </w:tcBorders>
            <w:shd w:val="clear" w:color="auto" w:fill="auto"/>
            <w:vAlign w:val="center"/>
          </w:tcPr>
          <w:p w14:paraId="0D036254" w14:textId="77777777" w:rsidR="00DB76AB" w:rsidRDefault="00DB76AB" w:rsidP="00B9284E">
            <w:pPr>
              <w:pStyle w:val="template"/>
            </w:pPr>
            <w:r>
              <w:rPr>
                <w:szCs w:val="22"/>
              </w:rPr>
              <w:t>10</w:t>
            </w:r>
          </w:p>
        </w:tc>
        <w:tc>
          <w:tcPr>
            <w:tcW w:w="1489" w:type="dxa"/>
            <w:tcBorders>
              <w:left w:val="single" w:sz="4" w:space="0" w:color="000000"/>
              <w:bottom w:val="single" w:sz="4" w:space="0" w:color="000000"/>
            </w:tcBorders>
            <w:shd w:val="clear" w:color="auto" w:fill="auto"/>
            <w:vAlign w:val="center"/>
          </w:tcPr>
          <w:p w14:paraId="55DFF646" w14:textId="77777777" w:rsidR="00DB76AB" w:rsidRDefault="00DB76AB" w:rsidP="00B9284E">
            <w:pPr>
              <w:pStyle w:val="template"/>
              <w:snapToGrid w:val="0"/>
              <w:rPr>
                <w:szCs w:val="22"/>
              </w:rPr>
            </w:pPr>
            <w:r>
              <w:rPr>
                <w:szCs w:val="22"/>
              </w:rPr>
              <w:t>Landing Screen</w:t>
            </w:r>
          </w:p>
          <w:p w14:paraId="0BF7B965" w14:textId="77777777" w:rsidR="00DB76AB" w:rsidRDefault="00DB76AB" w:rsidP="00B9284E">
            <w:pPr>
              <w:pStyle w:val="template"/>
              <w:snapToGrid w:val="0"/>
              <w:rPr>
                <w:szCs w:val="22"/>
              </w:rPr>
            </w:pPr>
          </w:p>
          <w:p w14:paraId="399002A0" w14:textId="77777777" w:rsidR="00DB76AB" w:rsidRDefault="00DB76AB" w:rsidP="00B9284E">
            <w:pPr>
              <w:pStyle w:val="Default"/>
            </w:pPr>
            <w:r>
              <w:rPr>
                <w:b/>
                <w:bCs/>
                <w:sz w:val="22"/>
                <w:szCs w:val="22"/>
              </w:rPr>
              <w:t>(Mobile)</w:t>
            </w:r>
          </w:p>
        </w:tc>
        <w:tc>
          <w:tcPr>
            <w:tcW w:w="2553" w:type="dxa"/>
            <w:tcBorders>
              <w:left w:val="single" w:sz="4" w:space="0" w:color="000000"/>
              <w:bottom w:val="single" w:sz="4" w:space="0" w:color="000000"/>
            </w:tcBorders>
            <w:shd w:val="clear" w:color="auto" w:fill="auto"/>
            <w:vAlign w:val="center"/>
          </w:tcPr>
          <w:p w14:paraId="70E5E919" w14:textId="77777777" w:rsidR="00DB76AB" w:rsidRDefault="00DB76AB" w:rsidP="00B9284E">
            <w:pPr>
              <w:pStyle w:val="Default"/>
            </w:pPr>
            <w:r>
              <w:rPr>
                <w:sz w:val="22"/>
                <w:szCs w:val="22"/>
              </w:rPr>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14:paraId="3F2C5453" w14:textId="77777777" w:rsidR="00DB76AB" w:rsidRDefault="00DB76AB" w:rsidP="00B9284E">
            <w:pPr>
              <w:pStyle w:val="Default"/>
              <w:rPr>
                <w:sz w:val="22"/>
                <w:szCs w:val="22"/>
              </w:rPr>
            </w:pPr>
            <w:r>
              <w:rPr>
                <w:sz w:val="22"/>
                <w:szCs w:val="22"/>
              </w:rPr>
              <w:t>The viewer shall be shown the application's logo along with an audio being played when he/she opens the app for the first time.</w:t>
            </w:r>
          </w:p>
          <w:p w14:paraId="22ABD1E4" w14:textId="77777777" w:rsidR="00DB76AB" w:rsidRDefault="00DB76AB" w:rsidP="00B9284E">
            <w:pPr>
              <w:pStyle w:val="Default"/>
              <w:rPr>
                <w:sz w:val="22"/>
                <w:szCs w:val="22"/>
              </w:rPr>
            </w:pPr>
          </w:p>
          <w:p w14:paraId="349FD439" w14:textId="77777777" w:rsidR="00DB76AB" w:rsidRDefault="00DB76AB" w:rsidP="00B9284E">
            <w:pPr>
              <w:pStyle w:val="Default"/>
            </w:pPr>
            <w:r>
              <w:rPr>
                <w:sz w:val="22"/>
                <w:szCs w:val="22"/>
              </w:rPr>
              <w:t>Meanwhile the application's audio being played, all the news content shall be loaded in the background.</w:t>
            </w:r>
          </w:p>
        </w:tc>
      </w:tr>
      <w:tr w:rsidR="00DB76AB" w14:paraId="63CCBCB9" w14:textId="77777777" w:rsidTr="00B9284E">
        <w:trPr>
          <w:cantSplit/>
        </w:trPr>
        <w:tc>
          <w:tcPr>
            <w:tcW w:w="629" w:type="dxa"/>
            <w:tcBorders>
              <w:left w:val="single" w:sz="4" w:space="0" w:color="000000"/>
              <w:bottom w:val="single" w:sz="4" w:space="0" w:color="000000"/>
            </w:tcBorders>
            <w:shd w:val="clear" w:color="auto" w:fill="auto"/>
            <w:vAlign w:val="center"/>
          </w:tcPr>
          <w:p w14:paraId="1850FC1C" w14:textId="77777777" w:rsidR="00DB76AB" w:rsidRDefault="00DB76AB" w:rsidP="00B9284E">
            <w:pPr>
              <w:pStyle w:val="template"/>
            </w:pPr>
            <w:r>
              <w:rPr>
                <w:szCs w:val="22"/>
              </w:rPr>
              <w:lastRenderedPageBreak/>
              <w:t>11</w:t>
            </w:r>
          </w:p>
        </w:tc>
        <w:tc>
          <w:tcPr>
            <w:tcW w:w="1489" w:type="dxa"/>
            <w:tcBorders>
              <w:left w:val="single" w:sz="4" w:space="0" w:color="000000"/>
              <w:bottom w:val="single" w:sz="4" w:space="0" w:color="000000"/>
            </w:tcBorders>
            <w:shd w:val="clear" w:color="auto" w:fill="auto"/>
            <w:vAlign w:val="center"/>
          </w:tcPr>
          <w:p w14:paraId="75E46C40" w14:textId="77777777" w:rsidR="00DB76AB" w:rsidRDefault="00DB76AB" w:rsidP="00B9284E">
            <w:pPr>
              <w:pStyle w:val="template"/>
              <w:snapToGrid w:val="0"/>
              <w:rPr>
                <w:szCs w:val="22"/>
              </w:rPr>
            </w:pPr>
            <w:r>
              <w:rPr>
                <w:szCs w:val="22"/>
              </w:rPr>
              <w:t>Landing Screen</w:t>
            </w:r>
          </w:p>
          <w:p w14:paraId="5719C849" w14:textId="77777777" w:rsidR="00DB76AB" w:rsidRDefault="00DB76AB" w:rsidP="00B9284E">
            <w:pPr>
              <w:pStyle w:val="template"/>
              <w:snapToGrid w:val="0"/>
              <w:rPr>
                <w:szCs w:val="22"/>
              </w:rPr>
            </w:pPr>
          </w:p>
          <w:p w14:paraId="13258E3C" w14:textId="77777777" w:rsidR="00DB76AB" w:rsidRDefault="00DB76AB" w:rsidP="00B9284E">
            <w:pPr>
              <w:pStyle w:val="Default"/>
            </w:pPr>
            <w:r>
              <w:rPr>
                <w:b/>
                <w:bCs/>
                <w:sz w:val="22"/>
                <w:szCs w:val="22"/>
              </w:rPr>
              <w:t>(Mobile)</w:t>
            </w:r>
          </w:p>
        </w:tc>
        <w:tc>
          <w:tcPr>
            <w:tcW w:w="2553" w:type="dxa"/>
            <w:tcBorders>
              <w:left w:val="single" w:sz="4" w:space="0" w:color="000000"/>
              <w:bottom w:val="single" w:sz="4" w:space="0" w:color="000000"/>
            </w:tcBorders>
            <w:shd w:val="clear" w:color="auto" w:fill="auto"/>
            <w:vAlign w:val="center"/>
          </w:tcPr>
          <w:p w14:paraId="609F226F" w14:textId="77777777" w:rsidR="00DB76AB" w:rsidRDefault="00DB76AB" w:rsidP="00B9284E">
            <w:pPr>
              <w:pStyle w:val="Default"/>
            </w:pPr>
            <w:r>
              <w:rPr>
                <w:sz w:val="22"/>
                <w:szCs w:val="22"/>
              </w:rPr>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14:paraId="53F8E2D3" w14:textId="77777777" w:rsidR="00DB76AB" w:rsidRDefault="00DB76AB" w:rsidP="00B9284E">
            <w:pPr>
              <w:pStyle w:val="Default"/>
              <w:rPr>
                <w:sz w:val="22"/>
                <w:szCs w:val="22"/>
              </w:rPr>
            </w:pPr>
            <w:r>
              <w:rPr>
                <w:sz w:val="22"/>
                <w:szCs w:val="22"/>
              </w:rPr>
              <w:t>The viewer shall view the following:</w:t>
            </w:r>
          </w:p>
          <w:p w14:paraId="0E22A514" w14:textId="77777777" w:rsidR="00DB76AB" w:rsidRDefault="00DB76AB" w:rsidP="00B9284E">
            <w:pPr>
              <w:pStyle w:val="Default"/>
              <w:rPr>
                <w:sz w:val="22"/>
                <w:szCs w:val="22"/>
              </w:rPr>
            </w:pPr>
          </w:p>
          <w:p w14:paraId="62239D5F" w14:textId="77777777" w:rsidR="00DB76AB" w:rsidRDefault="00DB76AB" w:rsidP="00B9284E">
            <w:pPr>
              <w:pStyle w:val="Default"/>
              <w:rPr>
                <w:sz w:val="22"/>
                <w:szCs w:val="22"/>
              </w:rPr>
            </w:pPr>
            <w:r>
              <w:rPr>
                <w:sz w:val="22"/>
                <w:szCs w:val="22"/>
              </w:rPr>
              <w:t>- Menu icon (tapping on it shows all the news categories).</w:t>
            </w:r>
          </w:p>
          <w:p w14:paraId="0B592CB1" w14:textId="77777777" w:rsidR="00DB76AB" w:rsidRDefault="00DB76AB" w:rsidP="00B9284E">
            <w:pPr>
              <w:pStyle w:val="Default"/>
              <w:rPr>
                <w:sz w:val="22"/>
                <w:szCs w:val="22"/>
              </w:rPr>
            </w:pPr>
            <w:r>
              <w:rPr>
                <w:sz w:val="22"/>
                <w:szCs w:val="22"/>
              </w:rPr>
              <w:t xml:space="preserve">- Video </w:t>
            </w:r>
            <w:proofErr w:type="gramStart"/>
            <w:r>
              <w:rPr>
                <w:sz w:val="22"/>
                <w:szCs w:val="22"/>
              </w:rPr>
              <w:t>Icon :</w:t>
            </w:r>
            <w:proofErr w:type="gramEnd"/>
            <w:r>
              <w:rPr>
                <w:sz w:val="22"/>
                <w:szCs w:val="22"/>
              </w:rPr>
              <w:t xml:space="preserve"> Tapping on it leads to a screen containing all featured videos and upcoming video conferences.</w:t>
            </w:r>
          </w:p>
          <w:p w14:paraId="77143A58" w14:textId="77777777" w:rsidR="00DB76AB" w:rsidRDefault="00DB76AB" w:rsidP="00B9284E">
            <w:pPr>
              <w:pStyle w:val="Default"/>
              <w:rPr>
                <w:sz w:val="22"/>
                <w:szCs w:val="22"/>
              </w:rPr>
            </w:pPr>
            <w:r>
              <w:rPr>
                <w:sz w:val="22"/>
                <w:szCs w:val="22"/>
              </w:rPr>
              <w:t xml:space="preserve">- Top News </w:t>
            </w:r>
            <w:proofErr w:type="gramStart"/>
            <w:r>
              <w:rPr>
                <w:sz w:val="22"/>
                <w:szCs w:val="22"/>
              </w:rPr>
              <w:t>Section :</w:t>
            </w:r>
            <w:proofErr w:type="gramEnd"/>
            <w:r>
              <w:rPr>
                <w:sz w:val="22"/>
                <w:szCs w:val="22"/>
              </w:rPr>
              <w:t xml:space="preserve"> Which shows the top news (the news which is being flagged as top news)</w:t>
            </w:r>
          </w:p>
          <w:p w14:paraId="5E0F3D13" w14:textId="77777777" w:rsidR="00DB76AB" w:rsidRDefault="00DB76AB" w:rsidP="00B9284E">
            <w:pPr>
              <w:pStyle w:val="Default"/>
              <w:rPr>
                <w:sz w:val="22"/>
                <w:szCs w:val="22"/>
              </w:rPr>
            </w:pPr>
            <w:r>
              <w:rPr>
                <w:sz w:val="22"/>
                <w:szCs w:val="22"/>
              </w:rPr>
              <w:t xml:space="preserve">- Breaking News </w:t>
            </w:r>
            <w:proofErr w:type="gramStart"/>
            <w:r>
              <w:rPr>
                <w:sz w:val="22"/>
                <w:szCs w:val="22"/>
              </w:rPr>
              <w:t>Section :</w:t>
            </w:r>
            <w:proofErr w:type="gramEnd"/>
            <w:r>
              <w:rPr>
                <w:sz w:val="22"/>
                <w:szCs w:val="22"/>
              </w:rPr>
              <w:t xml:space="preserve"> Which contains first 5 news being flagged as breaking news.</w:t>
            </w:r>
          </w:p>
          <w:p w14:paraId="09A6EC87" w14:textId="77777777" w:rsidR="00DB76AB" w:rsidRDefault="00DB76AB" w:rsidP="00B9284E">
            <w:pPr>
              <w:pStyle w:val="Default"/>
            </w:pPr>
            <w:r>
              <w:rPr>
                <w:sz w:val="22"/>
                <w:szCs w:val="22"/>
              </w:rPr>
              <w:t xml:space="preserve">- Footer section shall contain the </w:t>
            </w:r>
            <w:r>
              <w:rPr>
                <w:b/>
                <w:bCs/>
                <w:sz w:val="22"/>
                <w:szCs w:val="22"/>
              </w:rPr>
              <w:t xml:space="preserve">weather widget </w:t>
            </w:r>
            <w:r>
              <w:rPr>
                <w:sz w:val="22"/>
                <w:szCs w:val="22"/>
              </w:rPr>
              <w:t xml:space="preserve">&amp; </w:t>
            </w:r>
            <w:r>
              <w:rPr>
                <w:b/>
                <w:bCs/>
                <w:sz w:val="22"/>
                <w:szCs w:val="22"/>
              </w:rPr>
              <w:t>sports widget</w:t>
            </w:r>
            <w:r>
              <w:rPr>
                <w:sz w:val="22"/>
                <w:szCs w:val="22"/>
              </w:rPr>
              <w:t xml:space="preserve"> for live matches as well.</w:t>
            </w:r>
          </w:p>
        </w:tc>
      </w:tr>
      <w:tr w:rsidR="00DB76AB" w14:paraId="3A76C685" w14:textId="77777777" w:rsidTr="00B9284E">
        <w:trPr>
          <w:cantSplit/>
        </w:trPr>
        <w:tc>
          <w:tcPr>
            <w:tcW w:w="629" w:type="dxa"/>
            <w:tcBorders>
              <w:left w:val="single" w:sz="4" w:space="0" w:color="000000"/>
              <w:bottom w:val="single" w:sz="4" w:space="0" w:color="000000"/>
            </w:tcBorders>
            <w:shd w:val="clear" w:color="auto" w:fill="auto"/>
            <w:vAlign w:val="center"/>
          </w:tcPr>
          <w:p w14:paraId="40710290" w14:textId="77777777" w:rsidR="00DB76AB" w:rsidRDefault="00DB76AB" w:rsidP="00B9284E">
            <w:pPr>
              <w:pStyle w:val="template"/>
            </w:pPr>
            <w:r>
              <w:rPr>
                <w:szCs w:val="22"/>
              </w:rPr>
              <w:t>12</w:t>
            </w:r>
          </w:p>
        </w:tc>
        <w:tc>
          <w:tcPr>
            <w:tcW w:w="1489" w:type="dxa"/>
            <w:tcBorders>
              <w:left w:val="single" w:sz="4" w:space="0" w:color="000000"/>
              <w:bottom w:val="single" w:sz="4" w:space="0" w:color="000000"/>
            </w:tcBorders>
            <w:shd w:val="clear" w:color="auto" w:fill="auto"/>
            <w:vAlign w:val="center"/>
          </w:tcPr>
          <w:p w14:paraId="4A7C23BB" w14:textId="77777777" w:rsidR="00DB76AB" w:rsidRDefault="00DB76AB" w:rsidP="00B9284E">
            <w:pPr>
              <w:pStyle w:val="template"/>
              <w:snapToGrid w:val="0"/>
              <w:rPr>
                <w:b/>
                <w:bCs/>
                <w:szCs w:val="22"/>
              </w:rPr>
            </w:pPr>
            <w:r>
              <w:rPr>
                <w:szCs w:val="22"/>
              </w:rPr>
              <w:t>Landing Screen</w:t>
            </w:r>
          </w:p>
          <w:p w14:paraId="17739979" w14:textId="77777777" w:rsidR="00DB76AB" w:rsidRDefault="00DB76AB" w:rsidP="00B9284E">
            <w:pPr>
              <w:pStyle w:val="Default"/>
            </w:pPr>
            <w:r>
              <w:rPr>
                <w:b/>
                <w:bCs/>
                <w:sz w:val="22"/>
                <w:szCs w:val="22"/>
              </w:rPr>
              <w:t>(Mobile)</w:t>
            </w:r>
          </w:p>
        </w:tc>
        <w:tc>
          <w:tcPr>
            <w:tcW w:w="2553" w:type="dxa"/>
            <w:tcBorders>
              <w:left w:val="single" w:sz="4" w:space="0" w:color="000000"/>
              <w:bottom w:val="single" w:sz="4" w:space="0" w:color="000000"/>
            </w:tcBorders>
            <w:shd w:val="clear" w:color="auto" w:fill="auto"/>
            <w:vAlign w:val="center"/>
          </w:tcPr>
          <w:p w14:paraId="73870065" w14:textId="77777777" w:rsidR="00DB76AB" w:rsidRDefault="00DB76AB" w:rsidP="00B9284E">
            <w:pPr>
              <w:pStyle w:val="Default"/>
            </w:pPr>
            <w:r>
              <w:rPr>
                <w:sz w:val="22"/>
                <w:szCs w:val="22"/>
              </w:rPr>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14:paraId="1D2724C5" w14:textId="77777777" w:rsidR="00DB76AB" w:rsidRDefault="00DB76AB" w:rsidP="00B9284E">
            <w:pPr>
              <w:pStyle w:val="Default"/>
              <w:rPr>
                <w:sz w:val="22"/>
                <w:szCs w:val="22"/>
              </w:rPr>
            </w:pPr>
            <w:r>
              <w:rPr>
                <w:b/>
                <w:bCs/>
                <w:sz w:val="22"/>
                <w:szCs w:val="22"/>
              </w:rPr>
              <w:t>Menu Icon</w:t>
            </w:r>
            <w:r>
              <w:rPr>
                <w:sz w:val="22"/>
                <w:szCs w:val="22"/>
              </w:rPr>
              <w:t xml:space="preserve"> shall include:</w:t>
            </w:r>
          </w:p>
          <w:p w14:paraId="01BA59A2" w14:textId="77777777" w:rsidR="00DB76AB" w:rsidRDefault="00DB76AB" w:rsidP="00B9284E">
            <w:pPr>
              <w:pStyle w:val="Default"/>
              <w:rPr>
                <w:sz w:val="22"/>
                <w:szCs w:val="22"/>
              </w:rPr>
            </w:pPr>
            <w:r>
              <w:rPr>
                <w:sz w:val="22"/>
                <w:szCs w:val="22"/>
              </w:rPr>
              <w:t>- Featured Stories section. Tapping on this shall re-direct the users to a feature story list sorted as per date &amp; time.</w:t>
            </w:r>
          </w:p>
          <w:p w14:paraId="650D5AF0" w14:textId="77777777" w:rsidR="00DB76AB" w:rsidRDefault="00DB76AB" w:rsidP="00B9284E">
            <w:pPr>
              <w:pStyle w:val="Default"/>
              <w:rPr>
                <w:sz w:val="22"/>
                <w:szCs w:val="22"/>
              </w:rPr>
            </w:pPr>
            <w:r>
              <w:rPr>
                <w:sz w:val="22"/>
                <w:szCs w:val="22"/>
              </w:rPr>
              <w:t xml:space="preserve">- International Stories section. Tapping on this shall re-direct the users to </w:t>
            </w:r>
            <w:proofErr w:type="spellStart"/>
            <w:proofErr w:type="gramStart"/>
            <w:r>
              <w:rPr>
                <w:sz w:val="22"/>
                <w:szCs w:val="22"/>
              </w:rPr>
              <w:t>a</w:t>
            </w:r>
            <w:proofErr w:type="spellEnd"/>
            <w:proofErr w:type="gramEnd"/>
            <w:r>
              <w:rPr>
                <w:sz w:val="22"/>
                <w:szCs w:val="22"/>
              </w:rPr>
              <w:t xml:space="preserve"> international story list sorted as per date &amp; time.</w:t>
            </w:r>
          </w:p>
          <w:p w14:paraId="4C66A725" w14:textId="77777777" w:rsidR="00DB76AB" w:rsidRDefault="00DB76AB" w:rsidP="00B9284E">
            <w:pPr>
              <w:pStyle w:val="Default"/>
              <w:rPr>
                <w:sz w:val="22"/>
                <w:szCs w:val="22"/>
              </w:rPr>
            </w:pPr>
            <w:r>
              <w:rPr>
                <w:sz w:val="22"/>
                <w:szCs w:val="22"/>
              </w:rPr>
              <w:t xml:space="preserve">- All news categories under </w:t>
            </w:r>
            <w:r>
              <w:rPr>
                <w:b/>
                <w:bCs/>
                <w:sz w:val="22"/>
                <w:szCs w:val="22"/>
              </w:rPr>
              <w:t>News</w:t>
            </w:r>
            <w:r>
              <w:rPr>
                <w:sz w:val="22"/>
                <w:szCs w:val="22"/>
              </w:rPr>
              <w:t xml:space="preserve"> section</w:t>
            </w:r>
          </w:p>
          <w:p w14:paraId="19270DE3" w14:textId="77777777" w:rsidR="00DB76AB" w:rsidRDefault="00DB76AB" w:rsidP="00B9284E">
            <w:pPr>
              <w:pStyle w:val="Default"/>
              <w:rPr>
                <w:sz w:val="22"/>
                <w:szCs w:val="22"/>
              </w:rPr>
            </w:pPr>
            <w:r>
              <w:rPr>
                <w:sz w:val="22"/>
                <w:szCs w:val="22"/>
              </w:rPr>
              <w:t xml:space="preserve">- All featured videos under </w:t>
            </w:r>
            <w:r>
              <w:rPr>
                <w:b/>
                <w:bCs/>
                <w:sz w:val="22"/>
                <w:szCs w:val="22"/>
              </w:rPr>
              <w:t>Video</w:t>
            </w:r>
            <w:r>
              <w:rPr>
                <w:sz w:val="22"/>
                <w:szCs w:val="22"/>
              </w:rPr>
              <w:t xml:space="preserve"> section</w:t>
            </w:r>
          </w:p>
          <w:p w14:paraId="0A4C6FF8" w14:textId="77777777" w:rsidR="00DB76AB" w:rsidRDefault="00DB76AB" w:rsidP="00B9284E">
            <w:pPr>
              <w:pStyle w:val="Default"/>
              <w:rPr>
                <w:sz w:val="22"/>
                <w:szCs w:val="22"/>
              </w:rPr>
            </w:pPr>
            <w:r>
              <w:rPr>
                <w:sz w:val="22"/>
                <w:szCs w:val="22"/>
              </w:rPr>
              <w:t xml:space="preserve">- Terms &amp; Condition, Privacy Policies, Other information under </w:t>
            </w:r>
            <w:r>
              <w:rPr>
                <w:b/>
                <w:bCs/>
                <w:sz w:val="22"/>
                <w:szCs w:val="22"/>
              </w:rPr>
              <w:t>Other</w:t>
            </w:r>
            <w:r>
              <w:rPr>
                <w:sz w:val="22"/>
                <w:szCs w:val="22"/>
              </w:rPr>
              <w:t xml:space="preserve"> section</w:t>
            </w:r>
          </w:p>
          <w:p w14:paraId="317040E8" w14:textId="77777777" w:rsidR="00DB76AB" w:rsidRDefault="00DB76AB" w:rsidP="00B9284E">
            <w:pPr>
              <w:pStyle w:val="Default"/>
            </w:pPr>
            <w:r>
              <w:rPr>
                <w:sz w:val="22"/>
                <w:szCs w:val="22"/>
              </w:rPr>
              <w:t>- Tapping on any one of the above mentioned information shall re-direct the viewer to its respective detailed page.</w:t>
            </w:r>
          </w:p>
        </w:tc>
      </w:tr>
      <w:tr w:rsidR="00DB76AB" w14:paraId="1194A777" w14:textId="77777777" w:rsidTr="00B9284E">
        <w:trPr>
          <w:cantSplit/>
        </w:trPr>
        <w:tc>
          <w:tcPr>
            <w:tcW w:w="629" w:type="dxa"/>
            <w:tcBorders>
              <w:left w:val="single" w:sz="4" w:space="0" w:color="000000"/>
              <w:bottom w:val="single" w:sz="4" w:space="0" w:color="000000"/>
            </w:tcBorders>
            <w:shd w:val="clear" w:color="auto" w:fill="auto"/>
            <w:vAlign w:val="center"/>
          </w:tcPr>
          <w:p w14:paraId="79AAA5AB" w14:textId="77777777" w:rsidR="00DB76AB" w:rsidRDefault="00DB76AB" w:rsidP="00B9284E">
            <w:pPr>
              <w:pStyle w:val="template"/>
            </w:pPr>
            <w:r>
              <w:rPr>
                <w:szCs w:val="22"/>
              </w:rPr>
              <w:t>13</w:t>
            </w:r>
          </w:p>
        </w:tc>
        <w:tc>
          <w:tcPr>
            <w:tcW w:w="1489" w:type="dxa"/>
            <w:tcBorders>
              <w:left w:val="single" w:sz="4" w:space="0" w:color="000000"/>
              <w:bottom w:val="single" w:sz="4" w:space="0" w:color="000000"/>
            </w:tcBorders>
            <w:shd w:val="clear" w:color="auto" w:fill="auto"/>
            <w:vAlign w:val="center"/>
          </w:tcPr>
          <w:p w14:paraId="22A28AA8" w14:textId="77777777" w:rsidR="00DB76AB" w:rsidRDefault="00DB76AB" w:rsidP="00B9284E">
            <w:pPr>
              <w:pStyle w:val="template"/>
              <w:snapToGrid w:val="0"/>
              <w:rPr>
                <w:b/>
                <w:bCs/>
                <w:szCs w:val="22"/>
              </w:rPr>
            </w:pPr>
            <w:r>
              <w:rPr>
                <w:szCs w:val="22"/>
              </w:rPr>
              <w:t>Landing Screen</w:t>
            </w:r>
          </w:p>
          <w:p w14:paraId="50AE1A7C" w14:textId="77777777" w:rsidR="00DB76AB" w:rsidRDefault="00DB76AB" w:rsidP="00B9284E">
            <w:pPr>
              <w:pStyle w:val="Default"/>
            </w:pPr>
            <w:r>
              <w:rPr>
                <w:b/>
                <w:bCs/>
                <w:sz w:val="22"/>
                <w:szCs w:val="22"/>
              </w:rPr>
              <w:t>(Mobile)</w:t>
            </w:r>
          </w:p>
        </w:tc>
        <w:tc>
          <w:tcPr>
            <w:tcW w:w="2553" w:type="dxa"/>
            <w:tcBorders>
              <w:left w:val="single" w:sz="4" w:space="0" w:color="000000"/>
              <w:bottom w:val="single" w:sz="4" w:space="0" w:color="000000"/>
            </w:tcBorders>
            <w:shd w:val="clear" w:color="auto" w:fill="auto"/>
            <w:vAlign w:val="center"/>
          </w:tcPr>
          <w:p w14:paraId="6750DBF4" w14:textId="77777777" w:rsidR="00DB76AB" w:rsidRDefault="00DB76AB" w:rsidP="00B9284E">
            <w:pPr>
              <w:pStyle w:val="Default"/>
            </w:pPr>
            <w:r>
              <w:rPr>
                <w:sz w:val="22"/>
                <w:szCs w:val="22"/>
              </w:rPr>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14:paraId="24131907" w14:textId="77777777" w:rsidR="00DB76AB" w:rsidRDefault="00DB76AB" w:rsidP="00B9284E">
            <w:pPr>
              <w:pStyle w:val="Default"/>
              <w:rPr>
                <w:sz w:val="22"/>
                <w:szCs w:val="22"/>
              </w:rPr>
            </w:pPr>
            <w:r>
              <w:rPr>
                <w:sz w:val="22"/>
                <w:szCs w:val="22"/>
              </w:rPr>
              <w:t xml:space="preserve">Tapping on </w:t>
            </w:r>
            <w:r>
              <w:rPr>
                <w:b/>
                <w:bCs/>
                <w:sz w:val="22"/>
                <w:szCs w:val="22"/>
              </w:rPr>
              <w:t>Video Icon</w:t>
            </w:r>
            <w:r>
              <w:rPr>
                <w:sz w:val="22"/>
                <w:szCs w:val="22"/>
              </w:rPr>
              <w:t xml:space="preserve"> shall re-direct the user to its respective video details page which shall contain:</w:t>
            </w:r>
          </w:p>
          <w:p w14:paraId="0BB3DEEA" w14:textId="77777777" w:rsidR="00DB76AB" w:rsidRDefault="00DB76AB" w:rsidP="00B9284E">
            <w:pPr>
              <w:pStyle w:val="Default"/>
              <w:rPr>
                <w:sz w:val="22"/>
                <w:szCs w:val="22"/>
              </w:rPr>
            </w:pPr>
          </w:p>
          <w:p w14:paraId="0E7B616C" w14:textId="77777777" w:rsidR="00DB76AB" w:rsidRDefault="00DB76AB" w:rsidP="00B9284E">
            <w:pPr>
              <w:pStyle w:val="Default"/>
              <w:rPr>
                <w:sz w:val="22"/>
                <w:szCs w:val="22"/>
              </w:rPr>
            </w:pPr>
            <w:r>
              <w:rPr>
                <w:sz w:val="22"/>
                <w:szCs w:val="22"/>
              </w:rPr>
              <w:t>- Upcoming/Ongoing video conferences list.</w:t>
            </w:r>
          </w:p>
          <w:p w14:paraId="2E55185E" w14:textId="77777777" w:rsidR="00DB76AB" w:rsidRDefault="00DB76AB" w:rsidP="00B9284E">
            <w:pPr>
              <w:pStyle w:val="Default"/>
            </w:pPr>
            <w:r>
              <w:rPr>
                <w:sz w:val="22"/>
                <w:szCs w:val="22"/>
              </w:rPr>
              <w:t>- All the featured videos sorted as per date &amp; time</w:t>
            </w:r>
          </w:p>
        </w:tc>
      </w:tr>
      <w:tr w:rsidR="00DB76AB" w14:paraId="170EFBE3" w14:textId="77777777" w:rsidTr="00B9284E">
        <w:trPr>
          <w:cantSplit/>
        </w:trPr>
        <w:tc>
          <w:tcPr>
            <w:tcW w:w="629" w:type="dxa"/>
            <w:tcBorders>
              <w:left w:val="single" w:sz="4" w:space="0" w:color="000000"/>
              <w:bottom w:val="single" w:sz="4" w:space="0" w:color="000000"/>
            </w:tcBorders>
            <w:shd w:val="clear" w:color="auto" w:fill="auto"/>
            <w:vAlign w:val="center"/>
          </w:tcPr>
          <w:p w14:paraId="0EE9477E" w14:textId="77777777" w:rsidR="00DB76AB" w:rsidRDefault="00DB76AB" w:rsidP="00B9284E">
            <w:pPr>
              <w:pStyle w:val="template"/>
            </w:pPr>
            <w:r>
              <w:rPr>
                <w:szCs w:val="22"/>
              </w:rPr>
              <w:lastRenderedPageBreak/>
              <w:t>14</w:t>
            </w:r>
          </w:p>
        </w:tc>
        <w:tc>
          <w:tcPr>
            <w:tcW w:w="1489" w:type="dxa"/>
            <w:tcBorders>
              <w:left w:val="single" w:sz="4" w:space="0" w:color="000000"/>
              <w:bottom w:val="single" w:sz="4" w:space="0" w:color="000000"/>
            </w:tcBorders>
            <w:shd w:val="clear" w:color="auto" w:fill="auto"/>
            <w:vAlign w:val="center"/>
          </w:tcPr>
          <w:p w14:paraId="26685649" w14:textId="77777777" w:rsidR="00DB76AB" w:rsidRDefault="00DB76AB" w:rsidP="00B9284E">
            <w:pPr>
              <w:pStyle w:val="template"/>
              <w:snapToGrid w:val="0"/>
              <w:rPr>
                <w:b/>
                <w:bCs/>
                <w:szCs w:val="22"/>
              </w:rPr>
            </w:pPr>
            <w:r>
              <w:rPr>
                <w:szCs w:val="22"/>
              </w:rPr>
              <w:t>Landing Screen</w:t>
            </w:r>
          </w:p>
          <w:p w14:paraId="0BC2FA20" w14:textId="77777777" w:rsidR="00DB76AB" w:rsidRDefault="00DB76AB" w:rsidP="00B9284E">
            <w:pPr>
              <w:pStyle w:val="Default"/>
            </w:pPr>
            <w:r>
              <w:rPr>
                <w:b/>
                <w:bCs/>
                <w:sz w:val="22"/>
                <w:szCs w:val="22"/>
              </w:rPr>
              <w:t>(Mobile)</w:t>
            </w:r>
          </w:p>
        </w:tc>
        <w:tc>
          <w:tcPr>
            <w:tcW w:w="2553" w:type="dxa"/>
            <w:tcBorders>
              <w:left w:val="single" w:sz="4" w:space="0" w:color="000000"/>
              <w:bottom w:val="single" w:sz="4" w:space="0" w:color="000000"/>
            </w:tcBorders>
            <w:shd w:val="clear" w:color="auto" w:fill="auto"/>
            <w:vAlign w:val="center"/>
          </w:tcPr>
          <w:p w14:paraId="3F8371E2" w14:textId="77777777" w:rsidR="00DB76AB" w:rsidRDefault="00DB76AB" w:rsidP="00B9284E">
            <w:pPr>
              <w:pStyle w:val="Default"/>
            </w:pPr>
            <w:r>
              <w:rPr>
                <w:sz w:val="22"/>
                <w:szCs w:val="22"/>
              </w:rPr>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14:paraId="30B4BEDF" w14:textId="77777777" w:rsidR="00DB76AB" w:rsidRDefault="00DB76AB" w:rsidP="00B9284E">
            <w:pPr>
              <w:pStyle w:val="Default"/>
              <w:rPr>
                <w:b/>
                <w:bCs/>
                <w:sz w:val="22"/>
                <w:szCs w:val="22"/>
              </w:rPr>
            </w:pPr>
            <w:r>
              <w:rPr>
                <w:b/>
                <w:bCs/>
                <w:sz w:val="22"/>
                <w:szCs w:val="22"/>
              </w:rPr>
              <w:t xml:space="preserve">Top News Section </w:t>
            </w:r>
            <w:r>
              <w:rPr>
                <w:sz w:val="22"/>
                <w:szCs w:val="22"/>
              </w:rPr>
              <w:t>shall include:</w:t>
            </w:r>
          </w:p>
          <w:p w14:paraId="210B4DB3" w14:textId="77777777" w:rsidR="00DB76AB" w:rsidRDefault="00DB76AB" w:rsidP="00B9284E">
            <w:pPr>
              <w:pStyle w:val="Default"/>
              <w:rPr>
                <w:b/>
                <w:bCs/>
                <w:sz w:val="22"/>
                <w:szCs w:val="22"/>
              </w:rPr>
            </w:pPr>
          </w:p>
          <w:p w14:paraId="49B099F4" w14:textId="77777777" w:rsidR="00DB76AB" w:rsidRDefault="00DB76AB" w:rsidP="00B9284E">
            <w:pPr>
              <w:pStyle w:val="Default"/>
            </w:pPr>
            <w:r>
              <w:rPr>
                <w:sz w:val="22"/>
                <w:szCs w:val="22"/>
              </w:rPr>
              <w:t>The top news along with the respective image shall be shown. Tapping on the respective news shall re-direct the user to its news detail screen.</w:t>
            </w:r>
          </w:p>
        </w:tc>
      </w:tr>
      <w:tr w:rsidR="00DB76AB" w14:paraId="4E6B77B6" w14:textId="77777777" w:rsidTr="00B9284E">
        <w:trPr>
          <w:cantSplit/>
        </w:trPr>
        <w:tc>
          <w:tcPr>
            <w:tcW w:w="629" w:type="dxa"/>
            <w:tcBorders>
              <w:left w:val="single" w:sz="4" w:space="0" w:color="000000"/>
              <w:bottom w:val="single" w:sz="4" w:space="0" w:color="000000"/>
            </w:tcBorders>
            <w:shd w:val="clear" w:color="auto" w:fill="auto"/>
            <w:vAlign w:val="center"/>
          </w:tcPr>
          <w:p w14:paraId="34E1E990" w14:textId="77777777" w:rsidR="00DB76AB" w:rsidRDefault="00DB76AB" w:rsidP="00B9284E">
            <w:pPr>
              <w:pStyle w:val="template"/>
            </w:pPr>
            <w:r>
              <w:rPr>
                <w:szCs w:val="22"/>
              </w:rPr>
              <w:t>15</w:t>
            </w:r>
          </w:p>
        </w:tc>
        <w:tc>
          <w:tcPr>
            <w:tcW w:w="1489" w:type="dxa"/>
            <w:tcBorders>
              <w:left w:val="single" w:sz="4" w:space="0" w:color="000000"/>
              <w:bottom w:val="single" w:sz="4" w:space="0" w:color="000000"/>
            </w:tcBorders>
            <w:shd w:val="clear" w:color="auto" w:fill="auto"/>
            <w:vAlign w:val="center"/>
          </w:tcPr>
          <w:p w14:paraId="59CA18B2" w14:textId="77777777" w:rsidR="00DB76AB" w:rsidRDefault="00DB76AB" w:rsidP="00B9284E">
            <w:pPr>
              <w:pStyle w:val="template"/>
              <w:snapToGrid w:val="0"/>
              <w:rPr>
                <w:b/>
                <w:bCs/>
                <w:szCs w:val="22"/>
              </w:rPr>
            </w:pPr>
            <w:r>
              <w:rPr>
                <w:szCs w:val="22"/>
              </w:rPr>
              <w:t>Landing Screen</w:t>
            </w:r>
          </w:p>
          <w:p w14:paraId="39224745" w14:textId="77777777" w:rsidR="00DB76AB" w:rsidRDefault="00DB76AB" w:rsidP="00B9284E">
            <w:pPr>
              <w:pStyle w:val="Default"/>
            </w:pPr>
            <w:r>
              <w:rPr>
                <w:b/>
                <w:bCs/>
                <w:sz w:val="22"/>
                <w:szCs w:val="22"/>
              </w:rPr>
              <w:t>(Mobile)</w:t>
            </w:r>
          </w:p>
        </w:tc>
        <w:tc>
          <w:tcPr>
            <w:tcW w:w="2553" w:type="dxa"/>
            <w:tcBorders>
              <w:left w:val="single" w:sz="4" w:space="0" w:color="000000"/>
              <w:bottom w:val="single" w:sz="4" w:space="0" w:color="000000"/>
            </w:tcBorders>
            <w:shd w:val="clear" w:color="auto" w:fill="auto"/>
            <w:vAlign w:val="center"/>
          </w:tcPr>
          <w:p w14:paraId="074A425F" w14:textId="77777777" w:rsidR="00DB76AB" w:rsidRDefault="00DB76AB" w:rsidP="00B9284E">
            <w:pPr>
              <w:pStyle w:val="Default"/>
            </w:pPr>
            <w:r>
              <w:rPr>
                <w:sz w:val="22"/>
                <w:szCs w:val="22"/>
              </w:rPr>
              <w:t>All viewers shall be able to view the landing screen of the mobile app.</w:t>
            </w:r>
          </w:p>
        </w:tc>
        <w:tc>
          <w:tcPr>
            <w:tcW w:w="3045" w:type="dxa"/>
            <w:tcBorders>
              <w:left w:val="single" w:sz="4" w:space="0" w:color="000000"/>
              <w:bottom w:val="single" w:sz="4" w:space="0" w:color="000000"/>
              <w:right w:val="single" w:sz="4" w:space="0" w:color="000000"/>
            </w:tcBorders>
            <w:shd w:val="clear" w:color="auto" w:fill="auto"/>
            <w:vAlign w:val="center"/>
          </w:tcPr>
          <w:p w14:paraId="46E0E3FE" w14:textId="77777777" w:rsidR="00DB76AB" w:rsidRDefault="00DB76AB" w:rsidP="00B9284E">
            <w:pPr>
              <w:pStyle w:val="Default"/>
              <w:rPr>
                <w:b/>
                <w:bCs/>
                <w:sz w:val="22"/>
                <w:szCs w:val="22"/>
              </w:rPr>
            </w:pPr>
            <w:r>
              <w:rPr>
                <w:b/>
                <w:bCs/>
                <w:sz w:val="22"/>
                <w:szCs w:val="22"/>
              </w:rPr>
              <w:t xml:space="preserve">Breaking News Section </w:t>
            </w:r>
            <w:r>
              <w:rPr>
                <w:sz w:val="22"/>
                <w:szCs w:val="22"/>
              </w:rPr>
              <w:t>shall include:</w:t>
            </w:r>
          </w:p>
          <w:p w14:paraId="3C976AEE" w14:textId="77777777" w:rsidR="00DB76AB" w:rsidRDefault="00DB76AB" w:rsidP="00B9284E">
            <w:pPr>
              <w:pStyle w:val="Default"/>
              <w:rPr>
                <w:b/>
                <w:bCs/>
                <w:sz w:val="22"/>
                <w:szCs w:val="22"/>
              </w:rPr>
            </w:pPr>
          </w:p>
          <w:p w14:paraId="17EDF645" w14:textId="77777777" w:rsidR="00DB76AB" w:rsidRDefault="00DB76AB" w:rsidP="00B9284E">
            <w:pPr>
              <w:pStyle w:val="Default"/>
              <w:rPr>
                <w:sz w:val="22"/>
                <w:szCs w:val="22"/>
              </w:rPr>
            </w:pPr>
            <w:r>
              <w:rPr>
                <w:sz w:val="22"/>
                <w:szCs w:val="22"/>
              </w:rPr>
              <w:t>- The top 5 breaking news being flagged as breaking news.</w:t>
            </w:r>
          </w:p>
          <w:p w14:paraId="1F0D6553" w14:textId="77777777" w:rsidR="00DB76AB" w:rsidRDefault="00DB76AB" w:rsidP="00B9284E">
            <w:pPr>
              <w:pStyle w:val="Default"/>
              <w:rPr>
                <w:sz w:val="22"/>
                <w:szCs w:val="22"/>
              </w:rPr>
            </w:pPr>
            <w:r>
              <w:rPr>
                <w:sz w:val="22"/>
                <w:szCs w:val="22"/>
              </w:rPr>
              <w:t>- Each breaking news shall have an image and the respective news's title. Tapping on any news shall re-direct the user to its respective news detail page.</w:t>
            </w:r>
          </w:p>
          <w:p w14:paraId="5FF4D3BA" w14:textId="77777777" w:rsidR="00DB76AB" w:rsidRDefault="00DB76AB" w:rsidP="00B9284E">
            <w:pPr>
              <w:pStyle w:val="Default"/>
            </w:pPr>
            <w:r>
              <w:rPr>
                <w:sz w:val="22"/>
                <w:szCs w:val="22"/>
              </w:rPr>
              <w:t>- Tapping on more below the 5</w:t>
            </w:r>
            <w:r>
              <w:rPr>
                <w:sz w:val="22"/>
                <w:szCs w:val="22"/>
                <w:vertAlign w:val="superscript"/>
              </w:rPr>
              <w:t>th</w:t>
            </w:r>
            <w:r>
              <w:rPr>
                <w:sz w:val="22"/>
                <w:szCs w:val="22"/>
              </w:rPr>
              <w:t xml:space="preserve"> breaking news shall re-direct the viewer to the breaking news list arranged in descending order as per date &amp; time</w:t>
            </w:r>
          </w:p>
        </w:tc>
      </w:tr>
      <w:tr w:rsidR="00DB76AB" w14:paraId="382F7226" w14:textId="77777777" w:rsidTr="00B9284E">
        <w:trPr>
          <w:cantSplit/>
        </w:trPr>
        <w:tc>
          <w:tcPr>
            <w:tcW w:w="629" w:type="dxa"/>
            <w:tcBorders>
              <w:left w:val="single" w:sz="4" w:space="0" w:color="000000"/>
              <w:bottom w:val="single" w:sz="4" w:space="0" w:color="000000"/>
            </w:tcBorders>
            <w:shd w:val="clear" w:color="auto" w:fill="auto"/>
            <w:vAlign w:val="center"/>
          </w:tcPr>
          <w:p w14:paraId="0BDC6599" w14:textId="77777777" w:rsidR="00DB76AB" w:rsidRDefault="00DB76AB" w:rsidP="00B9284E">
            <w:pPr>
              <w:pStyle w:val="template"/>
            </w:pPr>
            <w:r>
              <w:rPr>
                <w:szCs w:val="22"/>
              </w:rPr>
              <w:t>16</w:t>
            </w:r>
          </w:p>
        </w:tc>
        <w:tc>
          <w:tcPr>
            <w:tcW w:w="1489" w:type="dxa"/>
            <w:tcBorders>
              <w:left w:val="single" w:sz="4" w:space="0" w:color="000000"/>
              <w:bottom w:val="single" w:sz="4" w:space="0" w:color="000000"/>
            </w:tcBorders>
            <w:shd w:val="clear" w:color="auto" w:fill="auto"/>
            <w:vAlign w:val="center"/>
          </w:tcPr>
          <w:p w14:paraId="21326850" w14:textId="77777777" w:rsidR="00DB76AB" w:rsidRDefault="00DB76AB" w:rsidP="00B9284E">
            <w:pPr>
              <w:pStyle w:val="template"/>
              <w:snapToGrid w:val="0"/>
              <w:rPr>
                <w:b/>
                <w:bCs/>
                <w:szCs w:val="22"/>
              </w:rPr>
            </w:pPr>
            <w:r>
              <w:rPr>
                <w:szCs w:val="22"/>
              </w:rPr>
              <w:t xml:space="preserve">Landing Page </w:t>
            </w:r>
          </w:p>
          <w:p w14:paraId="25D894B7" w14:textId="77777777" w:rsidR="00DB76AB" w:rsidRDefault="00DB76AB" w:rsidP="00B9284E">
            <w:pPr>
              <w:pStyle w:val="template"/>
              <w:snapToGrid w:val="0"/>
              <w:rPr>
                <w:szCs w:val="22"/>
              </w:rPr>
            </w:pPr>
            <w:r>
              <w:rPr>
                <w:b/>
                <w:bCs/>
                <w:szCs w:val="22"/>
              </w:rPr>
              <w:t>(Web)</w:t>
            </w:r>
          </w:p>
          <w:p w14:paraId="00CDE72F" w14:textId="77777777" w:rsidR="00DB76AB" w:rsidRDefault="00DB76AB" w:rsidP="00B9284E">
            <w:pPr>
              <w:pStyle w:val="template"/>
              <w:snapToGrid w:val="0"/>
              <w:rPr>
                <w:szCs w:val="22"/>
              </w:rPr>
            </w:pPr>
          </w:p>
          <w:p w14:paraId="762A9A1D" w14:textId="77777777" w:rsidR="00DB76AB" w:rsidRDefault="00DB76AB" w:rsidP="00B9284E">
            <w:pPr>
              <w:pStyle w:val="Default"/>
              <w:rPr>
                <w:b/>
                <w:bCs/>
                <w:sz w:val="22"/>
                <w:szCs w:val="22"/>
              </w:rPr>
            </w:pPr>
            <w:r>
              <w:rPr>
                <w:sz w:val="22"/>
                <w:szCs w:val="22"/>
              </w:rPr>
              <w:t xml:space="preserve">Landing Screen </w:t>
            </w:r>
          </w:p>
          <w:p w14:paraId="5B673289" w14:textId="77777777" w:rsidR="00DB76AB" w:rsidRDefault="00DB76AB" w:rsidP="00B9284E">
            <w:pPr>
              <w:pStyle w:val="Default"/>
            </w:pPr>
            <w:r>
              <w:rPr>
                <w:b/>
                <w:bCs/>
                <w:sz w:val="22"/>
                <w:szCs w:val="22"/>
              </w:rPr>
              <w:t>(Mobile)</w:t>
            </w:r>
          </w:p>
        </w:tc>
        <w:tc>
          <w:tcPr>
            <w:tcW w:w="2553" w:type="dxa"/>
            <w:tcBorders>
              <w:left w:val="single" w:sz="4" w:space="0" w:color="000000"/>
              <w:bottom w:val="single" w:sz="4" w:space="0" w:color="000000"/>
            </w:tcBorders>
            <w:shd w:val="clear" w:color="auto" w:fill="auto"/>
            <w:vAlign w:val="center"/>
          </w:tcPr>
          <w:p w14:paraId="2F01D5AB" w14:textId="77777777" w:rsidR="00DB76AB" w:rsidRDefault="00DB76AB" w:rsidP="00B9284E">
            <w:pPr>
              <w:pStyle w:val="Default"/>
            </w:pPr>
            <w:r>
              <w:rPr>
                <w:sz w:val="22"/>
                <w:szCs w:val="22"/>
              </w:rPr>
              <w:t>Viewer shall be asked to save his/her preference if frequently visits a single section.</w:t>
            </w:r>
          </w:p>
        </w:tc>
        <w:tc>
          <w:tcPr>
            <w:tcW w:w="3045" w:type="dxa"/>
            <w:tcBorders>
              <w:left w:val="single" w:sz="4" w:space="0" w:color="000000"/>
              <w:bottom w:val="single" w:sz="4" w:space="0" w:color="000000"/>
              <w:right w:val="single" w:sz="4" w:space="0" w:color="000000"/>
            </w:tcBorders>
            <w:shd w:val="clear" w:color="auto" w:fill="auto"/>
            <w:vAlign w:val="center"/>
          </w:tcPr>
          <w:p w14:paraId="746EDAF5" w14:textId="77777777" w:rsidR="00DB76AB" w:rsidRDefault="00DB76AB" w:rsidP="00B9284E">
            <w:pPr>
              <w:pStyle w:val="Default"/>
              <w:rPr>
                <w:b/>
                <w:bCs/>
                <w:sz w:val="22"/>
                <w:szCs w:val="22"/>
              </w:rPr>
            </w:pPr>
            <w:r>
              <w:rPr>
                <w:sz w:val="22"/>
                <w:szCs w:val="22"/>
              </w:rPr>
              <w:t>After visiting a same section multiple times, the viewer is asked to save the respective section as preference.</w:t>
            </w:r>
          </w:p>
          <w:p w14:paraId="5BD2E10A" w14:textId="77777777" w:rsidR="00DB76AB" w:rsidRDefault="00DB76AB" w:rsidP="00B9284E">
            <w:pPr>
              <w:pStyle w:val="Default"/>
              <w:rPr>
                <w:b/>
                <w:bCs/>
                <w:sz w:val="22"/>
                <w:szCs w:val="22"/>
              </w:rPr>
            </w:pPr>
          </w:p>
          <w:p w14:paraId="4410162C" w14:textId="77777777" w:rsidR="00DB76AB" w:rsidRDefault="00DB76AB" w:rsidP="00B9284E">
            <w:pPr>
              <w:pStyle w:val="Default"/>
            </w:pPr>
            <w:r>
              <w:rPr>
                <w:sz w:val="22"/>
                <w:szCs w:val="22"/>
              </w:rPr>
              <w:t>As per the preference set, the recommended news section shall show up the news.</w:t>
            </w:r>
          </w:p>
        </w:tc>
      </w:tr>
      <w:tr w:rsidR="00DB76AB" w14:paraId="1DA6028D" w14:textId="77777777" w:rsidTr="00B9284E">
        <w:trPr>
          <w:cantSplit/>
        </w:trPr>
        <w:tc>
          <w:tcPr>
            <w:tcW w:w="629" w:type="dxa"/>
            <w:tcBorders>
              <w:left w:val="single" w:sz="4" w:space="0" w:color="000000"/>
              <w:bottom w:val="single" w:sz="4" w:space="0" w:color="000000"/>
            </w:tcBorders>
            <w:shd w:val="clear" w:color="auto" w:fill="auto"/>
            <w:vAlign w:val="center"/>
          </w:tcPr>
          <w:p w14:paraId="0F3ADF52" w14:textId="77777777" w:rsidR="00DB76AB" w:rsidRDefault="00DB76AB" w:rsidP="00B9284E">
            <w:pPr>
              <w:pStyle w:val="template"/>
            </w:pPr>
            <w:r>
              <w:rPr>
                <w:szCs w:val="22"/>
              </w:rPr>
              <w:lastRenderedPageBreak/>
              <w:t>17</w:t>
            </w:r>
          </w:p>
        </w:tc>
        <w:tc>
          <w:tcPr>
            <w:tcW w:w="1489" w:type="dxa"/>
            <w:tcBorders>
              <w:left w:val="single" w:sz="4" w:space="0" w:color="000000"/>
              <w:bottom w:val="single" w:sz="4" w:space="0" w:color="000000"/>
            </w:tcBorders>
            <w:shd w:val="clear" w:color="auto" w:fill="auto"/>
            <w:vAlign w:val="center"/>
          </w:tcPr>
          <w:p w14:paraId="6095F327" w14:textId="77777777" w:rsidR="00DB76AB" w:rsidRDefault="00DB76AB" w:rsidP="00B9284E">
            <w:pPr>
              <w:pStyle w:val="template"/>
              <w:snapToGrid w:val="0"/>
              <w:rPr>
                <w:b/>
                <w:bCs/>
                <w:szCs w:val="22"/>
              </w:rPr>
            </w:pPr>
            <w:r>
              <w:rPr>
                <w:szCs w:val="22"/>
              </w:rPr>
              <w:t>Role Management</w:t>
            </w:r>
          </w:p>
          <w:p w14:paraId="739DF901"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10318999" w14:textId="77777777" w:rsidR="00DB76AB" w:rsidRDefault="00DB76AB" w:rsidP="00B9284E">
            <w:pPr>
              <w:pStyle w:val="template"/>
              <w:snapToGrid w:val="0"/>
            </w:pPr>
            <w:r>
              <w:rPr>
                <w:szCs w:val="22"/>
              </w:rPr>
              <w:t>Admin shall be able to create/manage roles using the role management feature.</w:t>
            </w:r>
          </w:p>
        </w:tc>
        <w:tc>
          <w:tcPr>
            <w:tcW w:w="3045" w:type="dxa"/>
            <w:tcBorders>
              <w:left w:val="single" w:sz="4" w:space="0" w:color="000000"/>
              <w:bottom w:val="single" w:sz="4" w:space="0" w:color="000000"/>
              <w:right w:val="single" w:sz="4" w:space="0" w:color="000000"/>
            </w:tcBorders>
            <w:shd w:val="clear" w:color="auto" w:fill="auto"/>
            <w:vAlign w:val="center"/>
          </w:tcPr>
          <w:p w14:paraId="57786861" w14:textId="77777777" w:rsidR="00DB76AB" w:rsidRDefault="00DB76AB" w:rsidP="00B9284E">
            <w:pPr>
              <w:pStyle w:val="Default"/>
              <w:rPr>
                <w:b/>
                <w:bCs/>
                <w:sz w:val="22"/>
                <w:szCs w:val="22"/>
              </w:rPr>
            </w:pPr>
            <w:r>
              <w:rPr>
                <w:b/>
                <w:bCs/>
                <w:sz w:val="22"/>
                <w:szCs w:val="22"/>
              </w:rPr>
              <w:t xml:space="preserve">Admin </w:t>
            </w:r>
            <w:r>
              <w:rPr>
                <w:sz w:val="22"/>
                <w:szCs w:val="22"/>
              </w:rPr>
              <w:t>shall be able to create roles and assign a set of functionalities/menus for that particular role by checking on the respective checkbox preceding the menu/functionality.</w:t>
            </w:r>
          </w:p>
          <w:p w14:paraId="41493B1D" w14:textId="77777777" w:rsidR="00DB76AB" w:rsidRDefault="00DB76AB" w:rsidP="00B9284E">
            <w:pPr>
              <w:pStyle w:val="Default"/>
              <w:rPr>
                <w:b/>
                <w:bCs/>
                <w:sz w:val="22"/>
                <w:szCs w:val="22"/>
              </w:rPr>
            </w:pPr>
          </w:p>
          <w:p w14:paraId="316D9443" w14:textId="77777777" w:rsidR="00DB76AB" w:rsidRDefault="00DB76AB" w:rsidP="00B9284E">
            <w:pPr>
              <w:pStyle w:val="Default"/>
              <w:rPr>
                <w:b/>
                <w:bCs/>
                <w:sz w:val="22"/>
                <w:szCs w:val="22"/>
              </w:rPr>
            </w:pPr>
            <w:r>
              <w:rPr>
                <w:sz w:val="22"/>
                <w:szCs w:val="22"/>
              </w:rPr>
              <w:t xml:space="preserve">- </w:t>
            </w:r>
            <w:r>
              <w:rPr>
                <w:b/>
                <w:bCs/>
                <w:sz w:val="22"/>
                <w:szCs w:val="22"/>
              </w:rPr>
              <w:t>Existing Role list</w:t>
            </w:r>
            <w:r>
              <w:rPr>
                <w:sz w:val="22"/>
                <w:szCs w:val="22"/>
              </w:rPr>
              <w:t xml:space="preserve"> along with disable, edit button for each role.</w:t>
            </w:r>
          </w:p>
          <w:p w14:paraId="53DDA82E" w14:textId="77777777" w:rsidR="00DB76AB" w:rsidRDefault="00DB76AB" w:rsidP="00B9284E">
            <w:pPr>
              <w:pStyle w:val="Default"/>
              <w:rPr>
                <w:b/>
                <w:bCs/>
                <w:sz w:val="22"/>
                <w:szCs w:val="22"/>
              </w:rPr>
            </w:pPr>
          </w:p>
          <w:p w14:paraId="7989BE61" w14:textId="77777777" w:rsidR="00DB76AB" w:rsidRDefault="00DB76AB" w:rsidP="00B9284E">
            <w:pPr>
              <w:pStyle w:val="Default"/>
              <w:rPr>
                <w:b/>
                <w:bCs/>
                <w:sz w:val="22"/>
                <w:szCs w:val="22"/>
              </w:rPr>
            </w:pPr>
            <w:r>
              <w:rPr>
                <w:sz w:val="22"/>
                <w:szCs w:val="22"/>
              </w:rPr>
              <w:t xml:space="preserve">- Clicking on </w:t>
            </w:r>
            <w:r>
              <w:rPr>
                <w:b/>
                <w:bCs/>
                <w:sz w:val="22"/>
                <w:szCs w:val="22"/>
              </w:rPr>
              <w:t>Add Role</w:t>
            </w:r>
            <w:r>
              <w:rPr>
                <w:sz w:val="22"/>
                <w:szCs w:val="22"/>
              </w:rPr>
              <w:t>, admin shall see:</w:t>
            </w:r>
          </w:p>
          <w:p w14:paraId="34598EFE" w14:textId="77777777" w:rsidR="00DB76AB" w:rsidRDefault="00DB76AB" w:rsidP="00DB76AB">
            <w:pPr>
              <w:pStyle w:val="Default"/>
              <w:numPr>
                <w:ilvl w:val="0"/>
                <w:numId w:val="24"/>
              </w:numPr>
              <w:rPr>
                <w:sz w:val="22"/>
                <w:szCs w:val="22"/>
              </w:rPr>
            </w:pPr>
            <w:r>
              <w:rPr>
                <w:b/>
                <w:bCs/>
                <w:sz w:val="22"/>
                <w:szCs w:val="22"/>
              </w:rPr>
              <w:t>Text box</w:t>
            </w:r>
            <w:r>
              <w:rPr>
                <w:sz w:val="22"/>
                <w:szCs w:val="22"/>
              </w:rPr>
              <w:t xml:space="preserve"> where he/she shall provide the role name [Mandatory]</w:t>
            </w:r>
          </w:p>
          <w:p w14:paraId="6ACF7492" w14:textId="77777777" w:rsidR="00DB76AB" w:rsidRDefault="00DB76AB" w:rsidP="00DB76AB">
            <w:pPr>
              <w:pStyle w:val="Default"/>
              <w:numPr>
                <w:ilvl w:val="0"/>
                <w:numId w:val="24"/>
              </w:numPr>
              <w:rPr>
                <w:b/>
                <w:bCs/>
                <w:sz w:val="22"/>
                <w:szCs w:val="22"/>
              </w:rPr>
            </w:pPr>
            <w:r>
              <w:rPr>
                <w:sz w:val="22"/>
                <w:szCs w:val="22"/>
              </w:rPr>
              <w:t xml:space="preserve">Section showing all the menus/functionalities along with respective </w:t>
            </w:r>
            <w:r>
              <w:rPr>
                <w:b/>
                <w:bCs/>
                <w:sz w:val="22"/>
                <w:szCs w:val="22"/>
              </w:rPr>
              <w:t>checkboxes</w:t>
            </w:r>
            <w:r>
              <w:rPr>
                <w:sz w:val="22"/>
                <w:szCs w:val="22"/>
              </w:rPr>
              <w:t xml:space="preserve"> where admin shall be able to check the menus/functionalities to be provided to the respective role. [At-least one is Mandatory]</w:t>
            </w:r>
          </w:p>
          <w:p w14:paraId="33B7FE20" w14:textId="77777777" w:rsidR="00DB76AB" w:rsidRDefault="00DB76AB" w:rsidP="00DB76AB">
            <w:pPr>
              <w:pStyle w:val="Default"/>
              <w:numPr>
                <w:ilvl w:val="0"/>
                <w:numId w:val="24"/>
              </w:numPr>
              <w:rPr>
                <w:b/>
                <w:bCs/>
                <w:sz w:val="22"/>
                <w:szCs w:val="22"/>
              </w:rPr>
            </w:pPr>
            <w:r>
              <w:rPr>
                <w:b/>
                <w:bCs/>
                <w:sz w:val="22"/>
                <w:szCs w:val="22"/>
              </w:rPr>
              <w:t xml:space="preserve">Create </w:t>
            </w:r>
            <w:r>
              <w:rPr>
                <w:sz w:val="22"/>
                <w:szCs w:val="22"/>
              </w:rPr>
              <w:t>button.</w:t>
            </w:r>
            <w:r>
              <w:rPr>
                <w:b/>
                <w:bCs/>
                <w:sz w:val="22"/>
                <w:szCs w:val="22"/>
              </w:rPr>
              <w:t xml:space="preserve"> </w:t>
            </w:r>
            <w:r>
              <w:rPr>
                <w:sz w:val="22"/>
                <w:szCs w:val="22"/>
              </w:rPr>
              <w:t>After clicking this, respective role shall be created.</w:t>
            </w:r>
          </w:p>
          <w:p w14:paraId="349CD97B" w14:textId="77777777" w:rsidR="00DB76AB" w:rsidRDefault="00DB76AB" w:rsidP="00DB76AB">
            <w:pPr>
              <w:pStyle w:val="Default"/>
              <w:numPr>
                <w:ilvl w:val="0"/>
                <w:numId w:val="24"/>
              </w:numPr>
              <w:rPr>
                <w:sz w:val="22"/>
                <w:szCs w:val="22"/>
              </w:rPr>
            </w:pPr>
            <w:r>
              <w:rPr>
                <w:b/>
                <w:bCs/>
                <w:sz w:val="22"/>
                <w:szCs w:val="22"/>
              </w:rPr>
              <w:t>Cancel</w:t>
            </w:r>
            <w:r>
              <w:rPr>
                <w:sz w:val="22"/>
                <w:szCs w:val="22"/>
              </w:rPr>
              <w:t xml:space="preserve"> button. Clicking on this cancels the role creation.</w:t>
            </w:r>
            <w:r>
              <w:rPr>
                <w:sz w:val="22"/>
                <w:szCs w:val="22"/>
              </w:rPr>
              <w:br/>
            </w:r>
          </w:p>
          <w:p w14:paraId="005024F2" w14:textId="77777777" w:rsidR="00DB76AB" w:rsidRDefault="00DB76AB" w:rsidP="00B9284E">
            <w:pPr>
              <w:pStyle w:val="Default"/>
            </w:pPr>
            <w:r>
              <w:rPr>
                <w:sz w:val="22"/>
                <w:szCs w:val="22"/>
              </w:rPr>
              <w:t xml:space="preserve">- Clicking on </w:t>
            </w:r>
            <w:r>
              <w:rPr>
                <w:b/>
                <w:bCs/>
                <w:sz w:val="22"/>
                <w:szCs w:val="22"/>
              </w:rPr>
              <w:t>Edit</w:t>
            </w:r>
            <w:r>
              <w:rPr>
                <w:sz w:val="22"/>
                <w:szCs w:val="22"/>
              </w:rPr>
              <w:t xml:space="preserve"> button of any existing role, admin shall be able to edit the respective role.</w:t>
            </w:r>
          </w:p>
        </w:tc>
      </w:tr>
      <w:tr w:rsidR="00DB76AB" w14:paraId="19414542" w14:textId="77777777" w:rsidTr="00B9284E">
        <w:trPr>
          <w:cantSplit/>
        </w:trPr>
        <w:tc>
          <w:tcPr>
            <w:tcW w:w="629" w:type="dxa"/>
            <w:tcBorders>
              <w:left w:val="single" w:sz="4" w:space="0" w:color="000000"/>
              <w:bottom w:val="single" w:sz="4" w:space="0" w:color="000000"/>
            </w:tcBorders>
            <w:shd w:val="clear" w:color="auto" w:fill="auto"/>
            <w:vAlign w:val="center"/>
          </w:tcPr>
          <w:p w14:paraId="04BC9C44" w14:textId="77777777" w:rsidR="00DB76AB" w:rsidRDefault="00DB76AB" w:rsidP="00B9284E">
            <w:pPr>
              <w:pStyle w:val="template"/>
            </w:pPr>
            <w:r>
              <w:rPr>
                <w:szCs w:val="22"/>
              </w:rPr>
              <w:t>18</w:t>
            </w:r>
          </w:p>
        </w:tc>
        <w:tc>
          <w:tcPr>
            <w:tcW w:w="1489" w:type="dxa"/>
            <w:tcBorders>
              <w:left w:val="single" w:sz="4" w:space="0" w:color="000000"/>
              <w:bottom w:val="single" w:sz="4" w:space="0" w:color="000000"/>
            </w:tcBorders>
            <w:shd w:val="clear" w:color="auto" w:fill="auto"/>
            <w:vAlign w:val="center"/>
          </w:tcPr>
          <w:p w14:paraId="52C391AD" w14:textId="77777777" w:rsidR="00DB76AB" w:rsidRDefault="00DB76AB" w:rsidP="00B9284E">
            <w:pPr>
              <w:pStyle w:val="template"/>
              <w:snapToGrid w:val="0"/>
              <w:rPr>
                <w:b/>
                <w:bCs/>
                <w:szCs w:val="22"/>
              </w:rPr>
            </w:pPr>
            <w:r>
              <w:rPr>
                <w:szCs w:val="22"/>
              </w:rPr>
              <w:t>User Management</w:t>
            </w:r>
          </w:p>
          <w:p w14:paraId="33B883CC"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7C83408D" w14:textId="77777777" w:rsidR="00DB76AB" w:rsidRDefault="00DB76AB" w:rsidP="00B9284E">
            <w:pPr>
              <w:pStyle w:val="template"/>
              <w:snapToGrid w:val="0"/>
            </w:pPr>
            <w:r>
              <w:rPr>
                <w:szCs w:val="22"/>
              </w:rPr>
              <w:t>Admin shall be able to add/manage users using the user management feature.</w:t>
            </w:r>
          </w:p>
        </w:tc>
        <w:tc>
          <w:tcPr>
            <w:tcW w:w="3045" w:type="dxa"/>
            <w:tcBorders>
              <w:left w:val="single" w:sz="4" w:space="0" w:color="000000"/>
              <w:bottom w:val="single" w:sz="4" w:space="0" w:color="000000"/>
              <w:right w:val="single" w:sz="4" w:space="0" w:color="000000"/>
            </w:tcBorders>
            <w:shd w:val="clear" w:color="auto" w:fill="auto"/>
            <w:vAlign w:val="center"/>
          </w:tcPr>
          <w:p w14:paraId="525059A2" w14:textId="77777777" w:rsidR="00DB76AB" w:rsidRDefault="00DB76AB" w:rsidP="00B9284E">
            <w:pPr>
              <w:pStyle w:val="Default"/>
              <w:rPr>
                <w:b/>
                <w:bCs/>
                <w:sz w:val="22"/>
                <w:szCs w:val="22"/>
              </w:rPr>
            </w:pPr>
            <w:r>
              <w:rPr>
                <w:sz w:val="22"/>
                <w:szCs w:val="22"/>
              </w:rPr>
              <w:t xml:space="preserve">The </w:t>
            </w:r>
            <w:r>
              <w:rPr>
                <w:b/>
                <w:bCs/>
                <w:sz w:val="22"/>
                <w:szCs w:val="22"/>
              </w:rPr>
              <w:t>User Management</w:t>
            </w:r>
            <w:r>
              <w:rPr>
                <w:sz w:val="22"/>
                <w:szCs w:val="22"/>
              </w:rPr>
              <w:t xml:space="preserve"> page shall contain all the existing user's list.</w:t>
            </w:r>
          </w:p>
          <w:p w14:paraId="6F8B71CB" w14:textId="77777777" w:rsidR="00DB76AB" w:rsidRDefault="00DB76AB" w:rsidP="00B9284E">
            <w:pPr>
              <w:pStyle w:val="Default"/>
              <w:rPr>
                <w:b/>
                <w:bCs/>
                <w:sz w:val="22"/>
                <w:szCs w:val="22"/>
              </w:rPr>
            </w:pPr>
          </w:p>
          <w:p w14:paraId="53995FB2" w14:textId="77777777" w:rsidR="00DB76AB" w:rsidRDefault="00DB76AB" w:rsidP="00B9284E">
            <w:pPr>
              <w:pStyle w:val="Default"/>
              <w:rPr>
                <w:sz w:val="22"/>
                <w:szCs w:val="22"/>
              </w:rPr>
            </w:pPr>
            <w:r>
              <w:rPr>
                <w:sz w:val="22"/>
                <w:szCs w:val="22"/>
              </w:rPr>
              <w:t>- Admin can deactivate any existing user. After de-activating, the respective user shall not be able to login to the application.</w:t>
            </w:r>
          </w:p>
          <w:p w14:paraId="3DF91FAF" w14:textId="77777777" w:rsidR="00DB76AB" w:rsidRDefault="00DB76AB" w:rsidP="00B9284E">
            <w:pPr>
              <w:pStyle w:val="Default"/>
            </w:pPr>
            <w:r>
              <w:rPr>
                <w:sz w:val="22"/>
                <w:szCs w:val="22"/>
              </w:rPr>
              <w:t>- Admin can edit any existing user's information.</w:t>
            </w:r>
          </w:p>
        </w:tc>
      </w:tr>
      <w:tr w:rsidR="00DB76AB" w14:paraId="66BAC085"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780AAFCB" w14:textId="77777777" w:rsidR="00DB76AB" w:rsidRDefault="00DB76AB" w:rsidP="00B9284E">
            <w:pPr>
              <w:pStyle w:val="template"/>
            </w:pPr>
            <w:r>
              <w:rPr>
                <w:szCs w:val="22"/>
              </w:rPr>
              <w:lastRenderedPageBreak/>
              <w:t>19</w:t>
            </w:r>
          </w:p>
        </w:tc>
        <w:tc>
          <w:tcPr>
            <w:tcW w:w="1489" w:type="dxa"/>
            <w:tcBorders>
              <w:left w:val="single" w:sz="4" w:space="0" w:color="000000"/>
              <w:bottom w:val="single" w:sz="4" w:space="0" w:color="000000"/>
            </w:tcBorders>
            <w:shd w:val="clear" w:color="auto" w:fill="auto"/>
            <w:vAlign w:val="center"/>
          </w:tcPr>
          <w:p w14:paraId="4D06EF23" w14:textId="77777777" w:rsidR="00DB76AB" w:rsidRDefault="00DB76AB" w:rsidP="00B9284E">
            <w:pPr>
              <w:pStyle w:val="template"/>
              <w:snapToGrid w:val="0"/>
              <w:rPr>
                <w:b/>
                <w:bCs/>
                <w:szCs w:val="22"/>
              </w:rPr>
            </w:pPr>
            <w:r>
              <w:rPr>
                <w:szCs w:val="22"/>
              </w:rPr>
              <w:t>User Management</w:t>
            </w:r>
          </w:p>
          <w:p w14:paraId="1E10FD3D"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1CE0F391" w14:textId="77777777" w:rsidR="00DB76AB" w:rsidRDefault="00DB76AB" w:rsidP="00B9284E">
            <w:pPr>
              <w:pStyle w:val="template"/>
              <w:snapToGrid w:val="0"/>
            </w:pPr>
            <w:r>
              <w:rPr>
                <w:szCs w:val="22"/>
              </w:rPr>
              <w:t>Admin shall be able to add/manage users using the user management feature.</w:t>
            </w:r>
          </w:p>
        </w:tc>
        <w:tc>
          <w:tcPr>
            <w:tcW w:w="3045" w:type="dxa"/>
            <w:tcBorders>
              <w:left w:val="single" w:sz="4" w:space="0" w:color="000000"/>
              <w:bottom w:val="single" w:sz="4" w:space="0" w:color="000000"/>
              <w:right w:val="single" w:sz="4" w:space="0" w:color="000000"/>
            </w:tcBorders>
            <w:shd w:val="clear" w:color="auto" w:fill="auto"/>
            <w:vAlign w:val="center"/>
          </w:tcPr>
          <w:p w14:paraId="7CECB539" w14:textId="77777777" w:rsidR="00DB76AB" w:rsidRDefault="00DB76AB" w:rsidP="00B9284E">
            <w:pPr>
              <w:pStyle w:val="Default"/>
              <w:rPr>
                <w:b/>
                <w:bCs/>
                <w:sz w:val="22"/>
                <w:szCs w:val="22"/>
              </w:rPr>
            </w:pPr>
            <w:r>
              <w:rPr>
                <w:sz w:val="22"/>
                <w:szCs w:val="22"/>
              </w:rPr>
              <w:t xml:space="preserve">The </w:t>
            </w:r>
            <w:r>
              <w:rPr>
                <w:b/>
                <w:bCs/>
                <w:sz w:val="22"/>
                <w:szCs w:val="22"/>
              </w:rPr>
              <w:t>Add</w:t>
            </w:r>
            <w:r>
              <w:rPr>
                <w:sz w:val="22"/>
                <w:szCs w:val="22"/>
              </w:rPr>
              <w:t xml:space="preserve"> </w:t>
            </w:r>
            <w:r>
              <w:rPr>
                <w:b/>
                <w:bCs/>
                <w:sz w:val="22"/>
                <w:szCs w:val="22"/>
              </w:rPr>
              <w:t>User</w:t>
            </w:r>
            <w:r>
              <w:rPr>
                <w:sz w:val="22"/>
                <w:szCs w:val="22"/>
              </w:rPr>
              <w:t xml:space="preserve"> page shall contain:</w:t>
            </w:r>
          </w:p>
          <w:p w14:paraId="1FF14AB6" w14:textId="77777777" w:rsidR="00DB76AB" w:rsidRDefault="00DB76AB" w:rsidP="00B9284E">
            <w:pPr>
              <w:pStyle w:val="Default"/>
              <w:rPr>
                <w:b/>
                <w:bCs/>
                <w:sz w:val="22"/>
                <w:szCs w:val="22"/>
              </w:rPr>
            </w:pPr>
          </w:p>
          <w:p w14:paraId="06CBFD77" w14:textId="77777777" w:rsidR="00DB76AB" w:rsidRDefault="00DB76AB" w:rsidP="00B9284E">
            <w:pPr>
              <w:pStyle w:val="Default"/>
              <w:rPr>
                <w:sz w:val="22"/>
                <w:szCs w:val="22"/>
              </w:rPr>
            </w:pPr>
            <w:r>
              <w:rPr>
                <w:b/>
                <w:bCs/>
                <w:sz w:val="22"/>
                <w:szCs w:val="22"/>
              </w:rPr>
              <w:t>- Name of the user</w:t>
            </w:r>
            <w:r>
              <w:rPr>
                <w:sz w:val="22"/>
                <w:szCs w:val="22"/>
              </w:rPr>
              <w:t xml:space="preserve"> text </w:t>
            </w:r>
            <w:proofErr w:type="gramStart"/>
            <w:r>
              <w:rPr>
                <w:sz w:val="22"/>
                <w:szCs w:val="22"/>
              </w:rPr>
              <w:t>field.[</w:t>
            </w:r>
            <w:proofErr w:type="gramEnd"/>
            <w:r>
              <w:rPr>
                <w:sz w:val="22"/>
                <w:szCs w:val="22"/>
              </w:rPr>
              <w:t>Mandatory]</w:t>
            </w:r>
          </w:p>
          <w:p w14:paraId="5AC76D6F" w14:textId="77777777" w:rsidR="00DB76AB" w:rsidRDefault="00DB76AB" w:rsidP="00B9284E">
            <w:pPr>
              <w:pStyle w:val="Default"/>
              <w:rPr>
                <w:sz w:val="22"/>
                <w:szCs w:val="22"/>
              </w:rPr>
            </w:pPr>
            <w:r>
              <w:rPr>
                <w:sz w:val="22"/>
                <w:szCs w:val="22"/>
              </w:rPr>
              <w:t xml:space="preserve">- </w:t>
            </w:r>
            <w:r>
              <w:rPr>
                <w:b/>
                <w:bCs/>
                <w:sz w:val="22"/>
                <w:szCs w:val="22"/>
              </w:rPr>
              <w:t>User-name</w:t>
            </w:r>
            <w:r>
              <w:rPr>
                <w:sz w:val="22"/>
                <w:szCs w:val="22"/>
              </w:rPr>
              <w:t xml:space="preserve"> text field. [Mandatory]</w:t>
            </w:r>
          </w:p>
          <w:p w14:paraId="2FBE25CC" w14:textId="77777777" w:rsidR="00DB76AB" w:rsidRDefault="00DB76AB" w:rsidP="00B9284E">
            <w:pPr>
              <w:pStyle w:val="Default"/>
              <w:rPr>
                <w:sz w:val="22"/>
                <w:szCs w:val="22"/>
              </w:rPr>
            </w:pPr>
            <w:r>
              <w:rPr>
                <w:sz w:val="22"/>
                <w:szCs w:val="22"/>
              </w:rPr>
              <w:t xml:space="preserve">- </w:t>
            </w:r>
            <w:r>
              <w:rPr>
                <w:b/>
                <w:bCs/>
                <w:sz w:val="22"/>
                <w:szCs w:val="22"/>
              </w:rPr>
              <w:t>Password</w:t>
            </w:r>
            <w:r>
              <w:rPr>
                <w:sz w:val="22"/>
                <w:szCs w:val="22"/>
              </w:rPr>
              <w:t xml:space="preserve"> </w:t>
            </w:r>
            <w:proofErr w:type="spellStart"/>
            <w:r>
              <w:rPr>
                <w:sz w:val="22"/>
                <w:szCs w:val="22"/>
              </w:rPr>
              <w:t>password</w:t>
            </w:r>
            <w:proofErr w:type="spellEnd"/>
            <w:r>
              <w:rPr>
                <w:sz w:val="22"/>
                <w:szCs w:val="22"/>
              </w:rPr>
              <w:t xml:space="preserve"> </w:t>
            </w:r>
            <w:proofErr w:type="gramStart"/>
            <w:r>
              <w:rPr>
                <w:sz w:val="22"/>
                <w:szCs w:val="22"/>
              </w:rPr>
              <w:t>field.[</w:t>
            </w:r>
            <w:proofErr w:type="gramEnd"/>
            <w:r>
              <w:rPr>
                <w:sz w:val="22"/>
                <w:szCs w:val="22"/>
              </w:rPr>
              <w:t>Mandatory]</w:t>
            </w:r>
          </w:p>
          <w:p w14:paraId="2CBCE139" w14:textId="77777777" w:rsidR="00DB76AB" w:rsidRDefault="00DB76AB" w:rsidP="00B9284E">
            <w:pPr>
              <w:pStyle w:val="Default"/>
              <w:rPr>
                <w:sz w:val="22"/>
                <w:szCs w:val="22"/>
              </w:rPr>
            </w:pPr>
            <w:r>
              <w:rPr>
                <w:sz w:val="22"/>
                <w:szCs w:val="22"/>
              </w:rPr>
              <w:t xml:space="preserve">- </w:t>
            </w:r>
            <w:r>
              <w:rPr>
                <w:b/>
                <w:bCs/>
                <w:sz w:val="22"/>
                <w:szCs w:val="22"/>
              </w:rPr>
              <w:t>Retype Password</w:t>
            </w:r>
            <w:r>
              <w:rPr>
                <w:sz w:val="22"/>
                <w:szCs w:val="22"/>
              </w:rPr>
              <w:t xml:space="preserve"> </w:t>
            </w:r>
            <w:proofErr w:type="spellStart"/>
            <w:r>
              <w:rPr>
                <w:sz w:val="22"/>
                <w:szCs w:val="22"/>
              </w:rPr>
              <w:t>password</w:t>
            </w:r>
            <w:proofErr w:type="spellEnd"/>
            <w:r>
              <w:rPr>
                <w:sz w:val="22"/>
                <w:szCs w:val="22"/>
              </w:rPr>
              <w:t xml:space="preserve"> field. [Mandatory]</w:t>
            </w:r>
          </w:p>
          <w:p w14:paraId="65190093" w14:textId="77777777" w:rsidR="00DB76AB" w:rsidRDefault="00DB76AB" w:rsidP="00B9284E">
            <w:pPr>
              <w:pStyle w:val="Default"/>
              <w:rPr>
                <w:sz w:val="22"/>
                <w:szCs w:val="22"/>
              </w:rPr>
            </w:pPr>
            <w:r>
              <w:rPr>
                <w:sz w:val="22"/>
                <w:szCs w:val="22"/>
              </w:rPr>
              <w:t xml:space="preserve">- </w:t>
            </w:r>
            <w:r>
              <w:rPr>
                <w:b/>
                <w:bCs/>
                <w:sz w:val="22"/>
                <w:szCs w:val="22"/>
              </w:rPr>
              <w:t>Email id</w:t>
            </w:r>
            <w:r>
              <w:rPr>
                <w:sz w:val="22"/>
                <w:szCs w:val="22"/>
              </w:rPr>
              <w:t xml:space="preserve"> mail field. [Mandatory]</w:t>
            </w:r>
          </w:p>
          <w:p w14:paraId="0B380270" w14:textId="77777777" w:rsidR="00DB76AB" w:rsidRDefault="00DB76AB" w:rsidP="00B9284E">
            <w:pPr>
              <w:pStyle w:val="Default"/>
              <w:rPr>
                <w:sz w:val="22"/>
                <w:szCs w:val="22"/>
              </w:rPr>
            </w:pPr>
            <w:r>
              <w:rPr>
                <w:sz w:val="22"/>
                <w:szCs w:val="22"/>
              </w:rPr>
              <w:t xml:space="preserve">- </w:t>
            </w:r>
            <w:r>
              <w:rPr>
                <w:b/>
                <w:bCs/>
                <w:sz w:val="22"/>
                <w:szCs w:val="22"/>
              </w:rPr>
              <w:t>Phone</w:t>
            </w:r>
            <w:r>
              <w:rPr>
                <w:sz w:val="22"/>
                <w:szCs w:val="22"/>
              </w:rPr>
              <w:t xml:space="preserve"> number field.</w:t>
            </w:r>
          </w:p>
          <w:p w14:paraId="7EC23FE7" w14:textId="77777777" w:rsidR="00DB76AB" w:rsidRDefault="00DB76AB" w:rsidP="00B9284E">
            <w:pPr>
              <w:pStyle w:val="Default"/>
              <w:rPr>
                <w:sz w:val="22"/>
                <w:szCs w:val="22"/>
              </w:rPr>
            </w:pPr>
            <w:r>
              <w:rPr>
                <w:sz w:val="22"/>
                <w:szCs w:val="22"/>
              </w:rPr>
              <w:t xml:space="preserve">- </w:t>
            </w:r>
            <w:r>
              <w:rPr>
                <w:b/>
                <w:bCs/>
                <w:sz w:val="22"/>
                <w:szCs w:val="22"/>
              </w:rPr>
              <w:t>Add User</w:t>
            </w:r>
            <w:r>
              <w:rPr>
                <w:sz w:val="22"/>
                <w:szCs w:val="22"/>
              </w:rPr>
              <w:t xml:space="preserve"> button.</w:t>
            </w:r>
          </w:p>
          <w:p w14:paraId="7D1A6A1D" w14:textId="77777777" w:rsidR="00DB76AB" w:rsidRDefault="00DB76AB" w:rsidP="00B9284E">
            <w:pPr>
              <w:pStyle w:val="Default"/>
              <w:rPr>
                <w:b/>
                <w:bCs/>
                <w:sz w:val="22"/>
                <w:szCs w:val="22"/>
              </w:rPr>
            </w:pPr>
            <w:r>
              <w:rPr>
                <w:sz w:val="22"/>
                <w:szCs w:val="22"/>
              </w:rPr>
              <w:t xml:space="preserve">- </w:t>
            </w:r>
            <w:r>
              <w:rPr>
                <w:b/>
                <w:bCs/>
                <w:sz w:val="22"/>
                <w:szCs w:val="22"/>
              </w:rPr>
              <w:t>Cancel</w:t>
            </w:r>
            <w:r>
              <w:rPr>
                <w:sz w:val="22"/>
                <w:szCs w:val="22"/>
              </w:rPr>
              <w:t xml:space="preserve"> button.</w:t>
            </w:r>
          </w:p>
          <w:p w14:paraId="7965DBA2" w14:textId="77777777" w:rsidR="00DB76AB" w:rsidRDefault="00DB76AB" w:rsidP="00B9284E">
            <w:pPr>
              <w:pStyle w:val="Default"/>
              <w:rPr>
                <w:b/>
                <w:bCs/>
                <w:sz w:val="22"/>
                <w:szCs w:val="22"/>
              </w:rPr>
            </w:pPr>
          </w:p>
          <w:p w14:paraId="53A7D4DB" w14:textId="77777777" w:rsidR="00DB76AB" w:rsidRDefault="00DB76AB" w:rsidP="00B9284E">
            <w:pPr>
              <w:pStyle w:val="Default"/>
              <w:rPr>
                <w:b/>
                <w:bCs/>
                <w:sz w:val="22"/>
                <w:szCs w:val="22"/>
              </w:rPr>
            </w:pPr>
            <w:r>
              <w:rPr>
                <w:sz w:val="22"/>
                <w:szCs w:val="22"/>
              </w:rPr>
              <w:t>After adding a new user shall re-direct the admin to the user list page which shall contain the just added user in the list too.</w:t>
            </w:r>
          </w:p>
          <w:p w14:paraId="689DAAE6" w14:textId="77777777" w:rsidR="00DB76AB" w:rsidRDefault="00DB76AB" w:rsidP="00B9284E">
            <w:pPr>
              <w:pStyle w:val="Default"/>
              <w:rPr>
                <w:b/>
                <w:bCs/>
                <w:sz w:val="22"/>
                <w:szCs w:val="22"/>
              </w:rPr>
            </w:pPr>
          </w:p>
          <w:p w14:paraId="03B2357D" w14:textId="77777777" w:rsidR="00DB76AB" w:rsidRDefault="00DB76AB" w:rsidP="00B9284E">
            <w:pPr>
              <w:pStyle w:val="Default"/>
            </w:pPr>
            <w:r>
              <w:rPr>
                <w:sz w:val="22"/>
                <w:szCs w:val="22"/>
              </w:rPr>
              <w:t>* Proper validations shall be provided for user-name, password, re-type password, email id &amp; phone number fields.</w:t>
            </w:r>
          </w:p>
        </w:tc>
      </w:tr>
      <w:tr w:rsidR="00DB76AB" w14:paraId="6679174E"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25788C6E" w14:textId="77777777" w:rsidR="00DB76AB" w:rsidRDefault="00DB76AB" w:rsidP="00B9284E">
            <w:pPr>
              <w:pStyle w:val="template"/>
            </w:pPr>
            <w:r>
              <w:rPr>
                <w:szCs w:val="22"/>
              </w:rPr>
              <w:t>20</w:t>
            </w:r>
          </w:p>
        </w:tc>
        <w:tc>
          <w:tcPr>
            <w:tcW w:w="1489" w:type="dxa"/>
            <w:tcBorders>
              <w:left w:val="single" w:sz="4" w:space="0" w:color="000000"/>
              <w:bottom w:val="single" w:sz="4" w:space="0" w:color="000000"/>
            </w:tcBorders>
            <w:shd w:val="clear" w:color="auto" w:fill="auto"/>
            <w:vAlign w:val="center"/>
          </w:tcPr>
          <w:p w14:paraId="1CB010D6" w14:textId="77777777" w:rsidR="00DB76AB" w:rsidRDefault="00DB76AB" w:rsidP="00B9284E">
            <w:pPr>
              <w:pStyle w:val="template"/>
              <w:snapToGrid w:val="0"/>
              <w:rPr>
                <w:b/>
                <w:bCs/>
                <w:szCs w:val="22"/>
              </w:rPr>
            </w:pPr>
            <w:r>
              <w:rPr>
                <w:szCs w:val="22"/>
              </w:rPr>
              <w:t>Content Management System (CMS)</w:t>
            </w:r>
          </w:p>
          <w:p w14:paraId="2982900D"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09538364" w14:textId="77777777" w:rsidR="00DB76AB" w:rsidRDefault="00DB76AB" w:rsidP="00B9284E">
            <w:pPr>
              <w:pStyle w:val="template"/>
              <w:snapToGrid w:val="0"/>
            </w:pPr>
            <w:r>
              <w:rPr>
                <w:szCs w:val="22"/>
              </w:rPr>
              <w:t>Admin shall be able to add/manage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14:paraId="63E447B3" w14:textId="77777777" w:rsidR="00DB76AB" w:rsidRDefault="00DB76AB" w:rsidP="00B9284E">
            <w:pPr>
              <w:pStyle w:val="Default"/>
              <w:rPr>
                <w:b/>
                <w:bCs/>
                <w:sz w:val="22"/>
                <w:szCs w:val="22"/>
              </w:rPr>
            </w:pPr>
            <w:r>
              <w:rPr>
                <w:sz w:val="22"/>
                <w:szCs w:val="22"/>
              </w:rPr>
              <w:t xml:space="preserve">The </w:t>
            </w:r>
            <w:r>
              <w:rPr>
                <w:b/>
                <w:bCs/>
                <w:sz w:val="22"/>
                <w:szCs w:val="22"/>
              </w:rPr>
              <w:t>News Category Management</w:t>
            </w:r>
            <w:r>
              <w:rPr>
                <w:sz w:val="22"/>
                <w:szCs w:val="22"/>
              </w:rPr>
              <w:t xml:space="preserve"> page shall contain all the existing news's category list.</w:t>
            </w:r>
          </w:p>
          <w:p w14:paraId="479F9CF5" w14:textId="77777777" w:rsidR="00DB76AB" w:rsidRDefault="00DB76AB" w:rsidP="00B9284E">
            <w:pPr>
              <w:pStyle w:val="Default"/>
              <w:rPr>
                <w:b/>
                <w:bCs/>
                <w:sz w:val="22"/>
                <w:szCs w:val="22"/>
              </w:rPr>
            </w:pPr>
          </w:p>
          <w:p w14:paraId="5155314E" w14:textId="77777777" w:rsidR="00DB76AB" w:rsidRDefault="00DB76AB" w:rsidP="00B9284E">
            <w:pPr>
              <w:pStyle w:val="Default"/>
              <w:rPr>
                <w:sz w:val="22"/>
                <w:szCs w:val="22"/>
              </w:rPr>
            </w:pPr>
            <w:r>
              <w:rPr>
                <w:sz w:val="22"/>
                <w:szCs w:val="22"/>
              </w:rPr>
              <w:t>- Admin can deactivate any existing news category/sub-category. After de-activating, no news can be created under this respective category/sub-category.</w:t>
            </w:r>
          </w:p>
          <w:p w14:paraId="4C51500E" w14:textId="77777777" w:rsidR="00DB76AB" w:rsidRDefault="00DB76AB" w:rsidP="00B9284E">
            <w:pPr>
              <w:pStyle w:val="Default"/>
            </w:pPr>
            <w:r>
              <w:rPr>
                <w:sz w:val="22"/>
                <w:szCs w:val="22"/>
              </w:rPr>
              <w:t>- Admin can edit any existing news category/sub-category.</w:t>
            </w:r>
          </w:p>
        </w:tc>
      </w:tr>
      <w:tr w:rsidR="00DB76AB" w14:paraId="70A07814"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4E7FEC98" w14:textId="77777777" w:rsidR="00DB76AB" w:rsidRDefault="00DB76AB" w:rsidP="00B9284E">
            <w:pPr>
              <w:pStyle w:val="template"/>
            </w:pPr>
            <w:r>
              <w:rPr>
                <w:szCs w:val="22"/>
              </w:rPr>
              <w:lastRenderedPageBreak/>
              <w:t>21</w:t>
            </w:r>
          </w:p>
        </w:tc>
        <w:tc>
          <w:tcPr>
            <w:tcW w:w="1489" w:type="dxa"/>
            <w:tcBorders>
              <w:left w:val="single" w:sz="4" w:space="0" w:color="000000"/>
              <w:bottom w:val="single" w:sz="4" w:space="0" w:color="000000"/>
            </w:tcBorders>
            <w:shd w:val="clear" w:color="auto" w:fill="auto"/>
            <w:vAlign w:val="center"/>
          </w:tcPr>
          <w:p w14:paraId="1CA45438" w14:textId="77777777" w:rsidR="00DB76AB" w:rsidRDefault="00DB76AB" w:rsidP="00B9284E">
            <w:pPr>
              <w:pStyle w:val="template"/>
              <w:snapToGrid w:val="0"/>
              <w:rPr>
                <w:b/>
                <w:bCs/>
                <w:szCs w:val="22"/>
              </w:rPr>
            </w:pPr>
            <w:r>
              <w:rPr>
                <w:szCs w:val="22"/>
              </w:rPr>
              <w:t>Content Management System (CMS)</w:t>
            </w:r>
          </w:p>
          <w:p w14:paraId="673FA961" w14:textId="77777777" w:rsidR="00DB76AB" w:rsidRDefault="00DB76AB" w:rsidP="00B9284E">
            <w:pPr>
              <w:pStyle w:val="Default"/>
            </w:pPr>
            <w:r>
              <w:rPr>
                <w:b/>
                <w:bCs/>
                <w:sz w:val="22"/>
                <w:szCs w:val="22"/>
              </w:rPr>
              <w:t>(Web)</w:t>
            </w:r>
          </w:p>
        </w:tc>
        <w:tc>
          <w:tcPr>
            <w:tcW w:w="2553" w:type="dxa"/>
            <w:tcBorders>
              <w:left w:val="single" w:sz="4" w:space="0" w:color="000000"/>
              <w:bottom w:val="single" w:sz="4" w:space="0" w:color="000000"/>
            </w:tcBorders>
            <w:shd w:val="clear" w:color="auto" w:fill="auto"/>
            <w:vAlign w:val="center"/>
          </w:tcPr>
          <w:p w14:paraId="3046CCF8" w14:textId="77777777" w:rsidR="00DB76AB" w:rsidRDefault="00DB76AB" w:rsidP="00B9284E">
            <w:pPr>
              <w:pStyle w:val="template"/>
              <w:snapToGrid w:val="0"/>
            </w:pPr>
            <w:r>
              <w:rPr>
                <w:szCs w:val="22"/>
              </w:rPr>
              <w:t>Admin shall be able to add/manage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14:paraId="27320B67" w14:textId="77777777" w:rsidR="00DB76AB" w:rsidRDefault="00DB76AB" w:rsidP="00B9284E">
            <w:pPr>
              <w:pStyle w:val="Default"/>
              <w:rPr>
                <w:b/>
                <w:bCs/>
                <w:sz w:val="22"/>
                <w:szCs w:val="22"/>
              </w:rPr>
            </w:pPr>
            <w:r>
              <w:rPr>
                <w:sz w:val="22"/>
                <w:szCs w:val="22"/>
              </w:rPr>
              <w:t xml:space="preserve">- Clicking on </w:t>
            </w:r>
            <w:r>
              <w:rPr>
                <w:b/>
                <w:bCs/>
                <w:sz w:val="22"/>
                <w:szCs w:val="22"/>
              </w:rPr>
              <w:t>Add News Category</w:t>
            </w:r>
            <w:r>
              <w:rPr>
                <w:sz w:val="22"/>
                <w:szCs w:val="22"/>
              </w:rPr>
              <w:t>, admin shall see:</w:t>
            </w:r>
          </w:p>
          <w:p w14:paraId="45EC48EE" w14:textId="77777777" w:rsidR="00DB76AB" w:rsidRDefault="00DB76AB" w:rsidP="00DB76AB">
            <w:pPr>
              <w:pStyle w:val="Default"/>
              <w:numPr>
                <w:ilvl w:val="0"/>
                <w:numId w:val="24"/>
              </w:numPr>
              <w:rPr>
                <w:b/>
                <w:bCs/>
                <w:sz w:val="22"/>
                <w:szCs w:val="22"/>
              </w:rPr>
            </w:pPr>
            <w:r>
              <w:rPr>
                <w:b/>
                <w:bCs/>
                <w:sz w:val="22"/>
                <w:szCs w:val="22"/>
              </w:rPr>
              <w:t>Text box</w:t>
            </w:r>
            <w:r>
              <w:rPr>
                <w:sz w:val="22"/>
                <w:szCs w:val="22"/>
              </w:rPr>
              <w:t xml:space="preserve"> where he/she shall provide the news category name [Mandatory]</w:t>
            </w:r>
          </w:p>
          <w:p w14:paraId="14B6BC7D" w14:textId="77777777" w:rsidR="00DB76AB" w:rsidRDefault="00DB76AB" w:rsidP="00DB76AB">
            <w:pPr>
              <w:pStyle w:val="Default"/>
              <w:numPr>
                <w:ilvl w:val="0"/>
                <w:numId w:val="24"/>
              </w:numPr>
              <w:rPr>
                <w:b/>
                <w:bCs/>
                <w:sz w:val="22"/>
                <w:szCs w:val="22"/>
              </w:rPr>
            </w:pPr>
            <w:r>
              <w:rPr>
                <w:b/>
                <w:bCs/>
                <w:sz w:val="22"/>
                <w:szCs w:val="22"/>
              </w:rPr>
              <w:t>Parent Category</w:t>
            </w:r>
            <w:r>
              <w:rPr>
                <w:sz w:val="22"/>
                <w:szCs w:val="22"/>
              </w:rPr>
              <w:t xml:space="preserve"> drop-down [Optional]</w:t>
            </w:r>
          </w:p>
          <w:p w14:paraId="4169BBB6" w14:textId="77777777" w:rsidR="00DB76AB" w:rsidRDefault="00DB76AB" w:rsidP="00DB76AB">
            <w:pPr>
              <w:pStyle w:val="Default"/>
              <w:numPr>
                <w:ilvl w:val="0"/>
                <w:numId w:val="24"/>
              </w:numPr>
              <w:rPr>
                <w:b/>
                <w:bCs/>
                <w:sz w:val="22"/>
                <w:szCs w:val="22"/>
              </w:rPr>
            </w:pPr>
            <w:r>
              <w:rPr>
                <w:b/>
                <w:bCs/>
                <w:sz w:val="22"/>
                <w:szCs w:val="22"/>
              </w:rPr>
              <w:t xml:space="preserve">Create </w:t>
            </w:r>
            <w:r>
              <w:rPr>
                <w:sz w:val="22"/>
                <w:szCs w:val="22"/>
              </w:rPr>
              <w:t>button.</w:t>
            </w:r>
            <w:r>
              <w:rPr>
                <w:b/>
                <w:bCs/>
                <w:sz w:val="22"/>
                <w:szCs w:val="22"/>
              </w:rPr>
              <w:t xml:space="preserve"> </w:t>
            </w:r>
            <w:r>
              <w:rPr>
                <w:sz w:val="22"/>
                <w:szCs w:val="22"/>
              </w:rPr>
              <w:t>After clicking this, respective news category shall be created.</w:t>
            </w:r>
          </w:p>
          <w:p w14:paraId="105306B8" w14:textId="77777777" w:rsidR="00DB76AB" w:rsidRDefault="00DB76AB" w:rsidP="00DB76AB">
            <w:pPr>
              <w:pStyle w:val="Default"/>
              <w:numPr>
                <w:ilvl w:val="0"/>
                <w:numId w:val="24"/>
              </w:numPr>
              <w:rPr>
                <w:b/>
                <w:bCs/>
                <w:sz w:val="22"/>
                <w:szCs w:val="22"/>
              </w:rPr>
            </w:pPr>
            <w:r>
              <w:rPr>
                <w:b/>
                <w:bCs/>
                <w:sz w:val="22"/>
                <w:szCs w:val="22"/>
              </w:rPr>
              <w:t>Cancel</w:t>
            </w:r>
            <w:r>
              <w:rPr>
                <w:sz w:val="22"/>
                <w:szCs w:val="22"/>
              </w:rPr>
              <w:t xml:space="preserve"> button. Clicking on this cancels the news category creation.</w:t>
            </w:r>
          </w:p>
          <w:p w14:paraId="5C356CE6" w14:textId="77777777" w:rsidR="00DB76AB" w:rsidRDefault="00DB76AB" w:rsidP="00B9284E">
            <w:pPr>
              <w:pStyle w:val="Default"/>
              <w:rPr>
                <w:b/>
                <w:bCs/>
                <w:sz w:val="22"/>
                <w:szCs w:val="22"/>
              </w:rPr>
            </w:pPr>
          </w:p>
          <w:p w14:paraId="089FAC45" w14:textId="77777777" w:rsidR="00DB76AB" w:rsidRDefault="00DB76AB" w:rsidP="00B9284E">
            <w:pPr>
              <w:pStyle w:val="Default"/>
            </w:pPr>
            <w:r>
              <w:rPr>
                <w:sz w:val="22"/>
                <w:szCs w:val="22"/>
              </w:rPr>
              <w:t>After adding a new news category shall re-direct the admin to the news category list page which shall contain the just added news category in the list too.</w:t>
            </w:r>
          </w:p>
        </w:tc>
      </w:tr>
      <w:tr w:rsidR="00DB76AB" w14:paraId="5AB5008E"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572B8D20" w14:textId="77777777" w:rsidR="00DB76AB" w:rsidRDefault="00DB76AB" w:rsidP="00B9284E">
            <w:pPr>
              <w:pStyle w:val="template"/>
            </w:pPr>
            <w:r>
              <w:rPr>
                <w:szCs w:val="22"/>
              </w:rPr>
              <w:t>22</w:t>
            </w:r>
          </w:p>
        </w:tc>
        <w:tc>
          <w:tcPr>
            <w:tcW w:w="1489" w:type="dxa"/>
            <w:tcBorders>
              <w:left w:val="single" w:sz="4" w:space="0" w:color="000000"/>
              <w:bottom w:val="single" w:sz="4" w:space="0" w:color="000000"/>
            </w:tcBorders>
            <w:shd w:val="clear" w:color="auto" w:fill="auto"/>
            <w:vAlign w:val="center"/>
          </w:tcPr>
          <w:p w14:paraId="3CD1FA30" w14:textId="77777777" w:rsidR="00DB76AB" w:rsidRDefault="00DB76AB" w:rsidP="00B9284E">
            <w:pPr>
              <w:pStyle w:val="template"/>
              <w:snapToGrid w:val="0"/>
              <w:rPr>
                <w:b/>
                <w:bCs/>
                <w:szCs w:val="22"/>
              </w:rPr>
            </w:pPr>
            <w:r>
              <w:rPr>
                <w:szCs w:val="22"/>
              </w:rPr>
              <w:t>Content Management System (CMS)</w:t>
            </w:r>
          </w:p>
          <w:p w14:paraId="5E77DD0D"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307476F3" w14:textId="77777777" w:rsidR="00DB76AB" w:rsidRDefault="00DB76AB" w:rsidP="00B9284E">
            <w:pPr>
              <w:pStyle w:val="template"/>
              <w:snapToGrid w:val="0"/>
            </w:pPr>
            <w:r>
              <w:rPr>
                <w:szCs w:val="22"/>
              </w:rPr>
              <w:t>Content Writers &amp; Admin shall be able to write article/news for respective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14:paraId="7F041560" w14:textId="77777777" w:rsidR="00DB76AB" w:rsidRDefault="00DB76AB" w:rsidP="00B9284E">
            <w:pPr>
              <w:pStyle w:val="Default"/>
            </w:pPr>
            <w:r>
              <w:rPr>
                <w:sz w:val="22"/>
                <w:szCs w:val="22"/>
              </w:rPr>
              <w:t>Content Writers &amp; Admin shall have access to this functionality only after successful login.</w:t>
            </w:r>
          </w:p>
        </w:tc>
      </w:tr>
      <w:tr w:rsidR="00DB76AB" w14:paraId="4856FE26"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6CE32B03" w14:textId="77777777" w:rsidR="00DB76AB" w:rsidRDefault="00DB76AB" w:rsidP="00B9284E">
            <w:pPr>
              <w:pStyle w:val="template"/>
            </w:pPr>
            <w:r>
              <w:rPr>
                <w:szCs w:val="22"/>
              </w:rPr>
              <w:lastRenderedPageBreak/>
              <w:t>23</w:t>
            </w:r>
          </w:p>
        </w:tc>
        <w:tc>
          <w:tcPr>
            <w:tcW w:w="1489" w:type="dxa"/>
            <w:tcBorders>
              <w:left w:val="single" w:sz="4" w:space="0" w:color="000000"/>
              <w:bottom w:val="single" w:sz="4" w:space="0" w:color="000000"/>
            </w:tcBorders>
            <w:shd w:val="clear" w:color="auto" w:fill="auto"/>
            <w:vAlign w:val="center"/>
          </w:tcPr>
          <w:p w14:paraId="61F613B7" w14:textId="77777777" w:rsidR="00DB76AB" w:rsidRDefault="00DB76AB" w:rsidP="00B9284E">
            <w:pPr>
              <w:pStyle w:val="template"/>
              <w:snapToGrid w:val="0"/>
              <w:rPr>
                <w:b/>
                <w:bCs/>
                <w:szCs w:val="22"/>
              </w:rPr>
            </w:pPr>
            <w:r>
              <w:rPr>
                <w:szCs w:val="22"/>
              </w:rPr>
              <w:t>Content Management System (CMS)</w:t>
            </w:r>
          </w:p>
          <w:p w14:paraId="385F369D" w14:textId="77777777" w:rsidR="00DB76AB" w:rsidRDefault="00DB76AB" w:rsidP="00B9284E">
            <w:pPr>
              <w:pStyle w:val="Default"/>
            </w:pPr>
            <w:r>
              <w:rPr>
                <w:b/>
                <w:bCs/>
                <w:sz w:val="22"/>
                <w:szCs w:val="22"/>
              </w:rPr>
              <w:t>(Web)</w:t>
            </w:r>
          </w:p>
        </w:tc>
        <w:tc>
          <w:tcPr>
            <w:tcW w:w="2553" w:type="dxa"/>
            <w:tcBorders>
              <w:left w:val="single" w:sz="4" w:space="0" w:color="000000"/>
              <w:bottom w:val="single" w:sz="4" w:space="0" w:color="000000"/>
            </w:tcBorders>
            <w:shd w:val="clear" w:color="auto" w:fill="auto"/>
            <w:vAlign w:val="center"/>
          </w:tcPr>
          <w:p w14:paraId="314DF6B3" w14:textId="77777777" w:rsidR="00DB76AB" w:rsidRDefault="00DB76AB" w:rsidP="00B9284E">
            <w:pPr>
              <w:pStyle w:val="template"/>
              <w:snapToGrid w:val="0"/>
            </w:pPr>
            <w:r>
              <w:rPr>
                <w:szCs w:val="22"/>
              </w:rPr>
              <w:t>Content Writers &amp; Admin shall be able to write article/news for respective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14:paraId="16FE0759" w14:textId="77777777" w:rsidR="00DB76AB" w:rsidRDefault="00DB76AB" w:rsidP="00B9284E">
            <w:pPr>
              <w:pStyle w:val="Default"/>
              <w:rPr>
                <w:sz w:val="22"/>
                <w:szCs w:val="22"/>
              </w:rPr>
            </w:pPr>
            <w:r>
              <w:rPr>
                <w:sz w:val="22"/>
                <w:szCs w:val="22"/>
              </w:rPr>
              <w:t>The News/Articles table shall contain the following columns:</w:t>
            </w:r>
          </w:p>
          <w:p w14:paraId="2A6C9E66" w14:textId="77777777" w:rsidR="00DB76AB" w:rsidRDefault="00DB76AB" w:rsidP="00DB76AB">
            <w:pPr>
              <w:pStyle w:val="Default"/>
              <w:numPr>
                <w:ilvl w:val="0"/>
                <w:numId w:val="28"/>
              </w:numPr>
              <w:rPr>
                <w:sz w:val="22"/>
                <w:szCs w:val="22"/>
              </w:rPr>
            </w:pPr>
            <w:r>
              <w:rPr>
                <w:sz w:val="22"/>
                <w:szCs w:val="22"/>
              </w:rPr>
              <w:t>News Title</w:t>
            </w:r>
          </w:p>
          <w:p w14:paraId="24058A52" w14:textId="77777777" w:rsidR="00DB76AB" w:rsidRDefault="00DB76AB" w:rsidP="00DB76AB">
            <w:pPr>
              <w:pStyle w:val="Default"/>
              <w:numPr>
                <w:ilvl w:val="0"/>
                <w:numId w:val="28"/>
              </w:numPr>
              <w:rPr>
                <w:sz w:val="22"/>
                <w:szCs w:val="22"/>
              </w:rPr>
            </w:pPr>
            <w:r>
              <w:rPr>
                <w:sz w:val="22"/>
                <w:szCs w:val="22"/>
              </w:rPr>
              <w:t>News Contents</w:t>
            </w:r>
          </w:p>
          <w:p w14:paraId="03982869" w14:textId="77777777" w:rsidR="00DB76AB" w:rsidRDefault="00DB76AB" w:rsidP="00DB76AB">
            <w:pPr>
              <w:pStyle w:val="Default"/>
              <w:numPr>
                <w:ilvl w:val="0"/>
                <w:numId w:val="28"/>
              </w:numPr>
              <w:rPr>
                <w:sz w:val="22"/>
                <w:szCs w:val="22"/>
              </w:rPr>
            </w:pPr>
            <w:r>
              <w:rPr>
                <w:sz w:val="22"/>
                <w:szCs w:val="22"/>
              </w:rPr>
              <w:t>News Category</w:t>
            </w:r>
          </w:p>
          <w:p w14:paraId="7F52F598" w14:textId="77777777" w:rsidR="00DB76AB" w:rsidRDefault="00DB76AB" w:rsidP="00DB76AB">
            <w:pPr>
              <w:pStyle w:val="Default"/>
              <w:numPr>
                <w:ilvl w:val="0"/>
                <w:numId w:val="28"/>
              </w:numPr>
              <w:rPr>
                <w:sz w:val="22"/>
                <w:szCs w:val="22"/>
              </w:rPr>
            </w:pPr>
            <w:r>
              <w:rPr>
                <w:sz w:val="22"/>
                <w:szCs w:val="22"/>
              </w:rPr>
              <w:t xml:space="preserve">Is/Was Breaking </w:t>
            </w:r>
            <w:proofErr w:type="gramStart"/>
            <w:r>
              <w:rPr>
                <w:sz w:val="22"/>
                <w:szCs w:val="22"/>
              </w:rPr>
              <w:t>News ?</w:t>
            </w:r>
            <w:proofErr w:type="gramEnd"/>
          </w:p>
          <w:p w14:paraId="2CA4C3ED" w14:textId="77777777" w:rsidR="00DB76AB" w:rsidRDefault="00DB76AB" w:rsidP="00DB76AB">
            <w:pPr>
              <w:pStyle w:val="Default"/>
              <w:numPr>
                <w:ilvl w:val="0"/>
                <w:numId w:val="28"/>
              </w:numPr>
              <w:rPr>
                <w:sz w:val="22"/>
                <w:szCs w:val="22"/>
              </w:rPr>
            </w:pPr>
            <w:r>
              <w:rPr>
                <w:sz w:val="22"/>
                <w:szCs w:val="22"/>
              </w:rPr>
              <w:t xml:space="preserve">Is/Was Top </w:t>
            </w:r>
            <w:proofErr w:type="gramStart"/>
            <w:r>
              <w:rPr>
                <w:sz w:val="22"/>
                <w:szCs w:val="22"/>
              </w:rPr>
              <w:t>News ?</w:t>
            </w:r>
            <w:proofErr w:type="gramEnd"/>
          </w:p>
          <w:p w14:paraId="47FD30BE" w14:textId="77777777" w:rsidR="00DB76AB" w:rsidRDefault="00DB76AB" w:rsidP="00DB76AB">
            <w:pPr>
              <w:pStyle w:val="Default"/>
              <w:numPr>
                <w:ilvl w:val="0"/>
                <w:numId w:val="28"/>
              </w:numPr>
              <w:rPr>
                <w:sz w:val="22"/>
                <w:szCs w:val="22"/>
              </w:rPr>
            </w:pPr>
            <w:r>
              <w:rPr>
                <w:sz w:val="22"/>
                <w:szCs w:val="22"/>
              </w:rPr>
              <w:t xml:space="preserve">Is/Was Featured </w:t>
            </w:r>
            <w:proofErr w:type="gramStart"/>
            <w:r>
              <w:rPr>
                <w:sz w:val="22"/>
                <w:szCs w:val="22"/>
              </w:rPr>
              <w:t>story ?</w:t>
            </w:r>
            <w:proofErr w:type="gramEnd"/>
          </w:p>
          <w:p w14:paraId="5743B41A" w14:textId="77777777" w:rsidR="00DB76AB" w:rsidRDefault="00DB76AB" w:rsidP="00DB76AB">
            <w:pPr>
              <w:pStyle w:val="Default"/>
              <w:numPr>
                <w:ilvl w:val="0"/>
                <w:numId w:val="28"/>
              </w:numPr>
              <w:rPr>
                <w:sz w:val="22"/>
                <w:szCs w:val="22"/>
              </w:rPr>
            </w:pPr>
            <w:r>
              <w:rPr>
                <w:sz w:val="22"/>
                <w:szCs w:val="22"/>
              </w:rPr>
              <w:t xml:space="preserve">Contains </w:t>
            </w:r>
            <w:proofErr w:type="gramStart"/>
            <w:r>
              <w:rPr>
                <w:sz w:val="22"/>
                <w:szCs w:val="22"/>
              </w:rPr>
              <w:t>Video ?</w:t>
            </w:r>
            <w:proofErr w:type="gramEnd"/>
          </w:p>
          <w:p w14:paraId="5B61236F" w14:textId="77777777" w:rsidR="00DB76AB" w:rsidRDefault="00DB76AB" w:rsidP="00DB76AB">
            <w:pPr>
              <w:pStyle w:val="Default"/>
              <w:numPr>
                <w:ilvl w:val="0"/>
                <w:numId w:val="28"/>
              </w:numPr>
              <w:rPr>
                <w:sz w:val="22"/>
                <w:szCs w:val="22"/>
              </w:rPr>
            </w:pPr>
            <w:r>
              <w:rPr>
                <w:sz w:val="22"/>
                <w:szCs w:val="22"/>
              </w:rPr>
              <w:t xml:space="preserve">Contains </w:t>
            </w:r>
            <w:proofErr w:type="gramStart"/>
            <w:r>
              <w:rPr>
                <w:sz w:val="22"/>
                <w:szCs w:val="22"/>
              </w:rPr>
              <w:t>Audio ?</w:t>
            </w:r>
            <w:proofErr w:type="gramEnd"/>
          </w:p>
          <w:p w14:paraId="389938EF" w14:textId="77777777" w:rsidR="00DB76AB" w:rsidRDefault="00DB76AB" w:rsidP="00DB76AB">
            <w:pPr>
              <w:pStyle w:val="Default"/>
              <w:numPr>
                <w:ilvl w:val="0"/>
                <w:numId w:val="28"/>
              </w:numPr>
              <w:rPr>
                <w:sz w:val="22"/>
                <w:szCs w:val="22"/>
              </w:rPr>
            </w:pPr>
            <w:r>
              <w:rPr>
                <w:sz w:val="22"/>
                <w:szCs w:val="22"/>
              </w:rPr>
              <w:t>Status of the news</w:t>
            </w:r>
          </w:p>
          <w:p w14:paraId="6929F9F8" w14:textId="77777777" w:rsidR="00DB76AB" w:rsidRDefault="00DB76AB" w:rsidP="00DB76AB">
            <w:pPr>
              <w:pStyle w:val="Default"/>
              <w:numPr>
                <w:ilvl w:val="1"/>
                <w:numId w:val="28"/>
              </w:numPr>
              <w:rPr>
                <w:sz w:val="22"/>
                <w:szCs w:val="22"/>
              </w:rPr>
            </w:pPr>
            <w:r>
              <w:rPr>
                <w:sz w:val="22"/>
                <w:szCs w:val="22"/>
              </w:rPr>
              <w:t>Content Writer's Name (only admin can see)</w:t>
            </w:r>
          </w:p>
          <w:p w14:paraId="0A67946F" w14:textId="77777777" w:rsidR="00DB76AB" w:rsidRDefault="00DB76AB" w:rsidP="00DB76AB">
            <w:pPr>
              <w:pStyle w:val="Default"/>
              <w:numPr>
                <w:ilvl w:val="1"/>
                <w:numId w:val="28"/>
              </w:numPr>
              <w:rPr>
                <w:sz w:val="22"/>
                <w:szCs w:val="22"/>
              </w:rPr>
            </w:pPr>
            <w:r>
              <w:rPr>
                <w:sz w:val="22"/>
                <w:szCs w:val="22"/>
              </w:rPr>
              <w:t>Content Writer type (i.e. registered user or citizen user) [only admin shall see]</w:t>
            </w:r>
          </w:p>
          <w:p w14:paraId="42B62B09" w14:textId="77777777" w:rsidR="00DB76AB" w:rsidRDefault="00DB76AB" w:rsidP="00DB76AB">
            <w:pPr>
              <w:pStyle w:val="Default"/>
              <w:numPr>
                <w:ilvl w:val="1"/>
                <w:numId w:val="28"/>
              </w:numPr>
              <w:rPr>
                <w:sz w:val="22"/>
                <w:szCs w:val="22"/>
              </w:rPr>
            </w:pPr>
            <w:r>
              <w:rPr>
                <w:sz w:val="22"/>
                <w:szCs w:val="22"/>
              </w:rPr>
              <w:t>Already Published</w:t>
            </w:r>
            <w:r>
              <w:rPr>
                <w:sz w:val="22"/>
                <w:szCs w:val="22"/>
              </w:rPr>
              <w:br/>
              <w:t>(duration of publish)</w:t>
            </w:r>
          </w:p>
          <w:p w14:paraId="619DC166" w14:textId="77777777" w:rsidR="00DB76AB" w:rsidRDefault="00DB76AB" w:rsidP="00DB76AB">
            <w:pPr>
              <w:pStyle w:val="Default"/>
              <w:numPr>
                <w:ilvl w:val="1"/>
                <w:numId w:val="28"/>
              </w:numPr>
              <w:rPr>
                <w:sz w:val="22"/>
                <w:szCs w:val="22"/>
              </w:rPr>
            </w:pPr>
            <w:r>
              <w:rPr>
                <w:sz w:val="22"/>
                <w:szCs w:val="22"/>
              </w:rPr>
              <w:t>Waiting for approval</w:t>
            </w:r>
          </w:p>
          <w:p w14:paraId="7C114AAE" w14:textId="77777777" w:rsidR="00DB76AB" w:rsidRDefault="00DB76AB" w:rsidP="00DB76AB">
            <w:pPr>
              <w:pStyle w:val="Default"/>
              <w:numPr>
                <w:ilvl w:val="1"/>
                <w:numId w:val="28"/>
              </w:numPr>
              <w:rPr>
                <w:sz w:val="22"/>
                <w:szCs w:val="22"/>
              </w:rPr>
            </w:pPr>
            <w:r>
              <w:rPr>
                <w:sz w:val="22"/>
                <w:szCs w:val="22"/>
              </w:rPr>
              <w:t>Publish (only admin shall see this)</w:t>
            </w:r>
          </w:p>
          <w:p w14:paraId="3E6AF33E" w14:textId="77777777" w:rsidR="00DB76AB" w:rsidRDefault="00DB76AB" w:rsidP="00DB76AB">
            <w:pPr>
              <w:pStyle w:val="Default"/>
              <w:numPr>
                <w:ilvl w:val="1"/>
                <w:numId w:val="28"/>
              </w:numPr>
              <w:rPr>
                <w:sz w:val="22"/>
                <w:szCs w:val="22"/>
              </w:rPr>
            </w:pPr>
            <w:r>
              <w:rPr>
                <w:sz w:val="22"/>
                <w:szCs w:val="22"/>
              </w:rPr>
              <w:t>Reject (only admin shall see this)</w:t>
            </w:r>
          </w:p>
          <w:p w14:paraId="28025915" w14:textId="77777777" w:rsidR="00DB76AB" w:rsidRDefault="00DB76AB" w:rsidP="00DB76AB">
            <w:pPr>
              <w:pStyle w:val="Default"/>
              <w:numPr>
                <w:ilvl w:val="1"/>
                <w:numId w:val="28"/>
              </w:numPr>
              <w:rPr>
                <w:sz w:val="22"/>
                <w:szCs w:val="22"/>
              </w:rPr>
            </w:pPr>
            <w:r>
              <w:rPr>
                <w:sz w:val="22"/>
                <w:szCs w:val="22"/>
              </w:rPr>
              <w:t>Delete (only admin shall see this)</w:t>
            </w:r>
          </w:p>
          <w:p w14:paraId="7D204002" w14:textId="77777777" w:rsidR="00DB76AB" w:rsidRDefault="00DB76AB" w:rsidP="00DB76AB">
            <w:pPr>
              <w:pStyle w:val="Default"/>
              <w:numPr>
                <w:ilvl w:val="1"/>
                <w:numId w:val="28"/>
              </w:numPr>
              <w:rPr>
                <w:sz w:val="22"/>
                <w:szCs w:val="22"/>
              </w:rPr>
            </w:pPr>
            <w:r>
              <w:rPr>
                <w:sz w:val="22"/>
                <w:szCs w:val="22"/>
              </w:rPr>
              <w:t>Republish (Only admin shall see this after an article/news is published before)</w:t>
            </w:r>
          </w:p>
          <w:p w14:paraId="59449492" w14:textId="77777777" w:rsidR="00DB76AB" w:rsidRDefault="00DB76AB" w:rsidP="00DB76AB">
            <w:pPr>
              <w:pStyle w:val="Default"/>
              <w:numPr>
                <w:ilvl w:val="1"/>
                <w:numId w:val="28"/>
              </w:numPr>
              <w:rPr>
                <w:sz w:val="22"/>
                <w:szCs w:val="22"/>
              </w:rPr>
            </w:pPr>
            <w:r>
              <w:rPr>
                <w:sz w:val="22"/>
                <w:szCs w:val="22"/>
              </w:rPr>
              <w:t>Remarks</w:t>
            </w:r>
          </w:p>
          <w:p w14:paraId="37048B04" w14:textId="77777777" w:rsidR="00DB76AB" w:rsidRDefault="00DB76AB" w:rsidP="00DB76AB">
            <w:pPr>
              <w:pStyle w:val="Default"/>
              <w:numPr>
                <w:ilvl w:val="1"/>
                <w:numId w:val="28"/>
              </w:numPr>
              <w:rPr>
                <w:sz w:val="22"/>
                <w:szCs w:val="22"/>
              </w:rPr>
            </w:pPr>
            <w:r>
              <w:rPr>
                <w:sz w:val="22"/>
                <w:szCs w:val="22"/>
              </w:rPr>
              <w:t>Rejected. Please modify &amp; send.</w:t>
            </w:r>
          </w:p>
          <w:p w14:paraId="4455FA76" w14:textId="77777777" w:rsidR="00DB76AB" w:rsidRDefault="00DB76AB" w:rsidP="00B9284E">
            <w:pPr>
              <w:pStyle w:val="Default"/>
              <w:rPr>
                <w:sz w:val="22"/>
                <w:szCs w:val="22"/>
              </w:rPr>
            </w:pPr>
          </w:p>
          <w:p w14:paraId="31764AD3" w14:textId="77777777" w:rsidR="00DB76AB" w:rsidRDefault="00DB76AB" w:rsidP="00B9284E">
            <w:pPr>
              <w:pStyle w:val="Default"/>
              <w:rPr>
                <w:sz w:val="22"/>
                <w:szCs w:val="22"/>
              </w:rPr>
            </w:pPr>
            <w:r>
              <w:rPr>
                <w:sz w:val="22"/>
                <w:szCs w:val="22"/>
              </w:rPr>
              <w:t xml:space="preserve">- Content Writers shall able to see all the news/articles (written by them only) sorted in descending order as per date &amp; time. </w:t>
            </w:r>
          </w:p>
          <w:p w14:paraId="22213ED8" w14:textId="77777777" w:rsidR="00DB76AB" w:rsidRDefault="00DB76AB" w:rsidP="00B9284E">
            <w:pPr>
              <w:pStyle w:val="Default"/>
              <w:rPr>
                <w:sz w:val="22"/>
                <w:szCs w:val="22"/>
              </w:rPr>
            </w:pPr>
          </w:p>
          <w:p w14:paraId="7074B52A" w14:textId="77777777" w:rsidR="00DB76AB" w:rsidRDefault="00DB76AB" w:rsidP="00B9284E">
            <w:pPr>
              <w:pStyle w:val="Default"/>
            </w:pPr>
            <w:r>
              <w:rPr>
                <w:sz w:val="22"/>
                <w:szCs w:val="22"/>
              </w:rPr>
              <w:t>- Admin shall able to see all the news/articles (written by everyone) sorted in descending order as per date &amp; time.</w:t>
            </w:r>
          </w:p>
        </w:tc>
      </w:tr>
      <w:tr w:rsidR="00DB76AB" w14:paraId="1193E11C"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4C60D53D" w14:textId="77777777" w:rsidR="00DB76AB" w:rsidRDefault="00DB76AB" w:rsidP="00B9284E">
            <w:pPr>
              <w:pStyle w:val="template"/>
            </w:pPr>
            <w:r>
              <w:rPr>
                <w:szCs w:val="22"/>
              </w:rPr>
              <w:lastRenderedPageBreak/>
              <w:t>24</w:t>
            </w:r>
          </w:p>
        </w:tc>
        <w:tc>
          <w:tcPr>
            <w:tcW w:w="1489" w:type="dxa"/>
            <w:tcBorders>
              <w:left w:val="single" w:sz="4" w:space="0" w:color="000000"/>
              <w:bottom w:val="single" w:sz="4" w:space="0" w:color="000000"/>
            </w:tcBorders>
            <w:shd w:val="clear" w:color="auto" w:fill="auto"/>
            <w:vAlign w:val="center"/>
          </w:tcPr>
          <w:p w14:paraId="39E17268" w14:textId="77777777" w:rsidR="00DB76AB" w:rsidRDefault="00DB76AB" w:rsidP="00B9284E">
            <w:pPr>
              <w:pStyle w:val="template"/>
              <w:snapToGrid w:val="0"/>
              <w:rPr>
                <w:b/>
                <w:bCs/>
                <w:szCs w:val="22"/>
              </w:rPr>
            </w:pPr>
            <w:r>
              <w:rPr>
                <w:szCs w:val="22"/>
              </w:rPr>
              <w:t>Content Management System (CMS)</w:t>
            </w:r>
          </w:p>
          <w:p w14:paraId="18EED32E"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2D013B1E" w14:textId="77777777" w:rsidR="00DB76AB" w:rsidRDefault="00DB76AB" w:rsidP="00B9284E">
            <w:pPr>
              <w:pStyle w:val="template"/>
              <w:snapToGrid w:val="0"/>
            </w:pPr>
            <w:r>
              <w:rPr>
                <w:szCs w:val="22"/>
              </w:rPr>
              <w:t>Content Writers &amp; Admin shall be able to write article/news for respective news categories</w:t>
            </w:r>
          </w:p>
        </w:tc>
        <w:tc>
          <w:tcPr>
            <w:tcW w:w="3045" w:type="dxa"/>
            <w:tcBorders>
              <w:left w:val="single" w:sz="4" w:space="0" w:color="000000"/>
              <w:bottom w:val="single" w:sz="4" w:space="0" w:color="000000"/>
              <w:right w:val="single" w:sz="4" w:space="0" w:color="000000"/>
            </w:tcBorders>
            <w:shd w:val="clear" w:color="auto" w:fill="auto"/>
            <w:vAlign w:val="center"/>
          </w:tcPr>
          <w:p w14:paraId="2345C245" w14:textId="77777777" w:rsidR="00DB76AB" w:rsidRDefault="00DB76AB" w:rsidP="00B9284E">
            <w:pPr>
              <w:pStyle w:val="Default"/>
              <w:rPr>
                <w:sz w:val="22"/>
                <w:szCs w:val="22"/>
              </w:rPr>
            </w:pPr>
            <w:r>
              <w:rPr>
                <w:sz w:val="22"/>
                <w:szCs w:val="22"/>
              </w:rPr>
              <w:t xml:space="preserve">New news/articles can be added by clicking on </w:t>
            </w:r>
            <w:r>
              <w:rPr>
                <w:b/>
                <w:bCs/>
                <w:sz w:val="22"/>
                <w:szCs w:val="22"/>
              </w:rPr>
              <w:t>Add News</w:t>
            </w:r>
            <w:r>
              <w:rPr>
                <w:sz w:val="22"/>
                <w:szCs w:val="22"/>
              </w:rPr>
              <w:t xml:space="preserve"> button. </w:t>
            </w:r>
          </w:p>
          <w:p w14:paraId="463A98C6" w14:textId="77777777" w:rsidR="00DB76AB" w:rsidRDefault="00DB76AB" w:rsidP="00B9284E">
            <w:pPr>
              <w:pStyle w:val="Default"/>
              <w:rPr>
                <w:sz w:val="22"/>
                <w:szCs w:val="22"/>
              </w:rPr>
            </w:pPr>
          </w:p>
          <w:p w14:paraId="5103B740" w14:textId="77777777" w:rsidR="00DB76AB" w:rsidRDefault="00DB76AB" w:rsidP="00B9284E">
            <w:pPr>
              <w:pStyle w:val="Default"/>
              <w:rPr>
                <w:sz w:val="22"/>
                <w:szCs w:val="22"/>
              </w:rPr>
            </w:pPr>
            <w:r>
              <w:rPr>
                <w:sz w:val="22"/>
                <w:szCs w:val="22"/>
              </w:rPr>
              <w:t>Add News form shall contain the following:</w:t>
            </w:r>
          </w:p>
          <w:p w14:paraId="1699EB7E" w14:textId="77777777" w:rsidR="00DB76AB" w:rsidRDefault="00DB76AB" w:rsidP="00B9284E">
            <w:pPr>
              <w:pStyle w:val="Default"/>
              <w:rPr>
                <w:sz w:val="22"/>
                <w:szCs w:val="22"/>
              </w:rPr>
            </w:pPr>
          </w:p>
          <w:p w14:paraId="29EC0110" w14:textId="77777777" w:rsidR="00DB76AB" w:rsidRDefault="00DB76AB" w:rsidP="00B9284E">
            <w:pPr>
              <w:pStyle w:val="Default"/>
              <w:rPr>
                <w:sz w:val="22"/>
                <w:szCs w:val="22"/>
              </w:rPr>
            </w:pPr>
            <w:r>
              <w:rPr>
                <w:sz w:val="22"/>
                <w:szCs w:val="22"/>
              </w:rPr>
              <w:t>- News Title</w:t>
            </w:r>
          </w:p>
          <w:p w14:paraId="5DF196CE" w14:textId="77777777" w:rsidR="00DB76AB" w:rsidRDefault="00DB76AB" w:rsidP="00B9284E">
            <w:pPr>
              <w:pStyle w:val="Default"/>
              <w:rPr>
                <w:sz w:val="22"/>
                <w:szCs w:val="22"/>
              </w:rPr>
            </w:pPr>
            <w:r>
              <w:rPr>
                <w:sz w:val="22"/>
                <w:szCs w:val="22"/>
              </w:rPr>
              <w:t>- News Category</w:t>
            </w:r>
          </w:p>
          <w:p w14:paraId="18334E6E" w14:textId="77777777" w:rsidR="00DB76AB" w:rsidRDefault="00DB76AB" w:rsidP="00B9284E">
            <w:pPr>
              <w:pStyle w:val="Default"/>
              <w:rPr>
                <w:sz w:val="22"/>
                <w:szCs w:val="22"/>
              </w:rPr>
            </w:pPr>
            <w:r>
              <w:rPr>
                <w:sz w:val="22"/>
                <w:szCs w:val="22"/>
              </w:rPr>
              <w:t>- News Sub Category</w:t>
            </w:r>
          </w:p>
          <w:p w14:paraId="03549387" w14:textId="77777777" w:rsidR="00DB76AB" w:rsidRDefault="00DB76AB" w:rsidP="00B9284E">
            <w:pPr>
              <w:pStyle w:val="Default"/>
              <w:rPr>
                <w:sz w:val="22"/>
                <w:szCs w:val="22"/>
              </w:rPr>
            </w:pPr>
            <w:r>
              <w:rPr>
                <w:sz w:val="22"/>
                <w:szCs w:val="22"/>
              </w:rPr>
              <w:t>- News Tags (this is helpful for tagging similar news under a same category)</w:t>
            </w:r>
          </w:p>
          <w:p w14:paraId="5EAC530B" w14:textId="77777777" w:rsidR="00DB76AB" w:rsidRDefault="00DB76AB" w:rsidP="00B9284E">
            <w:pPr>
              <w:pStyle w:val="Default"/>
              <w:rPr>
                <w:sz w:val="22"/>
                <w:szCs w:val="22"/>
              </w:rPr>
            </w:pPr>
            <w:r>
              <w:rPr>
                <w:sz w:val="22"/>
                <w:szCs w:val="22"/>
              </w:rPr>
              <w:t xml:space="preserve">- Is Top </w:t>
            </w:r>
            <w:proofErr w:type="gramStart"/>
            <w:r>
              <w:rPr>
                <w:sz w:val="22"/>
                <w:szCs w:val="22"/>
              </w:rPr>
              <w:t>News ?</w:t>
            </w:r>
            <w:proofErr w:type="gramEnd"/>
            <w:r>
              <w:rPr>
                <w:sz w:val="22"/>
                <w:szCs w:val="22"/>
              </w:rPr>
              <w:t xml:space="preserve"> Checkbox</w:t>
            </w:r>
          </w:p>
          <w:p w14:paraId="13FAC543" w14:textId="77777777" w:rsidR="00DB76AB" w:rsidRDefault="00DB76AB" w:rsidP="00B9284E">
            <w:pPr>
              <w:pStyle w:val="Default"/>
              <w:rPr>
                <w:sz w:val="22"/>
                <w:szCs w:val="22"/>
              </w:rPr>
            </w:pPr>
            <w:r>
              <w:rPr>
                <w:sz w:val="22"/>
                <w:szCs w:val="22"/>
              </w:rPr>
              <w:t xml:space="preserve">- Is Breaking </w:t>
            </w:r>
            <w:proofErr w:type="gramStart"/>
            <w:r>
              <w:rPr>
                <w:sz w:val="22"/>
                <w:szCs w:val="22"/>
              </w:rPr>
              <w:t>News ?</w:t>
            </w:r>
            <w:proofErr w:type="gramEnd"/>
            <w:r>
              <w:rPr>
                <w:sz w:val="22"/>
                <w:szCs w:val="22"/>
              </w:rPr>
              <w:t xml:space="preserve"> Checkbox</w:t>
            </w:r>
          </w:p>
          <w:p w14:paraId="166E53EA" w14:textId="77777777" w:rsidR="00DB76AB" w:rsidRDefault="00DB76AB" w:rsidP="00B9284E">
            <w:pPr>
              <w:pStyle w:val="Default"/>
              <w:rPr>
                <w:sz w:val="22"/>
                <w:szCs w:val="22"/>
              </w:rPr>
            </w:pPr>
            <w:r>
              <w:rPr>
                <w:sz w:val="22"/>
                <w:szCs w:val="22"/>
              </w:rPr>
              <w:t xml:space="preserve">- Is Featured </w:t>
            </w:r>
            <w:proofErr w:type="gramStart"/>
            <w:r>
              <w:rPr>
                <w:sz w:val="22"/>
                <w:szCs w:val="22"/>
              </w:rPr>
              <w:t>Story ?</w:t>
            </w:r>
            <w:proofErr w:type="gramEnd"/>
            <w:r>
              <w:rPr>
                <w:sz w:val="22"/>
                <w:szCs w:val="22"/>
              </w:rPr>
              <w:t xml:space="preserve"> Checkbox</w:t>
            </w:r>
          </w:p>
          <w:p w14:paraId="2195F0CE" w14:textId="77777777" w:rsidR="00DB76AB" w:rsidRDefault="00DB76AB" w:rsidP="00B9284E">
            <w:pPr>
              <w:pStyle w:val="Default"/>
              <w:rPr>
                <w:sz w:val="22"/>
                <w:szCs w:val="22"/>
              </w:rPr>
            </w:pPr>
            <w:r>
              <w:rPr>
                <w:sz w:val="22"/>
                <w:szCs w:val="22"/>
              </w:rPr>
              <w:t>- Upload multiple media (image, audio &amp; video can be uploaded)</w:t>
            </w:r>
          </w:p>
          <w:p w14:paraId="1043DC8A" w14:textId="77777777" w:rsidR="00DB76AB" w:rsidRDefault="00DB76AB" w:rsidP="00B9284E">
            <w:pPr>
              <w:pStyle w:val="Default"/>
              <w:rPr>
                <w:sz w:val="22"/>
                <w:szCs w:val="22"/>
              </w:rPr>
            </w:pPr>
            <w:r>
              <w:rPr>
                <w:sz w:val="22"/>
                <w:szCs w:val="22"/>
              </w:rPr>
              <w:t>- Select Theme</w:t>
            </w:r>
          </w:p>
          <w:p w14:paraId="16705B79" w14:textId="77777777" w:rsidR="00DB76AB" w:rsidRDefault="00DB76AB" w:rsidP="00B9284E">
            <w:pPr>
              <w:pStyle w:val="Default"/>
              <w:rPr>
                <w:sz w:val="22"/>
                <w:szCs w:val="22"/>
              </w:rPr>
            </w:pPr>
            <w:r>
              <w:rPr>
                <w:sz w:val="22"/>
                <w:szCs w:val="22"/>
              </w:rPr>
              <w:t>- Content Writer (Text Editor to write the main content of the news/article)</w:t>
            </w:r>
          </w:p>
          <w:p w14:paraId="6F71F36A" w14:textId="77777777" w:rsidR="00DB76AB" w:rsidRDefault="00DB76AB" w:rsidP="00B9284E">
            <w:pPr>
              <w:pStyle w:val="Default"/>
              <w:rPr>
                <w:sz w:val="22"/>
                <w:szCs w:val="22"/>
              </w:rPr>
            </w:pPr>
            <w:r>
              <w:rPr>
                <w:sz w:val="22"/>
                <w:szCs w:val="22"/>
              </w:rPr>
              <w:t>- Preview button</w:t>
            </w:r>
          </w:p>
          <w:p w14:paraId="01942E23" w14:textId="77777777" w:rsidR="00DB76AB" w:rsidRDefault="00DB76AB" w:rsidP="00B9284E">
            <w:pPr>
              <w:pStyle w:val="Default"/>
              <w:rPr>
                <w:sz w:val="22"/>
                <w:szCs w:val="22"/>
              </w:rPr>
            </w:pPr>
            <w:r>
              <w:rPr>
                <w:sz w:val="22"/>
                <w:szCs w:val="22"/>
              </w:rPr>
              <w:t>- Submit button</w:t>
            </w:r>
          </w:p>
          <w:p w14:paraId="2CBA954F" w14:textId="77777777" w:rsidR="00DB76AB" w:rsidRDefault="00DB76AB" w:rsidP="00B9284E">
            <w:pPr>
              <w:pStyle w:val="Default"/>
              <w:rPr>
                <w:sz w:val="22"/>
                <w:szCs w:val="22"/>
              </w:rPr>
            </w:pPr>
            <w:r>
              <w:rPr>
                <w:sz w:val="22"/>
                <w:szCs w:val="22"/>
              </w:rPr>
              <w:t>- Save as draft button</w:t>
            </w:r>
          </w:p>
          <w:p w14:paraId="0CFED211" w14:textId="77777777" w:rsidR="00DB76AB" w:rsidRDefault="00DB76AB" w:rsidP="00B9284E">
            <w:pPr>
              <w:pStyle w:val="Default"/>
              <w:rPr>
                <w:sz w:val="22"/>
                <w:szCs w:val="22"/>
              </w:rPr>
            </w:pPr>
            <w:r>
              <w:rPr>
                <w:sz w:val="22"/>
                <w:szCs w:val="22"/>
              </w:rPr>
              <w:t>- Cancel button</w:t>
            </w:r>
          </w:p>
          <w:p w14:paraId="26CD9767" w14:textId="77777777" w:rsidR="00DB76AB" w:rsidRDefault="00DB76AB" w:rsidP="00B9284E">
            <w:pPr>
              <w:pStyle w:val="Default"/>
              <w:rPr>
                <w:sz w:val="22"/>
                <w:szCs w:val="22"/>
              </w:rPr>
            </w:pPr>
          </w:p>
          <w:p w14:paraId="3836159C" w14:textId="77777777" w:rsidR="00DB76AB" w:rsidRDefault="00DB76AB" w:rsidP="00B9284E">
            <w:pPr>
              <w:pStyle w:val="Default"/>
              <w:rPr>
                <w:sz w:val="22"/>
                <w:szCs w:val="22"/>
              </w:rPr>
            </w:pPr>
            <w:r>
              <w:rPr>
                <w:sz w:val="22"/>
                <w:szCs w:val="22"/>
              </w:rPr>
              <w:t>*Clicking on Save as Draft button, the content writer shall be able to resume his/her writing from where he/she has left the article.</w:t>
            </w:r>
          </w:p>
          <w:p w14:paraId="0DE7D2EF" w14:textId="77777777" w:rsidR="00DB76AB" w:rsidRDefault="00DB76AB" w:rsidP="00B9284E">
            <w:pPr>
              <w:pStyle w:val="Default"/>
            </w:pPr>
            <w:r>
              <w:rPr>
                <w:sz w:val="22"/>
                <w:szCs w:val="22"/>
              </w:rPr>
              <w:t>* After submit, content writer shall not be able to edit his/</w:t>
            </w:r>
            <w:proofErr w:type="spellStart"/>
            <w:r>
              <w:rPr>
                <w:sz w:val="22"/>
                <w:szCs w:val="22"/>
              </w:rPr>
              <w:t>sher</w:t>
            </w:r>
            <w:proofErr w:type="spellEnd"/>
            <w:r>
              <w:rPr>
                <w:sz w:val="22"/>
                <w:szCs w:val="22"/>
              </w:rPr>
              <w:t xml:space="preserve"> article.</w:t>
            </w:r>
          </w:p>
        </w:tc>
      </w:tr>
      <w:tr w:rsidR="00DB76AB" w14:paraId="565A8A83"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712FB12E" w14:textId="77777777" w:rsidR="00DB76AB" w:rsidRDefault="00DB76AB" w:rsidP="00B9284E">
            <w:pPr>
              <w:pStyle w:val="template"/>
            </w:pPr>
            <w:r>
              <w:rPr>
                <w:szCs w:val="22"/>
              </w:rPr>
              <w:lastRenderedPageBreak/>
              <w:t>25</w:t>
            </w:r>
          </w:p>
        </w:tc>
        <w:tc>
          <w:tcPr>
            <w:tcW w:w="1489" w:type="dxa"/>
            <w:tcBorders>
              <w:left w:val="single" w:sz="4" w:space="0" w:color="000000"/>
              <w:bottom w:val="single" w:sz="4" w:space="0" w:color="000000"/>
            </w:tcBorders>
            <w:shd w:val="clear" w:color="auto" w:fill="auto"/>
            <w:vAlign w:val="center"/>
          </w:tcPr>
          <w:p w14:paraId="4DAD32E3" w14:textId="77777777" w:rsidR="00DB76AB" w:rsidRDefault="00DB76AB" w:rsidP="00B9284E">
            <w:pPr>
              <w:pStyle w:val="template"/>
              <w:snapToGrid w:val="0"/>
              <w:rPr>
                <w:b/>
                <w:bCs/>
                <w:szCs w:val="22"/>
              </w:rPr>
            </w:pPr>
            <w:r>
              <w:rPr>
                <w:szCs w:val="22"/>
              </w:rPr>
              <w:t>Content Management System (CMS)</w:t>
            </w:r>
          </w:p>
          <w:p w14:paraId="08860E01"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704C17CE" w14:textId="77777777" w:rsidR="00DB76AB" w:rsidRDefault="00DB76AB" w:rsidP="00B9284E">
            <w:pPr>
              <w:pStyle w:val="template"/>
              <w:snapToGrid w:val="0"/>
            </w:pPr>
            <w:r>
              <w:rPr>
                <w:szCs w:val="22"/>
              </w:rPr>
              <w:t>Admin &amp; the authorized user shall be able to moderate/approve the contents being published by the content writer.</w:t>
            </w:r>
          </w:p>
        </w:tc>
        <w:tc>
          <w:tcPr>
            <w:tcW w:w="3045" w:type="dxa"/>
            <w:tcBorders>
              <w:left w:val="single" w:sz="4" w:space="0" w:color="000000"/>
              <w:bottom w:val="single" w:sz="4" w:space="0" w:color="000000"/>
              <w:right w:val="single" w:sz="4" w:space="0" w:color="000000"/>
            </w:tcBorders>
            <w:shd w:val="clear" w:color="auto" w:fill="auto"/>
            <w:vAlign w:val="center"/>
          </w:tcPr>
          <w:p w14:paraId="323A2489" w14:textId="77777777" w:rsidR="00DB76AB" w:rsidRDefault="00DB76AB" w:rsidP="00B9284E">
            <w:pPr>
              <w:pStyle w:val="Default"/>
              <w:rPr>
                <w:sz w:val="22"/>
                <w:szCs w:val="22"/>
              </w:rPr>
            </w:pPr>
            <w:r>
              <w:rPr>
                <w:sz w:val="22"/>
                <w:szCs w:val="22"/>
              </w:rPr>
              <w:t>After content writer/admin submits the news/article, admin or other authorized user shall be able to view the articles being written.</w:t>
            </w:r>
          </w:p>
          <w:p w14:paraId="7B98686B" w14:textId="77777777" w:rsidR="00DB76AB" w:rsidRDefault="00DB76AB" w:rsidP="00B9284E">
            <w:pPr>
              <w:pStyle w:val="Default"/>
              <w:rPr>
                <w:sz w:val="22"/>
                <w:szCs w:val="22"/>
              </w:rPr>
            </w:pPr>
          </w:p>
          <w:p w14:paraId="20EACA1B" w14:textId="77777777" w:rsidR="00DB76AB" w:rsidRDefault="00DB76AB" w:rsidP="00B9284E">
            <w:pPr>
              <w:pStyle w:val="Default"/>
              <w:rPr>
                <w:sz w:val="22"/>
                <w:szCs w:val="22"/>
              </w:rPr>
            </w:pPr>
            <w:r>
              <w:rPr>
                <w:sz w:val="22"/>
                <w:szCs w:val="22"/>
              </w:rPr>
              <w:t xml:space="preserve">- If article needs no changes, the admin or the respective authorized user shall click on </w:t>
            </w:r>
            <w:r>
              <w:rPr>
                <w:b/>
                <w:bCs/>
                <w:sz w:val="22"/>
                <w:szCs w:val="22"/>
              </w:rPr>
              <w:t>Publish/Re-Publish</w:t>
            </w:r>
            <w:r>
              <w:rPr>
                <w:sz w:val="22"/>
                <w:szCs w:val="22"/>
              </w:rPr>
              <w:t>.</w:t>
            </w:r>
          </w:p>
          <w:p w14:paraId="6A5843C0" w14:textId="77777777" w:rsidR="00DB76AB" w:rsidRDefault="00DB76AB" w:rsidP="00B9284E">
            <w:pPr>
              <w:pStyle w:val="Default"/>
              <w:rPr>
                <w:sz w:val="22"/>
                <w:szCs w:val="22"/>
              </w:rPr>
            </w:pPr>
            <w:r>
              <w:rPr>
                <w:sz w:val="22"/>
                <w:szCs w:val="22"/>
              </w:rPr>
              <w:t>Clicking on Publish opens a form which contains:</w:t>
            </w:r>
          </w:p>
          <w:p w14:paraId="572C03B3" w14:textId="77777777" w:rsidR="00DB76AB" w:rsidRDefault="00DB76AB" w:rsidP="00DB76AB">
            <w:pPr>
              <w:pStyle w:val="Default"/>
              <w:numPr>
                <w:ilvl w:val="0"/>
                <w:numId w:val="25"/>
              </w:numPr>
              <w:rPr>
                <w:sz w:val="22"/>
                <w:szCs w:val="22"/>
              </w:rPr>
            </w:pPr>
            <w:r>
              <w:rPr>
                <w:sz w:val="22"/>
                <w:szCs w:val="22"/>
              </w:rPr>
              <w:t>Publish start date-time (Current date-time should be selected by default) [Mandatory]</w:t>
            </w:r>
          </w:p>
          <w:p w14:paraId="4E96D9E5" w14:textId="77777777" w:rsidR="00DB76AB" w:rsidRDefault="00DB76AB" w:rsidP="00DB76AB">
            <w:pPr>
              <w:pStyle w:val="Default"/>
              <w:numPr>
                <w:ilvl w:val="0"/>
                <w:numId w:val="25"/>
              </w:numPr>
              <w:rPr>
                <w:sz w:val="22"/>
                <w:szCs w:val="22"/>
              </w:rPr>
            </w:pPr>
            <w:r>
              <w:rPr>
                <w:sz w:val="22"/>
                <w:szCs w:val="22"/>
              </w:rPr>
              <w:t>Publish end date-time [Optional]</w:t>
            </w:r>
          </w:p>
          <w:p w14:paraId="0C32074D" w14:textId="77777777" w:rsidR="00DB76AB" w:rsidRDefault="00DB76AB" w:rsidP="00DB76AB">
            <w:pPr>
              <w:pStyle w:val="Default"/>
              <w:numPr>
                <w:ilvl w:val="0"/>
                <w:numId w:val="25"/>
              </w:numPr>
              <w:rPr>
                <w:sz w:val="22"/>
                <w:szCs w:val="22"/>
              </w:rPr>
            </w:pPr>
            <w:r>
              <w:rPr>
                <w:sz w:val="22"/>
                <w:szCs w:val="22"/>
              </w:rPr>
              <w:t>The following are allowed for modification:</w:t>
            </w:r>
          </w:p>
          <w:p w14:paraId="764ED808" w14:textId="77777777" w:rsidR="00DB76AB" w:rsidRDefault="00DB76AB" w:rsidP="00DB76AB">
            <w:pPr>
              <w:pStyle w:val="Default"/>
              <w:numPr>
                <w:ilvl w:val="1"/>
                <w:numId w:val="25"/>
              </w:numPr>
              <w:rPr>
                <w:sz w:val="22"/>
                <w:szCs w:val="22"/>
              </w:rPr>
            </w:pPr>
            <w:r>
              <w:rPr>
                <w:sz w:val="22"/>
                <w:szCs w:val="22"/>
              </w:rPr>
              <w:t>Is Top News</w:t>
            </w:r>
          </w:p>
          <w:p w14:paraId="49C29A8D" w14:textId="77777777" w:rsidR="00DB76AB" w:rsidRDefault="00DB76AB" w:rsidP="00DB76AB">
            <w:pPr>
              <w:pStyle w:val="Default"/>
              <w:numPr>
                <w:ilvl w:val="1"/>
                <w:numId w:val="25"/>
              </w:numPr>
              <w:rPr>
                <w:sz w:val="22"/>
                <w:szCs w:val="22"/>
              </w:rPr>
            </w:pPr>
            <w:r>
              <w:rPr>
                <w:sz w:val="22"/>
                <w:szCs w:val="22"/>
              </w:rPr>
              <w:t>Is Breaking News</w:t>
            </w:r>
          </w:p>
          <w:p w14:paraId="49AFDF93" w14:textId="77777777" w:rsidR="00DB76AB" w:rsidRDefault="00DB76AB" w:rsidP="00DB76AB">
            <w:pPr>
              <w:pStyle w:val="Default"/>
              <w:numPr>
                <w:ilvl w:val="1"/>
                <w:numId w:val="25"/>
              </w:numPr>
              <w:rPr>
                <w:sz w:val="22"/>
                <w:szCs w:val="22"/>
              </w:rPr>
            </w:pPr>
            <w:r>
              <w:rPr>
                <w:sz w:val="22"/>
                <w:szCs w:val="22"/>
              </w:rPr>
              <w:t>Is Featured Story</w:t>
            </w:r>
          </w:p>
          <w:p w14:paraId="7B20E7C2" w14:textId="77777777" w:rsidR="00DB76AB" w:rsidRDefault="00DB76AB" w:rsidP="00DB76AB">
            <w:pPr>
              <w:pStyle w:val="Default"/>
              <w:numPr>
                <w:ilvl w:val="1"/>
                <w:numId w:val="25"/>
              </w:numPr>
              <w:rPr>
                <w:sz w:val="22"/>
                <w:szCs w:val="22"/>
              </w:rPr>
            </w:pPr>
            <w:r>
              <w:rPr>
                <w:sz w:val="22"/>
                <w:szCs w:val="22"/>
              </w:rPr>
              <w:t>Category/Sub-Category</w:t>
            </w:r>
          </w:p>
          <w:p w14:paraId="38680A1E" w14:textId="77777777" w:rsidR="00DB76AB" w:rsidRDefault="00DB76AB" w:rsidP="00DB76AB">
            <w:pPr>
              <w:pStyle w:val="Default"/>
              <w:numPr>
                <w:ilvl w:val="0"/>
                <w:numId w:val="25"/>
              </w:numPr>
              <w:rPr>
                <w:sz w:val="22"/>
                <w:szCs w:val="22"/>
              </w:rPr>
            </w:pPr>
            <w:r>
              <w:rPr>
                <w:sz w:val="22"/>
                <w:szCs w:val="22"/>
              </w:rPr>
              <w:t>Publish button (Clicking on this publishes the respective story as per date-time selected)</w:t>
            </w:r>
          </w:p>
          <w:p w14:paraId="0A58F87E" w14:textId="77777777" w:rsidR="00DB76AB" w:rsidRDefault="00DB76AB" w:rsidP="00DB76AB">
            <w:pPr>
              <w:pStyle w:val="Default"/>
              <w:numPr>
                <w:ilvl w:val="0"/>
                <w:numId w:val="25"/>
              </w:numPr>
              <w:rPr>
                <w:sz w:val="22"/>
                <w:szCs w:val="22"/>
              </w:rPr>
            </w:pPr>
            <w:r>
              <w:rPr>
                <w:sz w:val="22"/>
                <w:szCs w:val="22"/>
              </w:rPr>
              <w:t>Cancel button</w:t>
            </w:r>
          </w:p>
          <w:p w14:paraId="1241BA37" w14:textId="77777777" w:rsidR="00DB76AB" w:rsidRDefault="00DB76AB" w:rsidP="00B9284E">
            <w:pPr>
              <w:pStyle w:val="Default"/>
              <w:rPr>
                <w:sz w:val="22"/>
                <w:szCs w:val="22"/>
              </w:rPr>
            </w:pPr>
          </w:p>
          <w:p w14:paraId="7E918B8C" w14:textId="77777777" w:rsidR="00DB76AB" w:rsidRDefault="00DB76AB" w:rsidP="00B9284E">
            <w:pPr>
              <w:pStyle w:val="Default"/>
              <w:rPr>
                <w:sz w:val="22"/>
                <w:szCs w:val="22"/>
              </w:rPr>
            </w:pPr>
            <w:r>
              <w:rPr>
                <w:sz w:val="22"/>
                <w:szCs w:val="22"/>
              </w:rPr>
              <w:t xml:space="preserve">- If article needs changes, the admin or the respective authorized user shall click on </w:t>
            </w:r>
            <w:r>
              <w:rPr>
                <w:b/>
                <w:bCs/>
                <w:sz w:val="22"/>
                <w:szCs w:val="22"/>
              </w:rPr>
              <w:t>Reject</w:t>
            </w:r>
            <w:r>
              <w:rPr>
                <w:sz w:val="22"/>
                <w:szCs w:val="22"/>
              </w:rPr>
              <w:t>.</w:t>
            </w:r>
          </w:p>
          <w:p w14:paraId="30A36336" w14:textId="77777777" w:rsidR="00DB76AB" w:rsidRDefault="00DB76AB" w:rsidP="00B9284E">
            <w:pPr>
              <w:pStyle w:val="Default"/>
              <w:rPr>
                <w:sz w:val="22"/>
                <w:szCs w:val="22"/>
              </w:rPr>
            </w:pPr>
            <w:r>
              <w:rPr>
                <w:sz w:val="22"/>
                <w:szCs w:val="22"/>
              </w:rPr>
              <w:t>Clicking on Reject opens a form which contains:</w:t>
            </w:r>
          </w:p>
          <w:p w14:paraId="0721D115" w14:textId="77777777" w:rsidR="00DB76AB" w:rsidRDefault="00DB76AB" w:rsidP="00DB76AB">
            <w:pPr>
              <w:pStyle w:val="Default"/>
              <w:numPr>
                <w:ilvl w:val="0"/>
                <w:numId w:val="26"/>
              </w:numPr>
              <w:rPr>
                <w:sz w:val="22"/>
                <w:szCs w:val="22"/>
              </w:rPr>
            </w:pPr>
            <w:r>
              <w:rPr>
                <w:sz w:val="22"/>
                <w:szCs w:val="22"/>
              </w:rPr>
              <w:t>Remarks for Rejecting text area.</w:t>
            </w:r>
          </w:p>
          <w:p w14:paraId="375ECA87" w14:textId="77777777" w:rsidR="00DB76AB" w:rsidRDefault="00DB76AB" w:rsidP="00DB76AB">
            <w:pPr>
              <w:pStyle w:val="Default"/>
              <w:numPr>
                <w:ilvl w:val="0"/>
                <w:numId w:val="26"/>
              </w:numPr>
              <w:rPr>
                <w:sz w:val="22"/>
                <w:szCs w:val="22"/>
              </w:rPr>
            </w:pPr>
            <w:r>
              <w:rPr>
                <w:sz w:val="22"/>
                <w:szCs w:val="22"/>
              </w:rPr>
              <w:t>Reject button</w:t>
            </w:r>
          </w:p>
          <w:p w14:paraId="4A8C63DA" w14:textId="77777777" w:rsidR="00DB76AB" w:rsidRDefault="00DB76AB" w:rsidP="00DB76AB">
            <w:pPr>
              <w:pStyle w:val="Default"/>
              <w:numPr>
                <w:ilvl w:val="0"/>
                <w:numId w:val="26"/>
              </w:numPr>
              <w:rPr>
                <w:sz w:val="22"/>
                <w:szCs w:val="22"/>
              </w:rPr>
            </w:pPr>
            <w:r>
              <w:rPr>
                <w:sz w:val="22"/>
                <w:szCs w:val="22"/>
              </w:rPr>
              <w:t>Cancel button</w:t>
            </w:r>
          </w:p>
          <w:p w14:paraId="06DF6EA0" w14:textId="77777777" w:rsidR="00DB76AB" w:rsidRDefault="00DB76AB" w:rsidP="00B9284E">
            <w:pPr>
              <w:pStyle w:val="Default"/>
              <w:rPr>
                <w:sz w:val="22"/>
                <w:szCs w:val="22"/>
              </w:rPr>
            </w:pPr>
          </w:p>
          <w:p w14:paraId="44A3AE17" w14:textId="77777777" w:rsidR="00DB76AB" w:rsidRDefault="00DB76AB" w:rsidP="00B9284E">
            <w:pPr>
              <w:pStyle w:val="Default"/>
            </w:pPr>
            <w:r>
              <w:rPr>
                <w:sz w:val="22"/>
                <w:szCs w:val="22"/>
              </w:rPr>
              <w:t>* A featured video uploaded by content writer shall be published under Featured Videos section.</w:t>
            </w:r>
          </w:p>
        </w:tc>
      </w:tr>
      <w:tr w:rsidR="00DB76AB" w14:paraId="09527FB4"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6A809B7A" w14:textId="77777777" w:rsidR="00DB76AB" w:rsidRDefault="00DB76AB" w:rsidP="00B9284E">
            <w:pPr>
              <w:pStyle w:val="template"/>
            </w:pPr>
            <w:r>
              <w:rPr>
                <w:szCs w:val="22"/>
              </w:rPr>
              <w:lastRenderedPageBreak/>
              <w:t>26</w:t>
            </w:r>
          </w:p>
        </w:tc>
        <w:tc>
          <w:tcPr>
            <w:tcW w:w="1489" w:type="dxa"/>
            <w:tcBorders>
              <w:left w:val="single" w:sz="4" w:space="0" w:color="000000"/>
              <w:bottom w:val="single" w:sz="4" w:space="0" w:color="000000"/>
            </w:tcBorders>
            <w:shd w:val="clear" w:color="auto" w:fill="auto"/>
            <w:vAlign w:val="center"/>
          </w:tcPr>
          <w:p w14:paraId="62D999FE" w14:textId="77777777" w:rsidR="00DB76AB" w:rsidRDefault="00DB76AB" w:rsidP="00B9284E">
            <w:pPr>
              <w:pStyle w:val="template"/>
              <w:snapToGrid w:val="0"/>
              <w:rPr>
                <w:b/>
                <w:bCs/>
                <w:szCs w:val="22"/>
              </w:rPr>
            </w:pPr>
            <w:r>
              <w:rPr>
                <w:szCs w:val="22"/>
              </w:rPr>
              <w:t>Content Management System (CMS)</w:t>
            </w:r>
          </w:p>
          <w:p w14:paraId="50F59D15"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5B1637E8" w14:textId="77777777" w:rsidR="00DB76AB" w:rsidRDefault="00DB76AB" w:rsidP="00B9284E">
            <w:pPr>
              <w:pStyle w:val="template"/>
              <w:snapToGrid w:val="0"/>
            </w:pPr>
            <w:r>
              <w:rPr>
                <w:szCs w:val="22"/>
              </w:rPr>
              <w:t>After rejection, the respective content writer is allowed to edit the respective previously submitted news/article.</w:t>
            </w:r>
          </w:p>
        </w:tc>
        <w:tc>
          <w:tcPr>
            <w:tcW w:w="3045" w:type="dxa"/>
            <w:tcBorders>
              <w:left w:val="single" w:sz="4" w:space="0" w:color="000000"/>
              <w:bottom w:val="single" w:sz="4" w:space="0" w:color="000000"/>
              <w:right w:val="single" w:sz="4" w:space="0" w:color="000000"/>
            </w:tcBorders>
            <w:shd w:val="clear" w:color="auto" w:fill="auto"/>
            <w:vAlign w:val="center"/>
          </w:tcPr>
          <w:p w14:paraId="7E6BB058" w14:textId="77777777" w:rsidR="00DB76AB" w:rsidRDefault="00DB76AB" w:rsidP="00B9284E">
            <w:pPr>
              <w:pStyle w:val="Default"/>
              <w:rPr>
                <w:sz w:val="22"/>
                <w:szCs w:val="22"/>
              </w:rPr>
            </w:pPr>
            <w:r>
              <w:rPr>
                <w:sz w:val="22"/>
                <w:szCs w:val="22"/>
              </w:rPr>
              <w:t>After Admin or Authorized user rejects the article along with a remark, the content writer shall be able to open the respective article/news in editable mode and shall be able to re-submit the edited article again.</w:t>
            </w:r>
          </w:p>
          <w:p w14:paraId="045923D9" w14:textId="77777777" w:rsidR="00DB76AB" w:rsidRDefault="00DB76AB" w:rsidP="00B9284E">
            <w:pPr>
              <w:pStyle w:val="Default"/>
              <w:rPr>
                <w:sz w:val="22"/>
                <w:szCs w:val="22"/>
              </w:rPr>
            </w:pPr>
          </w:p>
          <w:p w14:paraId="6AC0E351" w14:textId="77777777" w:rsidR="00DB76AB" w:rsidRDefault="00DB76AB" w:rsidP="00B9284E">
            <w:pPr>
              <w:pStyle w:val="Default"/>
              <w:rPr>
                <w:sz w:val="22"/>
                <w:szCs w:val="22"/>
              </w:rPr>
            </w:pPr>
            <w:r>
              <w:rPr>
                <w:sz w:val="22"/>
                <w:szCs w:val="22"/>
              </w:rPr>
              <w:t>*Content writer shall only be able to edit the news/articles after submission if they are rejected by the admin or the authorized user.</w:t>
            </w:r>
          </w:p>
          <w:p w14:paraId="04DD9011" w14:textId="77777777" w:rsidR="00DB76AB" w:rsidRDefault="00DB76AB" w:rsidP="00B9284E">
            <w:pPr>
              <w:pStyle w:val="Default"/>
              <w:rPr>
                <w:sz w:val="22"/>
                <w:szCs w:val="22"/>
              </w:rPr>
            </w:pPr>
          </w:p>
          <w:p w14:paraId="42EC9665" w14:textId="77777777" w:rsidR="00DB76AB" w:rsidRDefault="00DB76AB" w:rsidP="00B9284E">
            <w:pPr>
              <w:pStyle w:val="Default"/>
            </w:pPr>
            <w:r>
              <w:rPr>
                <w:sz w:val="22"/>
                <w:szCs w:val="22"/>
              </w:rPr>
              <w:t>* This process shall continue till the  admin or authorized user rejects the respective news/article.</w:t>
            </w:r>
          </w:p>
        </w:tc>
      </w:tr>
      <w:tr w:rsidR="00DB76AB" w14:paraId="3A1E4BE6"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3CF9DC28" w14:textId="77777777" w:rsidR="00DB76AB" w:rsidRDefault="00DB76AB" w:rsidP="00B9284E">
            <w:pPr>
              <w:pStyle w:val="template"/>
            </w:pPr>
            <w:r>
              <w:rPr>
                <w:szCs w:val="22"/>
              </w:rPr>
              <w:t>27</w:t>
            </w:r>
          </w:p>
        </w:tc>
        <w:tc>
          <w:tcPr>
            <w:tcW w:w="1489" w:type="dxa"/>
            <w:tcBorders>
              <w:left w:val="single" w:sz="4" w:space="0" w:color="000000"/>
              <w:bottom w:val="single" w:sz="4" w:space="0" w:color="000000"/>
            </w:tcBorders>
            <w:shd w:val="clear" w:color="auto" w:fill="auto"/>
            <w:vAlign w:val="center"/>
          </w:tcPr>
          <w:p w14:paraId="587FB41C" w14:textId="77777777" w:rsidR="00DB76AB" w:rsidRDefault="00DB76AB" w:rsidP="00B9284E">
            <w:pPr>
              <w:pStyle w:val="template"/>
              <w:snapToGrid w:val="0"/>
              <w:rPr>
                <w:b/>
                <w:bCs/>
                <w:szCs w:val="22"/>
              </w:rPr>
            </w:pPr>
            <w:r>
              <w:rPr>
                <w:szCs w:val="22"/>
              </w:rPr>
              <w:t>Content Management System (CMS)</w:t>
            </w:r>
          </w:p>
          <w:p w14:paraId="362D7E40"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64B34D74" w14:textId="77777777" w:rsidR="00DB76AB" w:rsidRDefault="00DB76AB" w:rsidP="00B9284E">
            <w:pPr>
              <w:pStyle w:val="template"/>
              <w:snapToGrid w:val="0"/>
            </w:pPr>
            <w:r>
              <w:rPr>
                <w:szCs w:val="22"/>
              </w:rPr>
              <w:t>Admin shall be able to add/manage theme for the News/Article publishing.</w:t>
            </w:r>
          </w:p>
        </w:tc>
        <w:tc>
          <w:tcPr>
            <w:tcW w:w="3045" w:type="dxa"/>
            <w:tcBorders>
              <w:left w:val="single" w:sz="4" w:space="0" w:color="000000"/>
              <w:bottom w:val="single" w:sz="4" w:space="0" w:color="000000"/>
              <w:right w:val="single" w:sz="4" w:space="0" w:color="000000"/>
            </w:tcBorders>
            <w:shd w:val="clear" w:color="auto" w:fill="auto"/>
            <w:vAlign w:val="center"/>
          </w:tcPr>
          <w:p w14:paraId="4DAF4A2F" w14:textId="77777777" w:rsidR="00DB76AB" w:rsidRDefault="00DB76AB" w:rsidP="00B9284E">
            <w:pPr>
              <w:pStyle w:val="Default"/>
              <w:rPr>
                <w:sz w:val="22"/>
                <w:szCs w:val="22"/>
              </w:rPr>
            </w:pPr>
            <w:r>
              <w:rPr>
                <w:sz w:val="22"/>
                <w:szCs w:val="22"/>
              </w:rPr>
              <w:t>- Admin &amp; other registered users shall be able to see a list of themes already added.</w:t>
            </w:r>
          </w:p>
          <w:p w14:paraId="58BDCE41" w14:textId="77777777" w:rsidR="00DB76AB" w:rsidRDefault="00DB76AB" w:rsidP="00B9284E">
            <w:pPr>
              <w:pStyle w:val="Default"/>
              <w:rPr>
                <w:sz w:val="22"/>
                <w:szCs w:val="22"/>
              </w:rPr>
            </w:pPr>
          </w:p>
          <w:p w14:paraId="049E8402" w14:textId="77777777" w:rsidR="00DB76AB" w:rsidRDefault="00DB76AB" w:rsidP="00B9284E">
            <w:pPr>
              <w:pStyle w:val="Default"/>
              <w:rPr>
                <w:sz w:val="22"/>
                <w:szCs w:val="22"/>
              </w:rPr>
            </w:pPr>
            <w:r>
              <w:rPr>
                <w:sz w:val="22"/>
                <w:szCs w:val="22"/>
              </w:rPr>
              <w:t>- Only admin shall be able to add a news theme to the theme list.</w:t>
            </w:r>
          </w:p>
          <w:p w14:paraId="503B05E2" w14:textId="77777777" w:rsidR="00DB76AB" w:rsidRDefault="00DB76AB" w:rsidP="00B9284E">
            <w:pPr>
              <w:pStyle w:val="Default"/>
              <w:rPr>
                <w:sz w:val="22"/>
                <w:szCs w:val="22"/>
              </w:rPr>
            </w:pPr>
          </w:p>
          <w:p w14:paraId="035DA20C" w14:textId="77777777" w:rsidR="00DB76AB" w:rsidRDefault="00DB76AB" w:rsidP="00B9284E">
            <w:pPr>
              <w:pStyle w:val="Default"/>
            </w:pPr>
            <w:r>
              <w:rPr>
                <w:sz w:val="22"/>
                <w:szCs w:val="22"/>
              </w:rPr>
              <w:t>* These themes are used for writing News/Article which shall be seen implemented in the respective News/Article detail page.</w:t>
            </w:r>
          </w:p>
        </w:tc>
      </w:tr>
      <w:tr w:rsidR="00DB76AB" w14:paraId="6AC70931"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37529078" w14:textId="77777777" w:rsidR="00DB76AB" w:rsidRDefault="00DB76AB" w:rsidP="00B9284E">
            <w:pPr>
              <w:pStyle w:val="template"/>
            </w:pPr>
            <w:r>
              <w:rPr>
                <w:szCs w:val="22"/>
              </w:rPr>
              <w:lastRenderedPageBreak/>
              <w:t>28</w:t>
            </w:r>
          </w:p>
        </w:tc>
        <w:tc>
          <w:tcPr>
            <w:tcW w:w="1489" w:type="dxa"/>
            <w:tcBorders>
              <w:left w:val="single" w:sz="4" w:space="0" w:color="000000"/>
              <w:bottom w:val="single" w:sz="4" w:space="0" w:color="000000"/>
            </w:tcBorders>
            <w:shd w:val="clear" w:color="auto" w:fill="auto"/>
            <w:vAlign w:val="center"/>
          </w:tcPr>
          <w:p w14:paraId="757D243B" w14:textId="77777777" w:rsidR="00DB76AB" w:rsidRDefault="00DB76AB" w:rsidP="00B9284E">
            <w:pPr>
              <w:pStyle w:val="template"/>
              <w:snapToGrid w:val="0"/>
              <w:rPr>
                <w:b/>
                <w:bCs/>
                <w:szCs w:val="22"/>
              </w:rPr>
            </w:pPr>
            <w:r>
              <w:rPr>
                <w:szCs w:val="22"/>
              </w:rPr>
              <w:t>Content Management System (CMS)</w:t>
            </w:r>
          </w:p>
          <w:p w14:paraId="5CE3E710"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409B6B44" w14:textId="77777777" w:rsidR="00DB76AB" w:rsidRDefault="00DB76AB" w:rsidP="00B9284E">
            <w:pPr>
              <w:pStyle w:val="template"/>
              <w:snapToGrid w:val="0"/>
            </w:pPr>
            <w:r>
              <w:rPr>
                <w:szCs w:val="22"/>
              </w:rPr>
              <w:t>Admin shall be able to create Vote/Poll to which viewers can interact with.</w:t>
            </w:r>
          </w:p>
        </w:tc>
        <w:tc>
          <w:tcPr>
            <w:tcW w:w="3045" w:type="dxa"/>
            <w:tcBorders>
              <w:left w:val="single" w:sz="4" w:space="0" w:color="000000"/>
              <w:bottom w:val="single" w:sz="4" w:space="0" w:color="000000"/>
              <w:right w:val="single" w:sz="4" w:space="0" w:color="000000"/>
            </w:tcBorders>
            <w:shd w:val="clear" w:color="auto" w:fill="auto"/>
            <w:vAlign w:val="center"/>
          </w:tcPr>
          <w:p w14:paraId="256EE533" w14:textId="77777777" w:rsidR="00DB76AB" w:rsidRDefault="00DB76AB" w:rsidP="00B9284E">
            <w:pPr>
              <w:pStyle w:val="Default"/>
              <w:rPr>
                <w:sz w:val="22"/>
                <w:szCs w:val="22"/>
              </w:rPr>
            </w:pPr>
            <w:r>
              <w:rPr>
                <w:sz w:val="22"/>
                <w:szCs w:val="22"/>
              </w:rPr>
              <w:t>Admin &amp; other authorized users shall able to view all the recent votes/polls being conducted. This contains the poll title, % of votes for each option &amp; stop poll button for each ongoing polls.</w:t>
            </w:r>
          </w:p>
          <w:p w14:paraId="2A5B92AC" w14:textId="77777777" w:rsidR="00DB76AB" w:rsidRDefault="00DB76AB" w:rsidP="00B9284E">
            <w:pPr>
              <w:pStyle w:val="Default"/>
              <w:rPr>
                <w:sz w:val="22"/>
                <w:szCs w:val="22"/>
              </w:rPr>
            </w:pPr>
          </w:p>
          <w:p w14:paraId="16168C5B" w14:textId="77777777" w:rsidR="00DB76AB" w:rsidRDefault="00DB76AB" w:rsidP="00B9284E">
            <w:pPr>
              <w:pStyle w:val="Default"/>
              <w:rPr>
                <w:sz w:val="22"/>
                <w:szCs w:val="22"/>
              </w:rPr>
            </w:pPr>
            <w:r>
              <w:rPr>
                <w:sz w:val="22"/>
                <w:szCs w:val="22"/>
              </w:rPr>
              <w:t>By clicking on Add Poll, admin or authorized users are shown a form which contains:</w:t>
            </w:r>
          </w:p>
          <w:p w14:paraId="7A13378D" w14:textId="77777777" w:rsidR="00DB76AB" w:rsidRDefault="00DB76AB" w:rsidP="00B9284E">
            <w:pPr>
              <w:pStyle w:val="Default"/>
              <w:rPr>
                <w:sz w:val="22"/>
                <w:szCs w:val="22"/>
              </w:rPr>
            </w:pPr>
            <w:r>
              <w:rPr>
                <w:sz w:val="22"/>
                <w:szCs w:val="22"/>
              </w:rPr>
              <w:t>1. Poll Title</w:t>
            </w:r>
          </w:p>
          <w:p w14:paraId="4E471AC7" w14:textId="77777777" w:rsidR="00DB76AB" w:rsidRDefault="00DB76AB" w:rsidP="00B9284E">
            <w:pPr>
              <w:pStyle w:val="Default"/>
              <w:rPr>
                <w:sz w:val="22"/>
                <w:szCs w:val="22"/>
              </w:rPr>
            </w:pPr>
            <w:r>
              <w:rPr>
                <w:sz w:val="22"/>
                <w:szCs w:val="22"/>
              </w:rPr>
              <w:t>2. Poll option text field (min. 2 to be provided)</w:t>
            </w:r>
          </w:p>
          <w:p w14:paraId="18DB1631" w14:textId="77777777" w:rsidR="00DB76AB" w:rsidRDefault="00DB76AB" w:rsidP="00B9284E">
            <w:pPr>
              <w:pStyle w:val="Default"/>
              <w:rPr>
                <w:sz w:val="22"/>
                <w:szCs w:val="22"/>
              </w:rPr>
            </w:pPr>
            <w:r>
              <w:rPr>
                <w:sz w:val="22"/>
                <w:szCs w:val="22"/>
              </w:rPr>
              <w:t>3. Add more (This will keep on adding the poll option text field)</w:t>
            </w:r>
          </w:p>
          <w:p w14:paraId="27EF1DBC" w14:textId="77777777" w:rsidR="00DB76AB" w:rsidRDefault="00DB76AB" w:rsidP="00B9284E">
            <w:pPr>
              <w:pStyle w:val="Default"/>
              <w:rPr>
                <w:sz w:val="22"/>
                <w:szCs w:val="22"/>
              </w:rPr>
            </w:pPr>
            <w:r>
              <w:rPr>
                <w:sz w:val="22"/>
                <w:szCs w:val="22"/>
              </w:rPr>
              <w:t>4. Delete option (To delete the poll option added by clicking on add more)</w:t>
            </w:r>
          </w:p>
          <w:p w14:paraId="1B547729" w14:textId="77777777" w:rsidR="00DB76AB" w:rsidRDefault="00DB76AB" w:rsidP="00B9284E">
            <w:pPr>
              <w:pStyle w:val="Default"/>
              <w:rPr>
                <w:sz w:val="22"/>
                <w:szCs w:val="22"/>
              </w:rPr>
            </w:pPr>
            <w:r>
              <w:rPr>
                <w:sz w:val="22"/>
                <w:szCs w:val="22"/>
              </w:rPr>
              <w:t>5. Poll start date-time [Compulsory]</w:t>
            </w:r>
          </w:p>
          <w:p w14:paraId="126C2CC6" w14:textId="77777777" w:rsidR="00DB76AB" w:rsidRDefault="00DB76AB" w:rsidP="00B9284E">
            <w:pPr>
              <w:pStyle w:val="Default"/>
              <w:rPr>
                <w:sz w:val="22"/>
                <w:szCs w:val="22"/>
              </w:rPr>
            </w:pPr>
            <w:r>
              <w:rPr>
                <w:sz w:val="22"/>
                <w:szCs w:val="22"/>
              </w:rPr>
              <w:t>6. Poll end date-time [Optional]</w:t>
            </w:r>
          </w:p>
          <w:p w14:paraId="5AFE6957" w14:textId="77777777" w:rsidR="00DB76AB" w:rsidRDefault="00DB76AB" w:rsidP="00B9284E">
            <w:pPr>
              <w:pStyle w:val="Default"/>
              <w:rPr>
                <w:sz w:val="22"/>
                <w:szCs w:val="22"/>
              </w:rPr>
            </w:pPr>
            <w:r>
              <w:rPr>
                <w:sz w:val="22"/>
                <w:szCs w:val="22"/>
              </w:rPr>
              <w:t>7. Submit button</w:t>
            </w:r>
          </w:p>
          <w:p w14:paraId="6D1C1E65" w14:textId="77777777" w:rsidR="00DB76AB" w:rsidRDefault="00DB76AB" w:rsidP="00B9284E">
            <w:pPr>
              <w:pStyle w:val="Default"/>
            </w:pPr>
            <w:r>
              <w:rPr>
                <w:sz w:val="22"/>
                <w:szCs w:val="22"/>
              </w:rPr>
              <w:t>8. Cancel button</w:t>
            </w:r>
          </w:p>
        </w:tc>
      </w:tr>
      <w:tr w:rsidR="00DB76AB" w14:paraId="1600CBFC"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70B88A6B" w14:textId="77777777" w:rsidR="00DB76AB" w:rsidRDefault="00DB76AB" w:rsidP="00B9284E">
            <w:pPr>
              <w:pStyle w:val="template"/>
            </w:pPr>
            <w:r>
              <w:rPr>
                <w:szCs w:val="22"/>
              </w:rPr>
              <w:t>29</w:t>
            </w:r>
          </w:p>
        </w:tc>
        <w:tc>
          <w:tcPr>
            <w:tcW w:w="1489" w:type="dxa"/>
            <w:tcBorders>
              <w:left w:val="single" w:sz="4" w:space="0" w:color="000000"/>
              <w:bottom w:val="single" w:sz="4" w:space="0" w:color="000000"/>
            </w:tcBorders>
            <w:shd w:val="clear" w:color="auto" w:fill="auto"/>
            <w:vAlign w:val="center"/>
          </w:tcPr>
          <w:p w14:paraId="72A3212E" w14:textId="77777777" w:rsidR="00DB76AB" w:rsidRDefault="00DB76AB" w:rsidP="00B9284E">
            <w:pPr>
              <w:pStyle w:val="template"/>
              <w:snapToGrid w:val="0"/>
              <w:rPr>
                <w:b/>
                <w:bCs/>
                <w:szCs w:val="22"/>
              </w:rPr>
            </w:pPr>
            <w:r>
              <w:rPr>
                <w:szCs w:val="22"/>
              </w:rPr>
              <w:t>Content Management System (CMS)</w:t>
            </w:r>
          </w:p>
          <w:p w14:paraId="773CDAB8"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2C9CDA0B" w14:textId="77777777" w:rsidR="00DB76AB" w:rsidRDefault="00DB76AB" w:rsidP="00B9284E">
            <w:pPr>
              <w:pStyle w:val="template"/>
              <w:snapToGrid w:val="0"/>
            </w:pPr>
            <w:r>
              <w:rPr>
                <w:szCs w:val="22"/>
              </w:rPr>
              <w:t>Viewers can participate in opinion polls.</w:t>
            </w:r>
          </w:p>
        </w:tc>
        <w:tc>
          <w:tcPr>
            <w:tcW w:w="3045" w:type="dxa"/>
            <w:tcBorders>
              <w:left w:val="single" w:sz="4" w:space="0" w:color="000000"/>
              <w:bottom w:val="single" w:sz="4" w:space="0" w:color="000000"/>
              <w:right w:val="single" w:sz="4" w:space="0" w:color="000000"/>
            </w:tcBorders>
            <w:shd w:val="clear" w:color="auto" w:fill="auto"/>
            <w:vAlign w:val="center"/>
          </w:tcPr>
          <w:p w14:paraId="1865AB8B" w14:textId="77777777" w:rsidR="00DB76AB" w:rsidRDefault="00DB76AB" w:rsidP="00B9284E">
            <w:pPr>
              <w:pStyle w:val="Default"/>
              <w:rPr>
                <w:sz w:val="22"/>
                <w:szCs w:val="22"/>
              </w:rPr>
            </w:pPr>
            <w:r>
              <w:rPr>
                <w:sz w:val="22"/>
                <w:szCs w:val="22"/>
              </w:rPr>
              <w:t>Viewers shall able to vote on all the ongoing polls. By selecting the respective option and clicking on submit, submits the respective poll.</w:t>
            </w:r>
          </w:p>
          <w:p w14:paraId="0F72BB48" w14:textId="77777777" w:rsidR="00DB76AB" w:rsidRDefault="00DB76AB" w:rsidP="00B9284E">
            <w:pPr>
              <w:pStyle w:val="Default"/>
              <w:rPr>
                <w:sz w:val="22"/>
                <w:szCs w:val="22"/>
              </w:rPr>
            </w:pPr>
          </w:p>
          <w:p w14:paraId="3F876D15" w14:textId="77777777" w:rsidR="00DB76AB" w:rsidRDefault="00DB76AB" w:rsidP="00B9284E">
            <w:pPr>
              <w:pStyle w:val="Default"/>
              <w:rPr>
                <w:sz w:val="22"/>
                <w:szCs w:val="22"/>
              </w:rPr>
            </w:pPr>
            <w:r>
              <w:rPr>
                <w:sz w:val="22"/>
                <w:szCs w:val="22"/>
              </w:rPr>
              <w:t>After submission only the viewers shall be able to see the percentage vote voted till now.</w:t>
            </w:r>
          </w:p>
          <w:p w14:paraId="497093BF" w14:textId="77777777" w:rsidR="00DB76AB" w:rsidRDefault="00DB76AB" w:rsidP="00B9284E">
            <w:pPr>
              <w:pStyle w:val="Default"/>
              <w:rPr>
                <w:sz w:val="22"/>
                <w:szCs w:val="22"/>
              </w:rPr>
            </w:pPr>
          </w:p>
          <w:p w14:paraId="7EE0ED69" w14:textId="77777777" w:rsidR="00DB76AB" w:rsidRDefault="00DB76AB" w:rsidP="00B9284E">
            <w:pPr>
              <w:pStyle w:val="Default"/>
            </w:pPr>
            <w:r>
              <w:rPr>
                <w:sz w:val="22"/>
                <w:szCs w:val="22"/>
              </w:rPr>
              <w:t>*Only one poll is allowed per device ID.</w:t>
            </w:r>
          </w:p>
        </w:tc>
      </w:tr>
      <w:tr w:rsidR="00DB76AB" w14:paraId="70B37571"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379E3952" w14:textId="77777777" w:rsidR="00DB76AB" w:rsidRDefault="00DB76AB" w:rsidP="00B9284E">
            <w:pPr>
              <w:pStyle w:val="template"/>
            </w:pPr>
            <w:r>
              <w:rPr>
                <w:szCs w:val="22"/>
              </w:rPr>
              <w:lastRenderedPageBreak/>
              <w:t>30</w:t>
            </w:r>
          </w:p>
        </w:tc>
        <w:tc>
          <w:tcPr>
            <w:tcW w:w="1489" w:type="dxa"/>
            <w:tcBorders>
              <w:left w:val="single" w:sz="4" w:space="0" w:color="000000"/>
              <w:bottom w:val="single" w:sz="4" w:space="0" w:color="000000"/>
            </w:tcBorders>
            <w:shd w:val="clear" w:color="auto" w:fill="auto"/>
            <w:vAlign w:val="center"/>
          </w:tcPr>
          <w:p w14:paraId="4C09D029" w14:textId="77777777" w:rsidR="00DB76AB" w:rsidRDefault="00DB76AB" w:rsidP="00B9284E">
            <w:pPr>
              <w:pStyle w:val="template"/>
              <w:snapToGrid w:val="0"/>
              <w:rPr>
                <w:b/>
                <w:bCs/>
                <w:szCs w:val="22"/>
              </w:rPr>
            </w:pPr>
            <w:r>
              <w:rPr>
                <w:szCs w:val="22"/>
              </w:rPr>
              <w:t>Video Conference</w:t>
            </w:r>
          </w:p>
          <w:p w14:paraId="2F8398C6"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279FD7D5" w14:textId="77777777" w:rsidR="00DB76AB" w:rsidRDefault="00DB76AB" w:rsidP="00B9284E">
            <w:pPr>
              <w:pStyle w:val="template"/>
              <w:snapToGrid w:val="0"/>
            </w:pPr>
            <w:r>
              <w:rPr>
                <w:szCs w:val="22"/>
              </w:rPr>
              <w:t>Admin and authorized users shall be able to create/manage Video Conference.</w:t>
            </w:r>
          </w:p>
        </w:tc>
        <w:tc>
          <w:tcPr>
            <w:tcW w:w="3045" w:type="dxa"/>
            <w:tcBorders>
              <w:left w:val="single" w:sz="4" w:space="0" w:color="000000"/>
              <w:bottom w:val="single" w:sz="4" w:space="0" w:color="000000"/>
              <w:right w:val="single" w:sz="4" w:space="0" w:color="000000"/>
            </w:tcBorders>
            <w:shd w:val="clear" w:color="auto" w:fill="auto"/>
            <w:vAlign w:val="center"/>
          </w:tcPr>
          <w:p w14:paraId="3A27E072" w14:textId="77777777" w:rsidR="00DB76AB" w:rsidRDefault="00DB76AB" w:rsidP="00B9284E">
            <w:pPr>
              <w:pStyle w:val="Default"/>
              <w:rPr>
                <w:sz w:val="22"/>
                <w:szCs w:val="22"/>
              </w:rPr>
            </w:pPr>
            <w:r>
              <w:rPr>
                <w:sz w:val="22"/>
                <w:szCs w:val="22"/>
              </w:rPr>
              <w:t>- All the viewers shall be able to view all the previously held video conferences under Videos section arranged as per date-time in descending order.</w:t>
            </w:r>
          </w:p>
          <w:p w14:paraId="26DA35A1" w14:textId="77777777" w:rsidR="00DB76AB" w:rsidRDefault="00DB76AB" w:rsidP="00B9284E">
            <w:pPr>
              <w:pStyle w:val="Default"/>
              <w:rPr>
                <w:sz w:val="22"/>
                <w:szCs w:val="22"/>
              </w:rPr>
            </w:pPr>
          </w:p>
          <w:p w14:paraId="1C482E84" w14:textId="77777777" w:rsidR="00DB76AB" w:rsidRDefault="00DB76AB" w:rsidP="00B9284E">
            <w:pPr>
              <w:pStyle w:val="Default"/>
              <w:rPr>
                <w:sz w:val="22"/>
                <w:szCs w:val="22"/>
              </w:rPr>
            </w:pPr>
            <w:r>
              <w:rPr>
                <w:sz w:val="22"/>
                <w:szCs w:val="22"/>
              </w:rPr>
              <w:t>- Admin shall be able to delete any previously held video conferences.</w:t>
            </w:r>
          </w:p>
          <w:p w14:paraId="182D4D4E" w14:textId="77777777" w:rsidR="00DB76AB" w:rsidRDefault="00DB76AB" w:rsidP="00B9284E">
            <w:pPr>
              <w:pStyle w:val="Default"/>
              <w:rPr>
                <w:sz w:val="22"/>
                <w:szCs w:val="22"/>
              </w:rPr>
            </w:pPr>
          </w:p>
          <w:p w14:paraId="1CFB6A87" w14:textId="77777777" w:rsidR="00DB76AB" w:rsidRDefault="00DB76AB" w:rsidP="00B9284E">
            <w:pPr>
              <w:pStyle w:val="Default"/>
              <w:rPr>
                <w:sz w:val="22"/>
                <w:szCs w:val="22"/>
              </w:rPr>
            </w:pPr>
            <w:r>
              <w:rPr>
                <w:sz w:val="22"/>
                <w:szCs w:val="22"/>
              </w:rPr>
              <w:t>- Admin shall be able to re-telecast any previously held conference recordings.</w:t>
            </w:r>
          </w:p>
          <w:p w14:paraId="74327191" w14:textId="77777777" w:rsidR="00DB76AB" w:rsidRDefault="00DB76AB" w:rsidP="00B9284E">
            <w:pPr>
              <w:pStyle w:val="Default"/>
              <w:rPr>
                <w:sz w:val="22"/>
                <w:szCs w:val="22"/>
              </w:rPr>
            </w:pPr>
          </w:p>
          <w:p w14:paraId="4E3BAE2D" w14:textId="77777777" w:rsidR="00DB76AB" w:rsidRDefault="00DB76AB" w:rsidP="00B9284E">
            <w:pPr>
              <w:pStyle w:val="Default"/>
              <w:rPr>
                <w:sz w:val="22"/>
                <w:szCs w:val="22"/>
              </w:rPr>
            </w:pPr>
            <w:r>
              <w:rPr>
                <w:sz w:val="22"/>
                <w:szCs w:val="22"/>
              </w:rPr>
              <w:t xml:space="preserve">- Admin shall be able to share the respective recordings in </w:t>
            </w:r>
            <w:proofErr w:type="spellStart"/>
            <w:r>
              <w:rPr>
                <w:sz w:val="22"/>
                <w:szCs w:val="22"/>
              </w:rPr>
              <w:t>youtube</w:t>
            </w:r>
            <w:proofErr w:type="spellEnd"/>
            <w:r>
              <w:rPr>
                <w:sz w:val="22"/>
                <w:szCs w:val="22"/>
              </w:rPr>
              <w:t>.</w:t>
            </w:r>
          </w:p>
          <w:p w14:paraId="6295E0C4" w14:textId="77777777" w:rsidR="00DB76AB" w:rsidRDefault="00DB76AB" w:rsidP="00B9284E">
            <w:pPr>
              <w:pStyle w:val="Default"/>
              <w:rPr>
                <w:sz w:val="22"/>
                <w:szCs w:val="22"/>
              </w:rPr>
            </w:pPr>
          </w:p>
          <w:p w14:paraId="2ADCB90A" w14:textId="77777777" w:rsidR="00DB76AB" w:rsidRDefault="00DB76AB" w:rsidP="00B9284E">
            <w:pPr>
              <w:pStyle w:val="Default"/>
            </w:pPr>
            <w:r>
              <w:rPr>
                <w:sz w:val="22"/>
                <w:szCs w:val="22"/>
              </w:rPr>
              <w:t>- Admin shall be able to send any respective recording to archive.</w:t>
            </w:r>
          </w:p>
        </w:tc>
      </w:tr>
      <w:tr w:rsidR="00DB76AB" w14:paraId="42C0C3E8"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2FAD74D3" w14:textId="77777777" w:rsidR="00DB76AB" w:rsidRDefault="00DB76AB" w:rsidP="00B9284E">
            <w:pPr>
              <w:pStyle w:val="template"/>
            </w:pPr>
            <w:r>
              <w:rPr>
                <w:szCs w:val="22"/>
              </w:rPr>
              <w:t>31</w:t>
            </w:r>
          </w:p>
        </w:tc>
        <w:tc>
          <w:tcPr>
            <w:tcW w:w="1489" w:type="dxa"/>
            <w:tcBorders>
              <w:left w:val="single" w:sz="4" w:space="0" w:color="000000"/>
              <w:bottom w:val="single" w:sz="4" w:space="0" w:color="000000"/>
            </w:tcBorders>
            <w:shd w:val="clear" w:color="auto" w:fill="auto"/>
            <w:vAlign w:val="center"/>
          </w:tcPr>
          <w:p w14:paraId="2C679766" w14:textId="77777777" w:rsidR="00DB76AB" w:rsidRDefault="00DB76AB" w:rsidP="00B9284E">
            <w:pPr>
              <w:pStyle w:val="template"/>
              <w:snapToGrid w:val="0"/>
              <w:rPr>
                <w:b/>
                <w:bCs/>
                <w:szCs w:val="22"/>
              </w:rPr>
            </w:pPr>
            <w:r>
              <w:rPr>
                <w:szCs w:val="22"/>
              </w:rPr>
              <w:t>Video Conference</w:t>
            </w:r>
          </w:p>
          <w:p w14:paraId="1D27E83E"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2A0A6C46" w14:textId="77777777" w:rsidR="00DB76AB" w:rsidRDefault="00DB76AB" w:rsidP="00B9284E">
            <w:pPr>
              <w:pStyle w:val="template"/>
              <w:snapToGrid w:val="0"/>
            </w:pPr>
            <w:r>
              <w:rPr>
                <w:szCs w:val="22"/>
              </w:rPr>
              <w:t>Admin and authorized users shall be able to create/manage Video Conference.</w:t>
            </w:r>
          </w:p>
        </w:tc>
        <w:tc>
          <w:tcPr>
            <w:tcW w:w="3045" w:type="dxa"/>
            <w:tcBorders>
              <w:left w:val="single" w:sz="4" w:space="0" w:color="000000"/>
              <w:bottom w:val="single" w:sz="4" w:space="0" w:color="000000"/>
              <w:right w:val="single" w:sz="4" w:space="0" w:color="000000"/>
            </w:tcBorders>
            <w:shd w:val="clear" w:color="auto" w:fill="auto"/>
            <w:vAlign w:val="center"/>
          </w:tcPr>
          <w:p w14:paraId="6CE88E79" w14:textId="77777777" w:rsidR="00DB76AB" w:rsidRDefault="00DB76AB" w:rsidP="00B9284E">
            <w:pPr>
              <w:pStyle w:val="Default"/>
              <w:rPr>
                <w:sz w:val="22"/>
                <w:szCs w:val="22"/>
              </w:rPr>
            </w:pPr>
            <w:r>
              <w:rPr>
                <w:sz w:val="22"/>
                <w:szCs w:val="22"/>
              </w:rPr>
              <w:t>Admin &amp; authorized users shall be able to create a new video conference. The new video conference form shall include:</w:t>
            </w:r>
          </w:p>
          <w:p w14:paraId="30AE9804" w14:textId="77777777" w:rsidR="00DB76AB" w:rsidRDefault="00DB76AB" w:rsidP="00DB76AB">
            <w:pPr>
              <w:pStyle w:val="Default"/>
              <w:numPr>
                <w:ilvl w:val="0"/>
                <w:numId w:val="27"/>
              </w:numPr>
              <w:rPr>
                <w:sz w:val="22"/>
                <w:szCs w:val="22"/>
              </w:rPr>
            </w:pPr>
            <w:r>
              <w:rPr>
                <w:sz w:val="22"/>
                <w:szCs w:val="22"/>
              </w:rPr>
              <w:t>Conference Title</w:t>
            </w:r>
          </w:p>
          <w:p w14:paraId="350AA633" w14:textId="77777777" w:rsidR="00DB76AB" w:rsidRDefault="00DB76AB" w:rsidP="00DB76AB">
            <w:pPr>
              <w:pStyle w:val="Default"/>
              <w:numPr>
                <w:ilvl w:val="0"/>
                <w:numId w:val="27"/>
              </w:numPr>
              <w:rPr>
                <w:sz w:val="22"/>
                <w:szCs w:val="22"/>
              </w:rPr>
            </w:pPr>
            <w:r>
              <w:rPr>
                <w:sz w:val="22"/>
                <w:szCs w:val="22"/>
              </w:rPr>
              <w:t>Conference Purpose</w:t>
            </w:r>
          </w:p>
          <w:p w14:paraId="7496B6B6" w14:textId="77777777" w:rsidR="00DB76AB" w:rsidRDefault="00DB76AB" w:rsidP="00DB76AB">
            <w:pPr>
              <w:pStyle w:val="Default"/>
              <w:numPr>
                <w:ilvl w:val="0"/>
                <w:numId w:val="27"/>
              </w:numPr>
              <w:rPr>
                <w:sz w:val="22"/>
                <w:szCs w:val="22"/>
              </w:rPr>
            </w:pPr>
            <w:r>
              <w:rPr>
                <w:sz w:val="22"/>
                <w:szCs w:val="22"/>
              </w:rPr>
              <w:t>Select Moderator(s) [can select one or multiple moderators]</w:t>
            </w:r>
          </w:p>
          <w:p w14:paraId="54EC4932" w14:textId="77777777" w:rsidR="00DB76AB" w:rsidRDefault="00DB76AB" w:rsidP="00DB76AB">
            <w:pPr>
              <w:pStyle w:val="Default"/>
              <w:numPr>
                <w:ilvl w:val="0"/>
                <w:numId w:val="27"/>
              </w:numPr>
              <w:rPr>
                <w:sz w:val="22"/>
                <w:szCs w:val="22"/>
              </w:rPr>
            </w:pPr>
            <w:r>
              <w:rPr>
                <w:sz w:val="22"/>
                <w:szCs w:val="22"/>
              </w:rPr>
              <w:t>Conference Start Time</w:t>
            </w:r>
          </w:p>
          <w:p w14:paraId="07C0DE5B" w14:textId="77777777" w:rsidR="00DB76AB" w:rsidRDefault="00DB76AB" w:rsidP="00DB76AB">
            <w:pPr>
              <w:pStyle w:val="Default"/>
              <w:numPr>
                <w:ilvl w:val="0"/>
                <w:numId w:val="27"/>
              </w:numPr>
              <w:rPr>
                <w:sz w:val="22"/>
                <w:szCs w:val="22"/>
              </w:rPr>
            </w:pPr>
            <w:r>
              <w:rPr>
                <w:sz w:val="22"/>
                <w:szCs w:val="22"/>
              </w:rPr>
              <w:t>Conference End Time</w:t>
            </w:r>
          </w:p>
          <w:p w14:paraId="0D1EFEB6" w14:textId="77777777" w:rsidR="00DB76AB" w:rsidRDefault="00DB76AB" w:rsidP="00DB76AB">
            <w:pPr>
              <w:pStyle w:val="Default"/>
              <w:numPr>
                <w:ilvl w:val="0"/>
                <w:numId w:val="27"/>
              </w:numPr>
              <w:rPr>
                <w:sz w:val="22"/>
                <w:szCs w:val="22"/>
              </w:rPr>
            </w:pPr>
            <w:r>
              <w:rPr>
                <w:sz w:val="22"/>
                <w:szCs w:val="22"/>
              </w:rPr>
              <w:t>Anchor's Name</w:t>
            </w:r>
          </w:p>
          <w:p w14:paraId="791E41B0" w14:textId="77777777" w:rsidR="00DB76AB" w:rsidRDefault="00DB76AB" w:rsidP="00DB76AB">
            <w:pPr>
              <w:pStyle w:val="Default"/>
              <w:numPr>
                <w:ilvl w:val="0"/>
                <w:numId w:val="27"/>
              </w:numPr>
              <w:rPr>
                <w:sz w:val="22"/>
                <w:szCs w:val="22"/>
              </w:rPr>
            </w:pPr>
            <w:r>
              <w:rPr>
                <w:sz w:val="22"/>
                <w:szCs w:val="22"/>
              </w:rPr>
              <w:t>Guest's Name</w:t>
            </w:r>
          </w:p>
          <w:p w14:paraId="18CAF846" w14:textId="77777777" w:rsidR="00DB76AB" w:rsidRDefault="00DB76AB" w:rsidP="00DB76AB">
            <w:pPr>
              <w:pStyle w:val="Default"/>
              <w:numPr>
                <w:ilvl w:val="0"/>
                <w:numId w:val="27"/>
              </w:numPr>
              <w:rPr>
                <w:sz w:val="22"/>
                <w:szCs w:val="22"/>
              </w:rPr>
            </w:pPr>
            <w:r>
              <w:rPr>
                <w:sz w:val="22"/>
                <w:szCs w:val="22"/>
              </w:rPr>
              <w:t xml:space="preserve">Can Visitors </w:t>
            </w:r>
            <w:proofErr w:type="gramStart"/>
            <w:r>
              <w:rPr>
                <w:sz w:val="22"/>
                <w:szCs w:val="22"/>
              </w:rPr>
              <w:t>Join ?</w:t>
            </w:r>
            <w:proofErr w:type="gramEnd"/>
            <w:r>
              <w:rPr>
                <w:sz w:val="22"/>
                <w:szCs w:val="22"/>
              </w:rPr>
              <w:t xml:space="preserve"> Checkbox</w:t>
            </w:r>
          </w:p>
          <w:p w14:paraId="3DA3484E" w14:textId="77777777" w:rsidR="00DB76AB" w:rsidRDefault="00DB76AB" w:rsidP="00B9284E">
            <w:pPr>
              <w:pStyle w:val="Default"/>
              <w:rPr>
                <w:sz w:val="22"/>
                <w:szCs w:val="22"/>
              </w:rPr>
            </w:pPr>
          </w:p>
          <w:p w14:paraId="3C19BEFD" w14:textId="77777777" w:rsidR="00DB76AB" w:rsidRDefault="00DB76AB" w:rsidP="00B9284E">
            <w:pPr>
              <w:pStyle w:val="Default"/>
            </w:pPr>
            <w:r>
              <w:rPr>
                <w:sz w:val="22"/>
                <w:szCs w:val="22"/>
              </w:rPr>
              <w:t>*Video Conferences created shall show up under Second Section (Upcoming Video Conferences). By clicking on View, the viewer shall able to see the ongoing video conferences. If a conference is not started yet, a respective message should be shown “Conference is scheduled to start on DD/MM/YYY HH:MM”.</w:t>
            </w:r>
          </w:p>
        </w:tc>
      </w:tr>
      <w:tr w:rsidR="00DB76AB" w14:paraId="535BE4D9"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78286682" w14:textId="77777777" w:rsidR="00DB76AB" w:rsidRDefault="00DB76AB" w:rsidP="00B9284E">
            <w:pPr>
              <w:pStyle w:val="template"/>
            </w:pPr>
            <w:r>
              <w:rPr>
                <w:szCs w:val="22"/>
              </w:rPr>
              <w:lastRenderedPageBreak/>
              <w:t>32</w:t>
            </w:r>
          </w:p>
        </w:tc>
        <w:tc>
          <w:tcPr>
            <w:tcW w:w="1489" w:type="dxa"/>
            <w:tcBorders>
              <w:left w:val="single" w:sz="4" w:space="0" w:color="000000"/>
              <w:bottom w:val="single" w:sz="4" w:space="0" w:color="000000"/>
            </w:tcBorders>
            <w:shd w:val="clear" w:color="auto" w:fill="auto"/>
            <w:vAlign w:val="center"/>
          </w:tcPr>
          <w:p w14:paraId="40F17127" w14:textId="77777777" w:rsidR="00DB76AB" w:rsidRDefault="00DB76AB" w:rsidP="00B9284E">
            <w:pPr>
              <w:pStyle w:val="template"/>
              <w:snapToGrid w:val="0"/>
              <w:rPr>
                <w:b/>
                <w:bCs/>
                <w:szCs w:val="22"/>
              </w:rPr>
            </w:pPr>
            <w:r>
              <w:rPr>
                <w:szCs w:val="22"/>
              </w:rPr>
              <w:t>Video Conference</w:t>
            </w:r>
          </w:p>
          <w:p w14:paraId="098EBC9D" w14:textId="77777777" w:rsidR="00DB76AB" w:rsidRDefault="00DB76AB" w:rsidP="00B9284E">
            <w:pPr>
              <w:pStyle w:val="template"/>
              <w:snapToGrid w:val="0"/>
            </w:pPr>
            <w:r>
              <w:rPr>
                <w:b/>
                <w:bCs/>
                <w:szCs w:val="22"/>
              </w:rPr>
              <w:t>(Web &amp; Mobile)</w:t>
            </w:r>
          </w:p>
        </w:tc>
        <w:tc>
          <w:tcPr>
            <w:tcW w:w="2553" w:type="dxa"/>
            <w:tcBorders>
              <w:left w:val="single" w:sz="4" w:space="0" w:color="000000"/>
              <w:bottom w:val="single" w:sz="4" w:space="0" w:color="000000"/>
            </w:tcBorders>
            <w:shd w:val="clear" w:color="auto" w:fill="auto"/>
            <w:vAlign w:val="center"/>
          </w:tcPr>
          <w:p w14:paraId="7D9DC2F1" w14:textId="77777777" w:rsidR="00DB76AB" w:rsidRDefault="00DB76AB" w:rsidP="00B9284E">
            <w:pPr>
              <w:pStyle w:val="template"/>
              <w:snapToGrid w:val="0"/>
            </w:pPr>
            <w:r>
              <w:rPr>
                <w:szCs w:val="22"/>
              </w:rPr>
              <w:t>View on-going Video Conference</w:t>
            </w:r>
          </w:p>
        </w:tc>
        <w:tc>
          <w:tcPr>
            <w:tcW w:w="3045" w:type="dxa"/>
            <w:tcBorders>
              <w:left w:val="single" w:sz="4" w:space="0" w:color="000000"/>
              <w:bottom w:val="single" w:sz="4" w:space="0" w:color="000000"/>
              <w:right w:val="single" w:sz="4" w:space="0" w:color="000000"/>
            </w:tcBorders>
            <w:shd w:val="clear" w:color="auto" w:fill="auto"/>
            <w:vAlign w:val="center"/>
          </w:tcPr>
          <w:p w14:paraId="284C8027" w14:textId="77777777" w:rsidR="00DB76AB" w:rsidRDefault="00DB76AB" w:rsidP="00B9284E">
            <w:pPr>
              <w:pStyle w:val="Default"/>
              <w:rPr>
                <w:sz w:val="22"/>
                <w:szCs w:val="22"/>
              </w:rPr>
            </w:pPr>
            <w:r>
              <w:rPr>
                <w:sz w:val="22"/>
                <w:szCs w:val="22"/>
              </w:rPr>
              <w:t xml:space="preserve">Viewers shall be able to view the ongoing video conference by clicking on the </w:t>
            </w:r>
            <w:r>
              <w:rPr>
                <w:b/>
                <w:bCs/>
                <w:sz w:val="22"/>
                <w:szCs w:val="22"/>
              </w:rPr>
              <w:t>View</w:t>
            </w:r>
            <w:r>
              <w:rPr>
                <w:sz w:val="22"/>
                <w:szCs w:val="22"/>
              </w:rPr>
              <w:t xml:space="preserve"> button for the respective Video Conference under </w:t>
            </w:r>
            <w:r>
              <w:rPr>
                <w:b/>
                <w:bCs/>
                <w:sz w:val="22"/>
                <w:szCs w:val="22"/>
              </w:rPr>
              <w:t>Upcoming Video Conference</w:t>
            </w:r>
            <w:r>
              <w:rPr>
                <w:sz w:val="22"/>
                <w:szCs w:val="22"/>
              </w:rPr>
              <w:t xml:space="preserve"> section.</w:t>
            </w:r>
          </w:p>
          <w:p w14:paraId="19DD2187" w14:textId="77777777" w:rsidR="00DB76AB" w:rsidRDefault="00DB76AB" w:rsidP="00B9284E">
            <w:pPr>
              <w:pStyle w:val="Default"/>
            </w:pPr>
            <w:r>
              <w:rPr>
                <w:sz w:val="22"/>
                <w:szCs w:val="22"/>
              </w:rPr>
              <w:t xml:space="preserve">Mobile viewers shall be able to view the video conference by tapping on the </w:t>
            </w:r>
            <w:r>
              <w:rPr>
                <w:b/>
                <w:bCs/>
                <w:sz w:val="22"/>
                <w:szCs w:val="22"/>
              </w:rPr>
              <w:t>video</w:t>
            </w:r>
            <w:r>
              <w:rPr>
                <w:sz w:val="22"/>
                <w:szCs w:val="22"/>
              </w:rPr>
              <w:t xml:space="preserve"> icon and tapping on the respective conference under Video list.</w:t>
            </w:r>
          </w:p>
        </w:tc>
      </w:tr>
      <w:tr w:rsidR="00DB76AB" w14:paraId="72FD1736"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07674A81" w14:textId="77777777" w:rsidR="00DB76AB" w:rsidRDefault="00DB76AB" w:rsidP="00B9284E">
            <w:pPr>
              <w:pStyle w:val="template"/>
            </w:pPr>
            <w:r>
              <w:rPr>
                <w:szCs w:val="22"/>
              </w:rPr>
              <w:lastRenderedPageBreak/>
              <w:t>33</w:t>
            </w:r>
          </w:p>
        </w:tc>
        <w:tc>
          <w:tcPr>
            <w:tcW w:w="1489" w:type="dxa"/>
            <w:tcBorders>
              <w:left w:val="single" w:sz="4" w:space="0" w:color="000000"/>
              <w:bottom w:val="single" w:sz="4" w:space="0" w:color="000000"/>
            </w:tcBorders>
            <w:shd w:val="clear" w:color="auto" w:fill="auto"/>
            <w:vAlign w:val="center"/>
          </w:tcPr>
          <w:p w14:paraId="20A1D908" w14:textId="77777777" w:rsidR="00DB76AB" w:rsidRDefault="00DB76AB" w:rsidP="00B9284E">
            <w:pPr>
              <w:pStyle w:val="template"/>
              <w:snapToGrid w:val="0"/>
              <w:rPr>
                <w:b/>
                <w:bCs/>
                <w:szCs w:val="22"/>
              </w:rPr>
            </w:pPr>
            <w:r>
              <w:rPr>
                <w:szCs w:val="22"/>
              </w:rPr>
              <w:t>Video Conference</w:t>
            </w:r>
          </w:p>
          <w:p w14:paraId="7C0FDB26" w14:textId="77777777" w:rsidR="00DB76AB" w:rsidRDefault="00DB76AB" w:rsidP="00B9284E">
            <w:pPr>
              <w:pStyle w:val="template"/>
              <w:snapToGrid w:val="0"/>
              <w:rPr>
                <w:b/>
                <w:bCs/>
                <w:szCs w:val="22"/>
              </w:rPr>
            </w:pPr>
            <w:r>
              <w:rPr>
                <w:b/>
                <w:bCs/>
                <w:szCs w:val="22"/>
              </w:rPr>
              <w:t>(Web: for moderator &amp; viewer</w:t>
            </w:r>
          </w:p>
          <w:p w14:paraId="07573971" w14:textId="77777777" w:rsidR="00DB76AB" w:rsidRDefault="00DB76AB" w:rsidP="00B9284E">
            <w:pPr>
              <w:pStyle w:val="template"/>
              <w:snapToGrid w:val="0"/>
            </w:pPr>
            <w:r>
              <w:rPr>
                <w:b/>
                <w:bCs/>
                <w:szCs w:val="22"/>
              </w:rPr>
              <w:t>Mobile for viewer only)</w:t>
            </w:r>
          </w:p>
        </w:tc>
        <w:tc>
          <w:tcPr>
            <w:tcW w:w="2553" w:type="dxa"/>
            <w:tcBorders>
              <w:left w:val="single" w:sz="4" w:space="0" w:color="000000"/>
              <w:bottom w:val="single" w:sz="4" w:space="0" w:color="000000"/>
            </w:tcBorders>
            <w:shd w:val="clear" w:color="auto" w:fill="auto"/>
            <w:vAlign w:val="center"/>
          </w:tcPr>
          <w:p w14:paraId="0D110A3B" w14:textId="77777777" w:rsidR="00DB76AB" w:rsidRDefault="00DB76AB" w:rsidP="00B9284E">
            <w:pPr>
              <w:pStyle w:val="template"/>
              <w:snapToGrid w:val="0"/>
            </w:pPr>
            <w:r>
              <w:rPr>
                <w:szCs w:val="22"/>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14:paraId="61C23FF0" w14:textId="77777777" w:rsidR="00DB76AB" w:rsidRDefault="00DB76AB" w:rsidP="00B9284E">
            <w:pPr>
              <w:pStyle w:val="Default"/>
              <w:snapToGrid w:val="0"/>
              <w:rPr>
                <w:sz w:val="22"/>
                <w:szCs w:val="22"/>
              </w:rPr>
            </w:pPr>
          </w:p>
          <w:p w14:paraId="741BD777" w14:textId="77777777" w:rsidR="00DB76AB" w:rsidRDefault="00DB76AB" w:rsidP="00B9284E">
            <w:pPr>
              <w:pStyle w:val="Default"/>
            </w:pPr>
            <w:r>
              <w:rPr>
                <w:sz w:val="22"/>
                <w:szCs w:val="22"/>
              </w:rPr>
              <w:t>If any viewer wants to participate in video conference, he/she needs to click on Join button under the video conference page/screen. Join button only shall show up when Internet connection speed is 25 kbps or more.</w:t>
            </w:r>
          </w:p>
          <w:p w14:paraId="6B25E50B" w14:textId="77777777" w:rsidR="00DB76AB" w:rsidRDefault="00B9284E" w:rsidP="00B9284E">
            <w:pPr>
              <w:pStyle w:val="Default"/>
              <w:rPr>
                <w:sz w:val="22"/>
                <w:szCs w:val="22"/>
              </w:rPr>
            </w:pPr>
            <w:r>
              <w:pict w14:anchorId="1D391533">
                <v:line id="_x0000_s1045" style="position:absolute;z-index:251667968" from="140.35pt,-.7pt" to="141.6pt,12.3pt" strokecolor="#3465a4" strokeweight=".26mm">
                  <v:stroke endarrow="block" color2="#cb9a5b" joinstyle="miter" endcap="square"/>
                </v:line>
              </w:pict>
            </w:r>
          </w:p>
          <w:p w14:paraId="27D0B7BB" w14:textId="77777777" w:rsidR="00DB76AB" w:rsidRDefault="00B9284E" w:rsidP="00B9284E">
            <w:pPr>
              <w:pStyle w:val="Default"/>
              <w:rPr>
                <w:sz w:val="22"/>
                <w:szCs w:val="22"/>
              </w:rPr>
            </w:pPr>
            <w:r>
              <w:rPr>
                <w:sz w:val="22"/>
                <w:szCs w:val="22"/>
              </w:rPr>
              <w:pict w14:anchorId="31EF0897">
                <v:line id="_x0000_s1046" style="position:absolute;z-index:251668992" from="142.15pt,42.2pt" to="142.85pt,59.95pt" strokecolor="#3465a4" strokeweight=".26mm">
                  <v:stroke endarrow="block" color2="#cb9a5b" joinstyle="miter" endcap="square"/>
                </v:line>
              </w:pict>
            </w:r>
            <w:r w:rsidR="00DB76AB">
              <w:rPr>
                <w:sz w:val="22"/>
                <w:szCs w:val="22"/>
              </w:rPr>
              <w:t>After Join button is clicked/tapped the viewer has to do the one step verification (ex. sign in using social media gateway).</w:t>
            </w:r>
          </w:p>
          <w:p w14:paraId="0D254798" w14:textId="77777777" w:rsidR="00DB76AB" w:rsidRDefault="00DB76AB" w:rsidP="00B9284E">
            <w:pPr>
              <w:pStyle w:val="Default"/>
              <w:rPr>
                <w:sz w:val="22"/>
                <w:szCs w:val="22"/>
              </w:rPr>
            </w:pPr>
          </w:p>
          <w:p w14:paraId="6A3850B5" w14:textId="77777777" w:rsidR="00DB76AB" w:rsidRDefault="00B9284E" w:rsidP="00B9284E">
            <w:pPr>
              <w:pStyle w:val="Default"/>
              <w:rPr>
                <w:sz w:val="22"/>
                <w:szCs w:val="22"/>
              </w:rPr>
            </w:pPr>
            <w:r>
              <w:rPr>
                <w:sz w:val="22"/>
                <w:szCs w:val="22"/>
              </w:rPr>
              <w:pict w14:anchorId="3A295223">
                <v:line id="_x0000_s1047" style="position:absolute;z-index:251670016" from="143.4pt,46.5pt" to="144.1pt,64.25pt" strokecolor="#3465a4" strokeweight=".26mm">
                  <v:stroke endarrow="block" color2="#cb9a5b" joinstyle="miter" endcap="square"/>
                </v:line>
              </w:pict>
            </w:r>
            <w:r w:rsidR="00DB76AB">
              <w:rPr>
                <w:sz w:val="22"/>
                <w:szCs w:val="22"/>
              </w:rPr>
              <w:t>After sign in using social media gateway, the viewer shall be shown a message “You are N number in queue. Please be patient.”</w:t>
            </w:r>
          </w:p>
          <w:p w14:paraId="0D7D1C54" w14:textId="77777777" w:rsidR="00DB76AB" w:rsidRDefault="00DB76AB" w:rsidP="00B9284E">
            <w:pPr>
              <w:pStyle w:val="Default"/>
              <w:rPr>
                <w:sz w:val="22"/>
                <w:szCs w:val="22"/>
              </w:rPr>
            </w:pPr>
          </w:p>
          <w:p w14:paraId="13B47D90" w14:textId="77777777" w:rsidR="00DB76AB" w:rsidRDefault="00B9284E" w:rsidP="00B9284E">
            <w:pPr>
              <w:pStyle w:val="Default"/>
              <w:rPr>
                <w:sz w:val="22"/>
                <w:szCs w:val="22"/>
              </w:rPr>
            </w:pPr>
            <w:r>
              <w:rPr>
                <w:sz w:val="22"/>
                <w:szCs w:val="22"/>
              </w:rPr>
              <w:pict w14:anchorId="5E40D4EA">
                <v:line id="_x0000_s1048" style="position:absolute;z-index:251671040" from="144.65pt,43.25pt" to="145.35pt,61pt" strokecolor="#3465a4" strokeweight=".26mm">
                  <v:stroke endarrow="block" color2="#cb9a5b" joinstyle="miter" endcap="square"/>
                </v:line>
              </w:pict>
            </w:r>
            <w:r w:rsidR="00DB76AB">
              <w:rPr>
                <w:sz w:val="22"/>
                <w:szCs w:val="22"/>
              </w:rPr>
              <w:t>While viewer joins the queue, information such as viewer's name, mail id, device IP, phone number, etc. are captured.</w:t>
            </w:r>
          </w:p>
          <w:p w14:paraId="0E41B5E3" w14:textId="77777777" w:rsidR="00DB76AB" w:rsidRDefault="00DB76AB" w:rsidP="00B9284E">
            <w:pPr>
              <w:pStyle w:val="Default"/>
              <w:rPr>
                <w:sz w:val="22"/>
                <w:szCs w:val="22"/>
              </w:rPr>
            </w:pPr>
          </w:p>
          <w:p w14:paraId="09EB7E44" w14:textId="77777777" w:rsidR="00DB76AB" w:rsidRDefault="00DB76AB" w:rsidP="00B9284E">
            <w:pPr>
              <w:pStyle w:val="Default"/>
            </w:pPr>
            <w:r>
              <w:rPr>
                <w:sz w:val="22"/>
                <w:szCs w:val="22"/>
              </w:rPr>
              <w:t>The respective viewer shall be added to the conference once the admin/moderator approves him/her.</w:t>
            </w:r>
          </w:p>
          <w:p w14:paraId="2A579E0B" w14:textId="77777777" w:rsidR="00DB76AB" w:rsidRDefault="00B9284E" w:rsidP="00B9284E">
            <w:pPr>
              <w:pStyle w:val="Default"/>
              <w:rPr>
                <w:sz w:val="22"/>
                <w:szCs w:val="22"/>
              </w:rPr>
            </w:pPr>
            <w:r>
              <w:pict w14:anchorId="78350ACB">
                <v:line id="_x0000_s1050" style="position:absolute;z-index:251673088" from="145.2pt,5.2pt" to="145.9pt,22.95pt" strokecolor="#3465a4" strokeweight=".26mm">
                  <v:stroke endarrow="block" color2="#cb9a5b" joinstyle="miter" endcap="square"/>
                </v:line>
              </w:pict>
            </w:r>
          </w:p>
          <w:p w14:paraId="7E56CD55" w14:textId="77777777" w:rsidR="00DB76AB" w:rsidRDefault="00DB76AB" w:rsidP="00B9284E">
            <w:pPr>
              <w:pStyle w:val="Default"/>
              <w:rPr>
                <w:sz w:val="22"/>
                <w:szCs w:val="22"/>
              </w:rPr>
            </w:pPr>
          </w:p>
          <w:p w14:paraId="63101EB4" w14:textId="77777777" w:rsidR="00DB76AB" w:rsidRDefault="00B9284E" w:rsidP="00B9284E">
            <w:pPr>
              <w:pStyle w:val="Default"/>
              <w:rPr>
                <w:sz w:val="22"/>
                <w:szCs w:val="22"/>
              </w:rPr>
            </w:pPr>
            <w:r>
              <w:rPr>
                <w:sz w:val="22"/>
                <w:szCs w:val="22"/>
              </w:rPr>
              <w:pict w14:anchorId="25EBFC44">
                <v:line id="_x0000_s1049" style="position:absolute;z-index:251672064" from="145.9pt,31.45pt" to="146.6pt,49.2pt" strokecolor="red" strokeweight=".26mm">
                  <v:stroke endarrow="block" color2="aqua" joinstyle="miter" endcap="square"/>
                </v:line>
              </w:pict>
            </w:r>
            <w:r w:rsidR="00DB76AB">
              <w:rPr>
                <w:sz w:val="22"/>
                <w:szCs w:val="22"/>
              </w:rPr>
              <w:t>The respective viewer's conference can be ended by the admin/moderator when already in call.</w:t>
            </w:r>
          </w:p>
          <w:p w14:paraId="7C76BDB9" w14:textId="77777777" w:rsidR="00DB76AB" w:rsidRDefault="00DB76AB" w:rsidP="00B9284E">
            <w:pPr>
              <w:pStyle w:val="Default"/>
              <w:rPr>
                <w:sz w:val="22"/>
                <w:szCs w:val="22"/>
              </w:rPr>
            </w:pPr>
          </w:p>
          <w:p w14:paraId="72595658" w14:textId="77777777" w:rsidR="00DB76AB" w:rsidRDefault="00DB76AB" w:rsidP="00B9284E">
            <w:pPr>
              <w:pStyle w:val="Default"/>
              <w:rPr>
                <w:sz w:val="22"/>
                <w:szCs w:val="22"/>
              </w:rPr>
            </w:pPr>
            <w:r>
              <w:rPr>
                <w:sz w:val="22"/>
                <w:szCs w:val="22"/>
              </w:rPr>
              <w:t>The respective viewer shall not be added to the conference if admin/moderator rejects the viewer.</w:t>
            </w:r>
          </w:p>
          <w:p w14:paraId="68525CC9" w14:textId="77777777" w:rsidR="00DB76AB" w:rsidRDefault="00DB76AB" w:rsidP="00B9284E">
            <w:pPr>
              <w:pStyle w:val="Default"/>
              <w:rPr>
                <w:sz w:val="22"/>
                <w:szCs w:val="22"/>
              </w:rPr>
            </w:pPr>
          </w:p>
          <w:p w14:paraId="3ABE7DBC" w14:textId="77777777" w:rsidR="00DB76AB" w:rsidRDefault="00DB76AB" w:rsidP="00B9284E">
            <w:pPr>
              <w:pStyle w:val="Default"/>
              <w:rPr>
                <w:sz w:val="22"/>
                <w:szCs w:val="22"/>
              </w:rPr>
            </w:pPr>
            <w:r>
              <w:rPr>
                <w:sz w:val="22"/>
                <w:szCs w:val="22"/>
              </w:rPr>
              <w:t>*Moderator shall able to see viewers name, geo-location of the viewer, viewer's device ID &amp; whether he/she is blacklisted/blocked.</w:t>
            </w:r>
          </w:p>
          <w:p w14:paraId="38EA72A9" w14:textId="77777777" w:rsidR="00DB76AB" w:rsidRDefault="00DB76AB" w:rsidP="00B9284E">
            <w:pPr>
              <w:pStyle w:val="Default"/>
              <w:rPr>
                <w:sz w:val="22"/>
                <w:szCs w:val="22"/>
              </w:rPr>
            </w:pPr>
          </w:p>
          <w:p w14:paraId="153D7D50" w14:textId="77777777" w:rsidR="00DB76AB" w:rsidRDefault="00DB76AB" w:rsidP="00B9284E">
            <w:pPr>
              <w:pStyle w:val="Default"/>
            </w:pPr>
            <w:r>
              <w:rPr>
                <w:sz w:val="22"/>
                <w:szCs w:val="22"/>
              </w:rPr>
              <w:t>*Maximum number of participants allowed in a video conference to be decided.</w:t>
            </w:r>
          </w:p>
        </w:tc>
      </w:tr>
      <w:tr w:rsidR="00DB76AB" w14:paraId="46DDBC0B"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727078D0" w14:textId="77777777" w:rsidR="00DB76AB" w:rsidRDefault="00DB76AB" w:rsidP="00B9284E">
            <w:pPr>
              <w:pStyle w:val="template"/>
            </w:pPr>
            <w:r>
              <w:rPr>
                <w:szCs w:val="22"/>
              </w:rPr>
              <w:lastRenderedPageBreak/>
              <w:t>34</w:t>
            </w:r>
          </w:p>
        </w:tc>
        <w:tc>
          <w:tcPr>
            <w:tcW w:w="1489" w:type="dxa"/>
            <w:tcBorders>
              <w:left w:val="single" w:sz="4" w:space="0" w:color="000000"/>
              <w:bottom w:val="single" w:sz="4" w:space="0" w:color="000000"/>
            </w:tcBorders>
            <w:shd w:val="clear" w:color="auto" w:fill="auto"/>
            <w:vAlign w:val="center"/>
          </w:tcPr>
          <w:p w14:paraId="5FD7A9B0" w14:textId="77777777" w:rsidR="00DB76AB" w:rsidRDefault="00DB76AB" w:rsidP="00B9284E">
            <w:pPr>
              <w:pStyle w:val="template"/>
              <w:snapToGrid w:val="0"/>
              <w:rPr>
                <w:b/>
                <w:bCs/>
                <w:szCs w:val="22"/>
              </w:rPr>
            </w:pPr>
            <w:r>
              <w:rPr>
                <w:szCs w:val="22"/>
              </w:rPr>
              <w:t>Video Conference</w:t>
            </w:r>
          </w:p>
          <w:p w14:paraId="6F95B4F4" w14:textId="77777777" w:rsidR="00DB76AB" w:rsidRDefault="00DB76AB" w:rsidP="00B9284E">
            <w:pPr>
              <w:pStyle w:val="template"/>
              <w:snapToGrid w:val="0"/>
              <w:rPr>
                <w:b/>
                <w:bCs/>
                <w:szCs w:val="22"/>
              </w:rPr>
            </w:pPr>
            <w:r>
              <w:rPr>
                <w:b/>
                <w:bCs/>
                <w:szCs w:val="22"/>
              </w:rPr>
              <w:t>(Web: for moderator &amp; viewer</w:t>
            </w:r>
          </w:p>
          <w:p w14:paraId="5D4BE3AF" w14:textId="77777777" w:rsidR="00DB76AB" w:rsidRDefault="00DB76AB" w:rsidP="00B9284E">
            <w:pPr>
              <w:pStyle w:val="Default"/>
            </w:pPr>
            <w:r>
              <w:rPr>
                <w:b/>
                <w:bCs/>
                <w:sz w:val="22"/>
                <w:szCs w:val="22"/>
              </w:rPr>
              <w:t>Mobile for viewer only)</w:t>
            </w:r>
          </w:p>
        </w:tc>
        <w:tc>
          <w:tcPr>
            <w:tcW w:w="2553" w:type="dxa"/>
            <w:tcBorders>
              <w:left w:val="single" w:sz="4" w:space="0" w:color="000000"/>
              <w:bottom w:val="single" w:sz="4" w:space="0" w:color="000000"/>
            </w:tcBorders>
            <w:shd w:val="clear" w:color="auto" w:fill="auto"/>
            <w:vAlign w:val="center"/>
          </w:tcPr>
          <w:p w14:paraId="6A6C493F" w14:textId="77777777" w:rsidR="00DB76AB" w:rsidRDefault="00DB76AB" w:rsidP="00B9284E">
            <w:pPr>
              <w:pStyle w:val="template"/>
              <w:snapToGrid w:val="0"/>
            </w:pPr>
            <w:r>
              <w:rPr>
                <w:szCs w:val="22"/>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14:paraId="5742D92A" w14:textId="77777777" w:rsidR="00DB76AB" w:rsidRDefault="00DB76AB" w:rsidP="00B9284E">
            <w:pPr>
              <w:pStyle w:val="Default"/>
              <w:rPr>
                <w:sz w:val="22"/>
                <w:szCs w:val="22"/>
              </w:rPr>
            </w:pPr>
            <w:r>
              <w:rPr>
                <w:sz w:val="22"/>
                <w:szCs w:val="22"/>
              </w:rPr>
              <w:t>Video Conference View:</w:t>
            </w:r>
          </w:p>
          <w:p w14:paraId="3A9213F3" w14:textId="77777777" w:rsidR="00DB76AB" w:rsidRDefault="00DB76AB" w:rsidP="00B9284E">
            <w:pPr>
              <w:pStyle w:val="Default"/>
              <w:rPr>
                <w:sz w:val="22"/>
                <w:szCs w:val="22"/>
              </w:rPr>
            </w:pPr>
          </w:p>
          <w:p w14:paraId="11141624" w14:textId="77777777" w:rsidR="00DB76AB" w:rsidRDefault="00DB76AB" w:rsidP="00B9284E">
            <w:pPr>
              <w:pStyle w:val="Default"/>
              <w:rPr>
                <w:sz w:val="22"/>
                <w:szCs w:val="22"/>
              </w:rPr>
            </w:pPr>
            <w:r>
              <w:rPr>
                <w:sz w:val="22"/>
                <w:szCs w:val="22"/>
              </w:rPr>
              <w:t>- Two top rows for Anchors &amp; Guests.</w:t>
            </w:r>
          </w:p>
          <w:p w14:paraId="4AA213C8" w14:textId="77777777" w:rsidR="00DB76AB" w:rsidRDefault="00DB76AB" w:rsidP="00B9284E">
            <w:pPr>
              <w:pStyle w:val="Default"/>
            </w:pPr>
            <w:r>
              <w:rPr>
                <w:sz w:val="22"/>
                <w:szCs w:val="22"/>
              </w:rPr>
              <w:t>- Visitors shall appear in small boxes after the second row.</w:t>
            </w:r>
          </w:p>
        </w:tc>
      </w:tr>
      <w:tr w:rsidR="00DB76AB" w14:paraId="2E7D1A6C"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4383CA69" w14:textId="77777777" w:rsidR="00DB76AB" w:rsidRDefault="00DB76AB" w:rsidP="00B9284E">
            <w:pPr>
              <w:pStyle w:val="template"/>
            </w:pPr>
            <w:r>
              <w:rPr>
                <w:szCs w:val="22"/>
              </w:rPr>
              <w:t>35</w:t>
            </w:r>
          </w:p>
        </w:tc>
        <w:tc>
          <w:tcPr>
            <w:tcW w:w="1489" w:type="dxa"/>
            <w:tcBorders>
              <w:left w:val="single" w:sz="4" w:space="0" w:color="000000"/>
              <w:bottom w:val="single" w:sz="4" w:space="0" w:color="000000"/>
            </w:tcBorders>
            <w:shd w:val="clear" w:color="auto" w:fill="auto"/>
            <w:vAlign w:val="center"/>
          </w:tcPr>
          <w:p w14:paraId="31F904DF" w14:textId="77777777" w:rsidR="00DB76AB" w:rsidRDefault="00DB76AB" w:rsidP="00B9284E">
            <w:pPr>
              <w:pStyle w:val="template"/>
              <w:snapToGrid w:val="0"/>
              <w:rPr>
                <w:b/>
                <w:bCs/>
                <w:szCs w:val="22"/>
              </w:rPr>
            </w:pPr>
            <w:r>
              <w:rPr>
                <w:szCs w:val="22"/>
              </w:rPr>
              <w:t>Video Conference</w:t>
            </w:r>
          </w:p>
          <w:p w14:paraId="393CB9FA" w14:textId="77777777" w:rsidR="00DB76AB" w:rsidRDefault="00DB76AB" w:rsidP="00B9284E">
            <w:pPr>
              <w:pStyle w:val="template"/>
              <w:snapToGrid w:val="0"/>
              <w:rPr>
                <w:b/>
                <w:bCs/>
                <w:szCs w:val="22"/>
              </w:rPr>
            </w:pPr>
            <w:r>
              <w:rPr>
                <w:b/>
                <w:bCs/>
                <w:szCs w:val="22"/>
              </w:rPr>
              <w:t>(Web: for moderator &amp; viewer</w:t>
            </w:r>
          </w:p>
          <w:p w14:paraId="69B772ED" w14:textId="77777777" w:rsidR="00DB76AB" w:rsidRDefault="00DB76AB" w:rsidP="00B9284E">
            <w:pPr>
              <w:pStyle w:val="Default"/>
            </w:pPr>
            <w:r>
              <w:rPr>
                <w:b/>
                <w:bCs/>
                <w:sz w:val="22"/>
                <w:szCs w:val="22"/>
              </w:rPr>
              <w:t>Mobile for viewer only)</w:t>
            </w:r>
          </w:p>
        </w:tc>
        <w:tc>
          <w:tcPr>
            <w:tcW w:w="2553" w:type="dxa"/>
            <w:tcBorders>
              <w:left w:val="single" w:sz="4" w:space="0" w:color="000000"/>
              <w:bottom w:val="single" w:sz="4" w:space="0" w:color="000000"/>
            </w:tcBorders>
            <w:shd w:val="clear" w:color="auto" w:fill="auto"/>
            <w:vAlign w:val="center"/>
          </w:tcPr>
          <w:p w14:paraId="29EDDAE7" w14:textId="77777777" w:rsidR="00DB76AB" w:rsidRDefault="00DB76AB" w:rsidP="00B9284E">
            <w:pPr>
              <w:pStyle w:val="template"/>
              <w:snapToGrid w:val="0"/>
            </w:pPr>
            <w:r>
              <w:rPr>
                <w:szCs w:val="22"/>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14:paraId="24F38D36" w14:textId="77777777" w:rsidR="00DB76AB" w:rsidRDefault="00DB76AB" w:rsidP="00B9284E">
            <w:pPr>
              <w:pStyle w:val="Default"/>
            </w:pPr>
            <w:r>
              <w:rPr>
                <w:sz w:val="22"/>
                <w:szCs w:val="22"/>
              </w:rPr>
              <w:t>Admin/moderator shall be able to mute or discard any participant in the video conference.</w:t>
            </w:r>
          </w:p>
        </w:tc>
      </w:tr>
      <w:tr w:rsidR="00DB76AB" w14:paraId="569A1745"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106B77DB" w14:textId="77777777" w:rsidR="00DB76AB" w:rsidRDefault="00DB76AB" w:rsidP="00B9284E">
            <w:pPr>
              <w:pStyle w:val="template"/>
            </w:pPr>
            <w:r>
              <w:rPr>
                <w:szCs w:val="22"/>
              </w:rPr>
              <w:t>36</w:t>
            </w:r>
          </w:p>
        </w:tc>
        <w:tc>
          <w:tcPr>
            <w:tcW w:w="1489" w:type="dxa"/>
            <w:tcBorders>
              <w:left w:val="single" w:sz="4" w:space="0" w:color="000000"/>
              <w:bottom w:val="single" w:sz="4" w:space="0" w:color="000000"/>
            </w:tcBorders>
            <w:shd w:val="clear" w:color="auto" w:fill="auto"/>
            <w:vAlign w:val="center"/>
          </w:tcPr>
          <w:p w14:paraId="05E1BF24" w14:textId="77777777" w:rsidR="00DB76AB" w:rsidRDefault="00DB76AB" w:rsidP="00B9284E">
            <w:pPr>
              <w:pStyle w:val="template"/>
              <w:snapToGrid w:val="0"/>
              <w:rPr>
                <w:b/>
                <w:bCs/>
                <w:szCs w:val="22"/>
              </w:rPr>
            </w:pPr>
            <w:r>
              <w:rPr>
                <w:szCs w:val="22"/>
              </w:rPr>
              <w:t>Video Conference</w:t>
            </w:r>
          </w:p>
          <w:p w14:paraId="406E6C7E" w14:textId="77777777" w:rsidR="00DB76AB" w:rsidRDefault="00DB76AB" w:rsidP="00B9284E">
            <w:pPr>
              <w:pStyle w:val="template"/>
              <w:snapToGrid w:val="0"/>
              <w:rPr>
                <w:b/>
                <w:bCs/>
                <w:szCs w:val="22"/>
              </w:rPr>
            </w:pPr>
            <w:r>
              <w:rPr>
                <w:b/>
                <w:bCs/>
                <w:szCs w:val="22"/>
              </w:rPr>
              <w:t>(Web: for moderator &amp; viewer</w:t>
            </w:r>
          </w:p>
          <w:p w14:paraId="67450240" w14:textId="77777777" w:rsidR="00DB76AB" w:rsidRDefault="00DB76AB" w:rsidP="00B9284E">
            <w:pPr>
              <w:pStyle w:val="Default"/>
            </w:pPr>
            <w:r>
              <w:rPr>
                <w:b/>
                <w:bCs/>
                <w:sz w:val="22"/>
                <w:szCs w:val="22"/>
              </w:rPr>
              <w:t>Mobile for viewer only)</w:t>
            </w:r>
          </w:p>
        </w:tc>
        <w:tc>
          <w:tcPr>
            <w:tcW w:w="2553" w:type="dxa"/>
            <w:tcBorders>
              <w:left w:val="single" w:sz="4" w:space="0" w:color="000000"/>
              <w:bottom w:val="single" w:sz="4" w:space="0" w:color="000000"/>
            </w:tcBorders>
            <w:shd w:val="clear" w:color="auto" w:fill="auto"/>
            <w:vAlign w:val="center"/>
          </w:tcPr>
          <w:p w14:paraId="4FFB9C9E" w14:textId="77777777" w:rsidR="00DB76AB" w:rsidRDefault="00DB76AB" w:rsidP="00B9284E">
            <w:pPr>
              <w:pStyle w:val="template"/>
              <w:snapToGrid w:val="0"/>
            </w:pPr>
            <w:r>
              <w:rPr>
                <w:szCs w:val="22"/>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14:paraId="02B43677" w14:textId="77777777" w:rsidR="00DB76AB" w:rsidRDefault="00DB76AB" w:rsidP="00B9284E">
            <w:pPr>
              <w:pStyle w:val="Default"/>
            </w:pPr>
            <w:r>
              <w:rPr>
                <w:sz w:val="22"/>
                <w:szCs w:val="22"/>
              </w:rPr>
              <w:t>Admin/moderator shall be able to re-arrange the boxes and each box's size.</w:t>
            </w:r>
          </w:p>
        </w:tc>
      </w:tr>
      <w:tr w:rsidR="00DB76AB" w14:paraId="53C74906"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707B9A11" w14:textId="77777777" w:rsidR="00DB76AB" w:rsidRDefault="00DB76AB" w:rsidP="00B9284E">
            <w:pPr>
              <w:pStyle w:val="template"/>
            </w:pPr>
            <w:r>
              <w:rPr>
                <w:szCs w:val="22"/>
              </w:rPr>
              <w:t>37</w:t>
            </w:r>
          </w:p>
        </w:tc>
        <w:tc>
          <w:tcPr>
            <w:tcW w:w="1489" w:type="dxa"/>
            <w:tcBorders>
              <w:left w:val="single" w:sz="4" w:space="0" w:color="000000"/>
              <w:bottom w:val="single" w:sz="4" w:space="0" w:color="000000"/>
            </w:tcBorders>
            <w:shd w:val="clear" w:color="auto" w:fill="auto"/>
            <w:vAlign w:val="center"/>
          </w:tcPr>
          <w:p w14:paraId="50D27383" w14:textId="77777777" w:rsidR="00DB76AB" w:rsidRDefault="00DB76AB" w:rsidP="00B9284E">
            <w:pPr>
              <w:pStyle w:val="template"/>
              <w:snapToGrid w:val="0"/>
              <w:rPr>
                <w:b/>
                <w:bCs/>
                <w:szCs w:val="22"/>
              </w:rPr>
            </w:pPr>
            <w:r>
              <w:rPr>
                <w:szCs w:val="22"/>
              </w:rPr>
              <w:t>Video Conference</w:t>
            </w:r>
          </w:p>
          <w:p w14:paraId="34A653D0" w14:textId="77777777" w:rsidR="00DB76AB" w:rsidRDefault="00DB76AB" w:rsidP="00B9284E">
            <w:pPr>
              <w:pStyle w:val="template"/>
              <w:snapToGrid w:val="0"/>
              <w:rPr>
                <w:b/>
                <w:bCs/>
                <w:szCs w:val="22"/>
              </w:rPr>
            </w:pPr>
            <w:r>
              <w:rPr>
                <w:b/>
                <w:bCs/>
                <w:szCs w:val="22"/>
              </w:rPr>
              <w:t>(Web: for moderator &amp; viewer</w:t>
            </w:r>
          </w:p>
          <w:p w14:paraId="6BEA29A0" w14:textId="77777777" w:rsidR="00DB76AB" w:rsidRDefault="00DB76AB" w:rsidP="00B9284E">
            <w:pPr>
              <w:pStyle w:val="Default"/>
            </w:pPr>
            <w:r>
              <w:rPr>
                <w:b/>
                <w:bCs/>
                <w:sz w:val="22"/>
                <w:szCs w:val="22"/>
              </w:rPr>
              <w:t>Mobile for viewer only)</w:t>
            </w:r>
          </w:p>
        </w:tc>
        <w:tc>
          <w:tcPr>
            <w:tcW w:w="2553" w:type="dxa"/>
            <w:tcBorders>
              <w:left w:val="single" w:sz="4" w:space="0" w:color="000000"/>
              <w:bottom w:val="single" w:sz="4" w:space="0" w:color="000000"/>
            </w:tcBorders>
            <w:shd w:val="clear" w:color="auto" w:fill="auto"/>
            <w:vAlign w:val="center"/>
          </w:tcPr>
          <w:p w14:paraId="272526DE" w14:textId="77777777" w:rsidR="00DB76AB" w:rsidRDefault="00DB76AB" w:rsidP="00B9284E">
            <w:pPr>
              <w:pStyle w:val="template"/>
              <w:snapToGrid w:val="0"/>
            </w:pPr>
            <w:r>
              <w:rPr>
                <w:szCs w:val="22"/>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14:paraId="5750D9FB" w14:textId="77777777" w:rsidR="00DB76AB" w:rsidRDefault="00DB76AB" w:rsidP="00B9284E">
            <w:pPr>
              <w:pStyle w:val="Default"/>
            </w:pPr>
            <w:r>
              <w:rPr>
                <w:sz w:val="22"/>
                <w:szCs w:val="22"/>
              </w:rPr>
              <w:t>Admin/moderator shall be able to make any conference participant's screen to full screen.</w:t>
            </w:r>
          </w:p>
        </w:tc>
      </w:tr>
      <w:tr w:rsidR="00DB76AB" w14:paraId="2018BC49"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1F495907" w14:textId="77777777" w:rsidR="00DB76AB" w:rsidRDefault="00DB76AB" w:rsidP="00B9284E">
            <w:pPr>
              <w:pStyle w:val="template"/>
            </w:pPr>
            <w:r>
              <w:rPr>
                <w:szCs w:val="22"/>
              </w:rPr>
              <w:t>38</w:t>
            </w:r>
          </w:p>
        </w:tc>
        <w:tc>
          <w:tcPr>
            <w:tcW w:w="1489" w:type="dxa"/>
            <w:tcBorders>
              <w:left w:val="single" w:sz="4" w:space="0" w:color="000000"/>
              <w:bottom w:val="single" w:sz="4" w:space="0" w:color="000000"/>
            </w:tcBorders>
            <w:shd w:val="clear" w:color="auto" w:fill="auto"/>
            <w:vAlign w:val="center"/>
          </w:tcPr>
          <w:p w14:paraId="5BE91FF5" w14:textId="77777777" w:rsidR="00DB76AB" w:rsidRDefault="00DB76AB" w:rsidP="00B9284E">
            <w:pPr>
              <w:pStyle w:val="template"/>
              <w:snapToGrid w:val="0"/>
              <w:rPr>
                <w:b/>
                <w:bCs/>
                <w:szCs w:val="22"/>
              </w:rPr>
            </w:pPr>
            <w:r>
              <w:rPr>
                <w:szCs w:val="22"/>
              </w:rPr>
              <w:t>Video Conference</w:t>
            </w:r>
          </w:p>
          <w:p w14:paraId="197BDF9C" w14:textId="77777777" w:rsidR="00DB76AB" w:rsidRDefault="00DB76AB" w:rsidP="00B9284E">
            <w:pPr>
              <w:pStyle w:val="template"/>
              <w:snapToGrid w:val="0"/>
              <w:rPr>
                <w:b/>
                <w:bCs/>
                <w:szCs w:val="22"/>
              </w:rPr>
            </w:pPr>
            <w:r>
              <w:rPr>
                <w:b/>
                <w:bCs/>
                <w:szCs w:val="22"/>
              </w:rPr>
              <w:t>(Web: for moderator &amp; viewer</w:t>
            </w:r>
          </w:p>
          <w:p w14:paraId="403E22D6" w14:textId="77777777" w:rsidR="00DB76AB" w:rsidRDefault="00DB76AB" w:rsidP="00B9284E">
            <w:pPr>
              <w:pStyle w:val="Default"/>
            </w:pPr>
            <w:r>
              <w:rPr>
                <w:b/>
                <w:bCs/>
                <w:sz w:val="22"/>
                <w:szCs w:val="22"/>
              </w:rPr>
              <w:t>Mobile for viewer only)</w:t>
            </w:r>
          </w:p>
        </w:tc>
        <w:tc>
          <w:tcPr>
            <w:tcW w:w="2553" w:type="dxa"/>
            <w:tcBorders>
              <w:left w:val="single" w:sz="4" w:space="0" w:color="000000"/>
              <w:bottom w:val="single" w:sz="4" w:space="0" w:color="000000"/>
            </w:tcBorders>
            <w:shd w:val="clear" w:color="auto" w:fill="auto"/>
            <w:vAlign w:val="center"/>
          </w:tcPr>
          <w:p w14:paraId="53EE4EA7" w14:textId="77777777" w:rsidR="00DB76AB" w:rsidRDefault="00DB76AB" w:rsidP="00B9284E">
            <w:pPr>
              <w:pStyle w:val="template"/>
              <w:snapToGrid w:val="0"/>
            </w:pPr>
            <w:r>
              <w:rPr>
                <w:szCs w:val="22"/>
              </w:rPr>
              <w:t>Moderator shall be able to moderate the Video Conference processes</w:t>
            </w:r>
          </w:p>
        </w:tc>
        <w:tc>
          <w:tcPr>
            <w:tcW w:w="3045" w:type="dxa"/>
            <w:tcBorders>
              <w:left w:val="single" w:sz="4" w:space="0" w:color="000000"/>
              <w:bottom w:val="single" w:sz="4" w:space="0" w:color="000000"/>
              <w:right w:val="single" w:sz="4" w:space="0" w:color="000000"/>
            </w:tcBorders>
            <w:shd w:val="clear" w:color="auto" w:fill="auto"/>
            <w:vAlign w:val="center"/>
          </w:tcPr>
          <w:p w14:paraId="784C3EF9" w14:textId="77777777" w:rsidR="00DB76AB" w:rsidRDefault="00DB76AB" w:rsidP="00B9284E">
            <w:pPr>
              <w:pStyle w:val="Default"/>
            </w:pPr>
            <w:r>
              <w:rPr>
                <w:sz w:val="22"/>
                <w:szCs w:val="22"/>
              </w:rPr>
              <w:t>Admin/moderator shall be able to play pre-recorded videos in any box during live conference.</w:t>
            </w:r>
          </w:p>
        </w:tc>
      </w:tr>
      <w:tr w:rsidR="00DB76AB" w14:paraId="2C5D29B4"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6FFC10A9" w14:textId="77777777" w:rsidR="00DB76AB" w:rsidRDefault="00DB76AB" w:rsidP="00B9284E">
            <w:pPr>
              <w:pStyle w:val="template"/>
            </w:pPr>
            <w:r>
              <w:rPr>
                <w:szCs w:val="22"/>
              </w:rPr>
              <w:lastRenderedPageBreak/>
              <w:t>39</w:t>
            </w:r>
          </w:p>
        </w:tc>
        <w:tc>
          <w:tcPr>
            <w:tcW w:w="1489" w:type="dxa"/>
            <w:tcBorders>
              <w:left w:val="single" w:sz="4" w:space="0" w:color="000000"/>
              <w:bottom w:val="single" w:sz="4" w:space="0" w:color="000000"/>
            </w:tcBorders>
            <w:shd w:val="clear" w:color="auto" w:fill="auto"/>
            <w:vAlign w:val="center"/>
          </w:tcPr>
          <w:p w14:paraId="341822EC" w14:textId="77777777" w:rsidR="00DB76AB" w:rsidRDefault="00DB76AB" w:rsidP="00B9284E">
            <w:pPr>
              <w:pStyle w:val="template"/>
              <w:snapToGrid w:val="0"/>
              <w:rPr>
                <w:b/>
                <w:bCs/>
                <w:szCs w:val="22"/>
              </w:rPr>
            </w:pPr>
            <w:r>
              <w:rPr>
                <w:szCs w:val="22"/>
              </w:rPr>
              <w:t>Social Media</w:t>
            </w:r>
          </w:p>
          <w:p w14:paraId="1D009792" w14:textId="77777777" w:rsidR="00DB76AB" w:rsidRDefault="00DB76AB" w:rsidP="00B9284E">
            <w:pPr>
              <w:pStyle w:val="template"/>
              <w:snapToGrid w:val="0"/>
            </w:pPr>
            <w:r>
              <w:rPr>
                <w:b/>
                <w:bCs/>
                <w:szCs w:val="22"/>
              </w:rPr>
              <w:t>(Web &amp; Mobile)</w:t>
            </w:r>
          </w:p>
        </w:tc>
        <w:tc>
          <w:tcPr>
            <w:tcW w:w="2553" w:type="dxa"/>
            <w:tcBorders>
              <w:left w:val="single" w:sz="4" w:space="0" w:color="000000"/>
              <w:bottom w:val="single" w:sz="4" w:space="0" w:color="000000"/>
            </w:tcBorders>
            <w:shd w:val="clear" w:color="auto" w:fill="auto"/>
            <w:vAlign w:val="center"/>
          </w:tcPr>
          <w:p w14:paraId="786E778B" w14:textId="77777777" w:rsidR="00DB76AB" w:rsidRDefault="00DB76AB" w:rsidP="00B9284E">
            <w:pPr>
              <w:pStyle w:val="template"/>
              <w:snapToGrid w:val="0"/>
            </w:pPr>
            <w:r>
              <w:rPr>
                <w:szCs w:val="22"/>
              </w:rPr>
              <w:t>Viewers shall be able to share any news/article/videos</w:t>
            </w:r>
          </w:p>
        </w:tc>
        <w:tc>
          <w:tcPr>
            <w:tcW w:w="3045" w:type="dxa"/>
            <w:tcBorders>
              <w:left w:val="single" w:sz="4" w:space="0" w:color="000000"/>
              <w:bottom w:val="single" w:sz="4" w:space="0" w:color="000000"/>
              <w:right w:val="single" w:sz="4" w:space="0" w:color="000000"/>
            </w:tcBorders>
            <w:shd w:val="clear" w:color="auto" w:fill="auto"/>
            <w:vAlign w:val="center"/>
          </w:tcPr>
          <w:p w14:paraId="40ECFBB1" w14:textId="77777777" w:rsidR="00DB76AB" w:rsidRDefault="00DB76AB" w:rsidP="00B9284E">
            <w:pPr>
              <w:pStyle w:val="Default"/>
              <w:rPr>
                <w:sz w:val="22"/>
                <w:szCs w:val="22"/>
              </w:rPr>
            </w:pPr>
            <w:r>
              <w:rPr>
                <w:sz w:val="22"/>
                <w:szCs w:val="22"/>
              </w:rPr>
              <w:t>Viewers shall be able to share the news, articles, videos, etc. in social media after authenticating to the respective social media site.</w:t>
            </w:r>
          </w:p>
          <w:p w14:paraId="5E809A3A" w14:textId="77777777" w:rsidR="00DB76AB" w:rsidRDefault="00DB76AB" w:rsidP="00B9284E">
            <w:pPr>
              <w:pStyle w:val="Default"/>
              <w:rPr>
                <w:sz w:val="22"/>
                <w:szCs w:val="22"/>
              </w:rPr>
            </w:pPr>
          </w:p>
          <w:p w14:paraId="06A9969D" w14:textId="77777777" w:rsidR="00DB76AB" w:rsidRDefault="00DB76AB" w:rsidP="00B9284E">
            <w:pPr>
              <w:pStyle w:val="Default"/>
              <w:rPr>
                <w:sz w:val="22"/>
                <w:szCs w:val="22"/>
              </w:rPr>
            </w:pPr>
            <w:r>
              <w:rPr>
                <w:sz w:val="22"/>
                <w:szCs w:val="22"/>
              </w:rPr>
              <w:t>Number of social media shall increase in count for each share being made. Number count being provided for each news, article, videos, etc. at the top right corner of the article, news, videos, etc.</w:t>
            </w:r>
          </w:p>
          <w:p w14:paraId="3303BBF5" w14:textId="77777777" w:rsidR="00DB76AB" w:rsidRDefault="00DB76AB" w:rsidP="00B9284E">
            <w:pPr>
              <w:pStyle w:val="Default"/>
              <w:rPr>
                <w:sz w:val="22"/>
                <w:szCs w:val="22"/>
              </w:rPr>
            </w:pPr>
          </w:p>
          <w:p w14:paraId="314E8550" w14:textId="77777777" w:rsidR="00DB76AB" w:rsidRDefault="00DB76AB" w:rsidP="00B9284E">
            <w:pPr>
              <w:pStyle w:val="Default"/>
            </w:pPr>
            <w:r>
              <w:rPr>
                <w:sz w:val="22"/>
                <w:szCs w:val="22"/>
              </w:rPr>
              <w:t>Viewers shall be able to share any news, article, etc. using WhatsApp &amp; SMS as well. A link would be generated which the viewer shall be able to share in any WhatsApp group or individuals. The link generated can be sent as SMS to any number as well.</w:t>
            </w:r>
          </w:p>
        </w:tc>
      </w:tr>
      <w:tr w:rsidR="00DB76AB" w14:paraId="3C4F0ECC"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0D15977D" w14:textId="77777777" w:rsidR="00DB76AB" w:rsidRDefault="00DB76AB" w:rsidP="00B9284E">
            <w:pPr>
              <w:pStyle w:val="template"/>
            </w:pPr>
            <w:r>
              <w:rPr>
                <w:szCs w:val="22"/>
              </w:rPr>
              <w:t>40</w:t>
            </w:r>
          </w:p>
        </w:tc>
        <w:tc>
          <w:tcPr>
            <w:tcW w:w="1489" w:type="dxa"/>
            <w:tcBorders>
              <w:left w:val="single" w:sz="4" w:space="0" w:color="000000"/>
              <w:bottom w:val="single" w:sz="4" w:space="0" w:color="000000"/>
            </w:tcBorders>
            <w:shd w:val="clear" w:color="auto" w:fill="auto"/>
            <w:vAlign w:val="center"/>
          </w:tcPr>
          <w:p w14:paraId="106159A0" w14:textId="77777777" w:rsidR="00DB76AB" w:rsidRDefault="00DB76AB" w:rsidP="00B9284E">
            <w:pPr>
              <w:pStyle w:val="template"/>
              <w:snapToGrid w:val="0"/>
              <w:rPr>
                <w:b/>
                <w:bCs/>
                <w:szCs w:val="22"/>
              </w:rPr>
            </w:pPr>
            <w:r>
              <w:rPr>
                <w:szCs w:val="22"/>
              </w:rPr>
              <w:t>Social Media</w:t>
            </w:r>
          </w:p>
          <w:p w14:paraId="01B7FFFB" w14:textId="77777777" w:rsidR="00DB76AB" w:rsidRDefault="00DB76AB" w:rsidP="00B9284E">
            <w:pPr>
              <w:pStyle w:val="template"/>
              <w:snapToGrid w:val="0"/>
            </w:pPr>
            <w:r>
              <w:rPr>
                <w:b/>
                <w:bCs/>
                <w:szCs w:val="22"/>
              </w:rPr>
              <w:t>(Web &amp; Mobile)</w:t>
            </w:r>
          </w:p>
        </w:tc>
        <w:tc>
          <w:tcPr>
            <w:tcW w:w="2553" w:type="dxa"/>
            <w:tcBorders>
              <w:left w:val="single" w:sz="4" w:space="0" w:color="000000"/>
              <w:bottom w:val="single" w:sz="4" w:space="0" w:color="000000"/>
            </w:tcBorders>
            <w:shd w:val="clear" w:color="auto" w:fill="auto"/>
            <w:vAlign w:val="center"/>
          </w:tcPr>
          <w:p w14:paraId="687FCF9D" w14:textId="77777777" w:rsidR="00DB76AB" w:rsidRDefault="00DB76AB" w:rsidP="00B9284E">
            <w:pPr>
              <w:pStyle w:val="template"/>
              <w:snapToGrid w:val="0"/>
            </w:pPr>
            <w:r>
              <w:rPr>
                <w:szCs w:val="22"/>
              </w:rPr>
              <w:t>Viewers shall be able to view What's trending in Social Media</w:t>
            </w:r>
          </w:p>
        </w:tc>
        <w:tc>
          <w:tcPr>
            <w:tcW w:w="3045" w:type="dxa"/>
            <w:tcBorders>
              <w:left w:val="single" w:sz="4" w:space="0" w:color="000000"/>
              <w:bottom w:val="single" w:sz="4" w:space="0" w:color="000000"/>
              <w:right w:val="single" w:sz="4" w:space="0" w:color="000000"/>
            </w:tcBorders>
            <w:shd w:val="clear" w:color="auto" w:fill="auto"/>
            <w:vAlign w:val="center"/>
          </w:tcPr>
          <w:p w14:paraId="0A4CB882" w14:textId="77777777" w:rsidR="00DB76AB" w:rsidRDefault="00DB76AB" w:rsidP="00B9284E">
            <w:pPr>
              <w:pStyle w:val="Default"/>
            </w:pPr>
            <w:r>
              <w:rPr>
                <w:sz w:val="22"/>
                <w:szCs w:val="22"/>
              </w:rPr>
              <w:t xml:space="preserve">All the latest topics trending in social media (i.e. </w:t>
            </w:r>
            <w:proofErr w:type="spellStart"/>
            <w:r>
              <w:rPr>
                <w:sz w:val="22"/>
                <w:szCs w:val="22"/>
              </w:rPr>
              <w:t>facebook</w:t>
            </w:r>
            <w:proofErr w:type="spellEnd"/>
            <w:r>
              <w:rPr>
                <w:sz w:val="22"/>
                <w:szCs w:val="22"/>
              </w:rPr>
              <w:t xml:space="preserve">, twitter, </w:t>
            </w:r>
            <w:proofErr w:type="spellStart"/>
            <w:r>
              <w:rPr>
                <w:sz w:val="22"/>
                <w:szCs w:val="22"/>
              </w:rPr>
              <w:t>instagram</w:t>
            </w:r>
            <w:proofErr w:type="spellEnd"/>
            <w:r>
              <w:rPr>
                <w:sz w:val="22"/>
                <w:szCs w:val="22"/>
              </w:rPr>
              <w:t xml:space="preserve">, </w:t>
            </w:r>
            <w:proofErr w:type="spellStart"/>
            <w:r>
              <w:rPr>
                <w:sz w:val="22"/>
                <w:szCs w:val="22"/>
              </w:rPr>
              <w:t>etc</w:t>
            </w:r>
            <w:proofErr w:type="spellEnd"/>
            <w:r>
              <w:rPr>
                <w:sz w:val="22"/>
                <w:szCs w:val="22"/>
              </w:rPr>
              <w:t xml:space="preserve">) shall be shown to the viewers under </w:t>
            </w:r>
            <w:r>
              <w:rPr>
                <w:b/>
                <w:bCs/>
                <w:sz w:val="22"/>
                <w:szCs w:val="22"/>
              </w:rPr>
              <w:t>Social Media</w:t>
            </w:r>
            <w:r>
              <w:rPr>
                <w:sz w:val="22"/>
                <w:szCs w:val="22"/>
              </w:rPr>
              <w:t xml:space="preserve"> section.</w:t>
            </w:r>
          </w:p>
        </w:tc>
      </w:tr>
      <w:tr w:rsidR="00DB76AB" w14:paraId="0A4F267D"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3FF76B18" w14:textId="77777777" w:rsidR="00DB76AB" w:rsidRDefault="00DB76AB" w:rsidP="00B9284E">
            <w:pPr>
              <w:pStyle w:val="template"/>
            </w:pPr>
            <w:r>
              <w:rPr>
                <w:szCs w:val="22"/>
              </w:rPr>
              <w:t>41</w:t>
            </w:r>
          </w:p>
        </w:tc>
        <w:tc>
          <w:tcPr>
            <w:tcW w:w="1489" w:type="dxa"/>
            <w:tcBorders>
              <w:left w:val="single" w:sz="4" w:space="0" w:color="000000"/>
              <w:bottom w:val="single" w:sz="4" w:space="0" w:color="000000"/>
            </w:tcBorders>
            <w:shd w:val="clear" w:color="auto" w:fill="auto"/>
            <w:vAlign w:val="center"/>
          </w:tcPr>
          <w:p w14:paraId="11D46066" w14:textId="77777777" w:rsidR="00DB76AB" w:rsidRDefault="00DB76AB" w:rsidP="00B9284E">
            <w:pPr>
              <w:pStyle w:val="template"/>
              <w:snapToGrid w:val="0"/>
              <w:rPr>
                <w:b/>
                <w:bCs/>
                <w:szCs w:val="22"/>
              </w:rPr>
            </w:pPr>
            <w:r>
              <w:rPr>
                <w:szCs w:val="22"/>
              </w:rPr>
              <w:t>Audit Trail</w:t>
            </w:r>
          </w:p>
          <w:p w14:paraId="1B82D304"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08ED938B" w14:textId="77777777" w:rsidR="00DB76AB" w:rsidRDefault="00DB76AB" w:rsidP="00B9284E">
            <w:pPr>
              <w:pStyle w:val="template"/>
              <w:snapToGrid w:val="0"/>
            </w:pPr>
            <w:r>
              <w:rPr>
                <w:szCs w:val="22"/>
              </w:rPr>
              <w:t>Viewers shall be able to comment/edit their existing comments on any news, article, videos, etc.</w:t>
            </w:r>
          </w:p>
        </w:tc>
        <w:tc>
          <w:tcPr>
            <w:tcW w:w="3045" w:type="dxa"/>
            <w:tcBorders>
              <w:left w:val="single" w:sz="4" w:space="0" w:color="000000"/>
              <w:bottom w:val="single" w:sz="4" w:space="0" w:color="000000"/>
              <w:right w:val="single" w:sz="4" w:space="0" w:color="000000"/>
            </w:tcBorders>
            <w:shd w:val="clear" w:color="auto" w:fill="auto"/>
            <w:vAlign w:val="center"/>
          </w:tcPr>
          <w:p w14:paraId="1D420082" w14:textId="77777777" w:rsidR="00DB76AB" w:rsidRDefault="00DB76AB" w:rsidP="00B9284E">
            <w:pPr>
              <w:pStyle w:val="Default"/>
              <w:rPr>
                <w:sz w:val="22"/>
                <w:szCs w:val="22"/>
              </w:rPr>
            </w:pPr>
            <w:r>
              <w:rPr>
                <w:sz w:val="22"/>
                <w:szCs w:val="22"/>
              </w:rPr>
              <w:t>Viewers shall be able to comment on any news, articles, videos, etc. using the comment field below the news/article.</w:t>
            </w:r>
          </w:p>
          <w:p w14:paraId="081A39DF" w14:textId="77777777" w:rsidR="00DB76AB" w:rsidRDefault="00DB76AB" w:rsidP="00B9284E">
            <w:pPr>
              <w:pStyle w:val="Default"/>
              <w:rPr>
                <w:sz w:val="22"/>
                <w:szCs w:val="22"/>
              </w:rPr>
            </w:pPr>
          </w:p>
          <w:p w14:paraId="712ACDCA" w14:textId="77777777" w:rsidR="00DB76AB" w:rsidRDefault="00DB76AB" w:rsidP="00B9284E">
            <w:pPr>
              <w:pStyle w:val="Default"/>
              <w:rPr>
                <w:sz w:val="22"/>
                <w:szCs w:val="22"/>
              </w:rPr>
            </w:pPr>
            <w:r>
              <w:rPr>
                <w:sz w:val="22"/>
                <w:szCs w:val="22"/>
              </w:rPr>
              <w:t>Viewer shall be able to submit their comments using following processes:</w:t>
            </w:r>
          </w:p>
          <w:p w14:paraId="1225BDEA" w14:textId="77777777" w:rsidR="00DB76AB" w:rsidRDefault="00DB76AB" w:rsidP="00B9284E">
            <w:pPr>
              <w:pStyle w:val="Default"/>
              <w:rPr>
                <w:sz w:val="22"/>
                <w:szCs w:val="22"/>
              </w:rPr>
            </w:pPr>
          </w:p>
          <w:p w14:paraId="4CF3737A" w14:textId="77777777" w:rsidR="00DB76AB" w:rsidRDefault="00DB76AB" w:rsidP="00B9284E">
            <w:pPr>
              <w:pStyle w:val="Default"/>
              <w:rPr>
                <w:sz w:val="22"/>
                <w:szCs w:val="22"/>
              </w:rPr>
            </w:pPr>
            <w:r>
              <w:rPr>
                <w:sz w:val="22"/>
                <w:szCs w:val="22"/>
              </w:rPr>
              <w:t>- Social Media login gateway</w:t>
            </w:r>
          </w:p>
          <w:p w14:paraId="32A1F560" w14:textId="77777777" w:rsidR="00DB76AB" w:rsidRDefault="00DB76AB" w:rsidP="00B9284E">
            <w:pPr>
              <w:pStyle w:val="Default"/>
            </w:pPr>
            <w:r>
              <w:rPr>
                <w:sz w:val="22"/>
                <w:szCs w:val="22"/>
              </w:rPr>
              <w:t>- Providing Name &amp; Email id</w:t>
            </w:r>
          </w:p>
        </w:tc>
      </w:tr>
      <w:tr w:rsidR="00DB76AB" w14:paraId="6C005041"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19844F3F" w14:textId="77777777" w:rsidR="00DB76AB" w:rsidRDefault="00DB76AB" w:rsidP="00B9284E">
            <w:pPr>
              <w:pStyle w:val="template"/>
            </w:pPr>
            <w:r>
              <w:rPr>
                <w:szCs w:val="22"/>
              </w:rPr>
              <w:t>42</w:t>
            </w:r>
          </w:p>
        </w:tc>
        <w:tc>
          <w:tcPr>
            <w:tcW w:w="1489" w:type="dxa"/>
            <w:tcBorders>
              <w:left w:val="single" w:sz="4" w:space="0" w:color="000000"/>
              <w:bottom w:val="single" w:sz="4" w:space="0" w:color="000000"/>
            </w:tcBorders>
            <w:shd w:val="clear" w:color="auto" w:fill="auto"/>
            <w:vAlign w:val="center"/>
          </w:tcPr>
          <w:p w14:paraId="03E0E275" w14:textId="77777777" w:rsidR="00DB76AB" w:rsidRDefault="00DB76AB" w:rsidP="00B9284E">
            <w:pPr>
              <w:pStyle w:val="template"/>
              <w:snapToGrid w:val="0"/>
              <w:rPr>
                <w:b/>
                <w:bCs/>
                <w:szCs w:val="22"/>
              </w:rPr>
            </w:pPr>
            <w:r>
              <w:rPr>
                <w:szCs w:val="22"/>
              </w:rPr>
              <w:t>Audit Trail</w:t>
            </w:r>
          </w:p>
          <w:p w14:paraId="655C4951" w14:textId="77777777" w:rsidR="00DB76AB" w:rsidRDefault="00DB76AB" w:rsidP="00B9284E">
            <w:pPr>
              <w:pStyle w:val="Default"/>
            </w:pPr>
            <w:r>
              <w:rPr>
                <w:b/>
                <w:bCs/>
                <w:sz w:val="22"/>
                <w:szCs w:val="22"/>
              </w:rPr>
              <w:t>(Web)</w:t>
            </w:r>
          </w:p>
        </w:tc>
        <w:tc>
          <w:tcPr>
            <w:tcW w:w="2553" w:type="dxa"/>
            <w:tcBorders>
              <w:left w:val="single" w:sz="4" w:space="0" w:color="000000"/>
              <w:bottom w:val="single" w:sz="4" w:space="0" w:color="000000"/>
            </w:tcBorders>
            <w:shd w:val="clear" w:color="auto" w:fill="auto"/>
            <w:vAlign w:val="center"/>
          </w:tcPr>
          <w:p w14:paraId="5797766D" w14:textId="77777777" w:rsidR="00DB76AB" w:rsidRDefault="00DB76AB" w:rsidP="00B9284E">
            <w:pPr>
              <w:pStyle w:val="template"/>
              <w:snapToGrid w:val="0"/>
            </w:pPr>
            <w:r>
              <w:rPr>
                <w:szCs w:val="22"/>
              </w:rPr>
              <w:t>Viewers shall be able to comment/edit their existing comments on any news, article, videos, etc.</w:t>
            </w:r>
          </w:p>
        </w:tc>
        <w:tc>
          <w:tcPr>
            <w:tcW w:w="3045" w:type="dxa"/>
            <w:tcBorders>
              <w:left w:val="single" w:sz="4" w:space="0" w:color="000000"/>
              <w:bottom w:val="single" w:sz="4" w:space="0" w:color="000000"/>
              <w:right w:val="single" w:sz="4" w:space="0" w:color="000000"/>
            </w:tcBorders>
            <w:shd w:val="clear" w:color="auto" w:fill="auto"/>
            <w:vAlign w:val="center"/>
          </w:tcPr>
          <w:p w14:paraId="68A70F3C" w14:textId="77777777" w:rsidR="00DB76AB" w:rsidRDefault="00DB76AB" w:rsidP="00B9284E">
            <w:pPr>
              <w:pStyle w:val="Default"/>
            </w:pPr>
            <w:r>
              <w:rPr>
                <w:sz w:val="22"/>
                <w:szCs w:val="22"/>
              </w:rPr>
              <w:t xml:space="preserve">Viewer shall be able to successfully post his/her comment after authenticating to his/her social networking site (ex: face-book, twitter, g+, </w:t>
            </w:r>
            <w:proofErr w:type="spellStart"/>
            <w:r>
              <w:rPr>
                <w:sz w:val="22"/>
                <w:szCs w:val="22"/>
              </w:rPr>
              <w:t>etc</w:t>
            </w:r>
            <w:proofErr w:type="spellEnd"/>
            <w:r>
              <w:rPr>
                <w:sz w:val="22"/>
                <w:szCs w:val="22"/>
              </w:rPr>
              <w:t>) using the social gateway.</w:t>
            </w:r>
          </w:p>
        </w:tc>
      </w:tr>
      <w:tr w:rsidR="00DB76AB" w14:paraId="5D4922EB"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6313B72F" w14:textId="77777777" w:rsidR="00DB76AB" w:rsidRDefault="00DB76AB" w:rsidP="00B9284E">
            <w:pPr>
              <w:pStyle w:val="template"/>
            </w:pPr>
            <w:r>
              <w:rPr>
                <w:szCs w:val="22"/>
              </w:rPr>
              <w:t>43</w:t>
            </w:r>
          </w:p>
        </w:tc>
        <w:tc>
          <w:tcPr>
            <w:tcW w:w="1489" w:type="dxa"/>
            <w:tcBorders>
              <w:left w:val="single" w:sz="4" w:space="0" w:color="000000"/>
              <w:bottom w:val="single" w:sz="4" w:space="0" w:color="000000"/>
            </w:tcBorders>
            <w:shd w:val="clear" w:color="auto" w:fill="auto"/>
            <w:vAlign w:val="center"/>
          </w:tcPr>
          <w:p w14:paraId="066783BC" w14:textId="77777777" w:rsidR="00DB76AB" w:rsidRDefault="00DB76AB" w:rsidP="00B9284E">
            <w:pPr>
              <w:pStyle w:val="template"/>
              <w:snapToGrid w:val="0"/>
              <w:rPr>
                <w:b/>
                <w:bCs/>
                <w:szCs w:val="22"/>
              </w:rPr>
            </w:pPr>
            <w:r>
              <w:rPr>
                <w:szCs w:val="22"/>
              </w:rPr>
              <w:t>Audit Trail</w:t>
            </w:r>
          </w:p>
          <w:p w14:paraId="4C3567DD" w14:textId="77777777" w:rsidR="00DB76AB" w:rsidRDefault="00DB76AB" w:rsidP="00B9284E">
            <w:pPr>
              <w:pStyle w:val="Default"/>
            </w:pPr>
            <w:r>
              <w:rPr>
                <w:b/>
                <w:bCs/>
                <w:sz w:val="22"/>
                <w:szCs w:val="22"/>
              </w:rPr>
              <w:t>(Web)</w:t>
            </w:r>
          </w:p>
        </w:tc>
        <w:tc>
          <w:tcPr>
            <w:tcW w:w="2553" w:type="dxa"/>
            <w:tcBorders>
              <w:left w:val="single" w:sz="4" w:space="0" w:color="000000"/>
              <w:bottom w:val="single" w:sz="4" w:space="0" w:color="000000"/>
            </w:tcBorders>
            <w:shd w:val="clear" w:color="auto" w:fill="auto"/>
            <w:vAlign w:val="center"/>
          </w:tcPr>
          <w:p w14:paraId="677CAC17" w14:textId="77777777" w:rsidR="00DB76AB" w:rsidRDefault="00DB76AB" w:rsidP="00B9284E">
            <w:pPr>
              <w:pStyle w:val="template"/>
              <w:snapToGrid w:val="0"/>
            </w:pPr>
            <w:r>
              <w:rPr>
                <w:szCs w:val="22"/>
              </w:rPr>
              <w:t>Viewers shall be able to comment/edit their existing comments on any news, article, videos, etc.</w:t>
            </w:r>
          </w:p>
        </w:tc>
        <w:tc>
          <w:tcPr>
            <w:tcW w:w="3045" w:type="dxa"/>
            <w:tcBorders>
              <w:left w:val="single" w:sz="4" w:space="0" w:color="000000"/>
              <w:bottom w:val="single" w:sz="4" w:space="0" w:color="000000"/>
              <w:right w:val="single" w:sz="4" w:space="0" w:color="000000"/>
            </w:tcBorders>
            <w:shd w:val="clear" w:color="auto" w:fill="auto"/>
            <w:vAlign w:val="center"/>
          </w:tcPr>
          <w:p w14:paraId="34E2E51E" w14:textId="77777777" w:rsidR="00DB76AB" w:rsidRDefault="00DB76AB" w:rsidP="00B9284E">
            <w:pPr>
              <w:pStyle w:val="Default"/>
              <w:rPr>
                <w:sz w:val="22"/>
                <w:szCs w:val="22"/>
              </w:rPr>
            </w:pPr>
            <w:r>
              <w:rPr>
                <w:sz w:val="22"/>
                <w:szCs w:val="22"/>
              </w:rPr>
              <w:t>Viewer shall also be able to successfully post his/her comment after providing his/her name &amp; email id.</w:t>
            </w:r>
          </w:p>
          <w:p w14:paraId="7F7C85EA" w14:textId="77777777" w:rsidR="00DB76AB" w:rsidRDefault="00DB76AB" w:rsidP="00B9284E">
            <w:pPr>
              <w:pStyle w:val="Default"/>
              <w:rPr>
                <w:sz w:val="22"/>
                <w:szCs w:val="22"/>
              </w:rPr>
            </w:pPr>
          </w:p>
          <w:p w14:paraId="672A4FED" w14:textId="77777777" w:rsidR="00DB76AB" w:rsidRDefault="00DB76AB" w:rsidP="00B9284E">
            <w:pPr>
              <w:pStyle w:val="Default"/>
            </w:pPr>
            <w:r>
              <w:rPr>
                <w:sz w:val="22"/>
                <w:szCs w:val="22"/>
              </w:rPr>
              <w:t>*The comment shall not be published unless admin approves the respective comment to be published.</w:t>
            </w:r>
          </w:p>
        </w:tc>
      </w:tr>
      <w:tr w:rsidR="00DB76AB" w14:paraId="53E07E61" w14:textId="77777777" w:rsidTr="00B9284E">
        <w:trPr>
          <w:cantSplit/>
          <w:trHeight w:val="286"/>
        </w:trPr>
        <w:tc>
          <w:tcPr>
            <w:tcW w:w="629" w:type="dxa"/>
            <w:tcBorders>
              <w:left w:val="single" w:sz="4" w:space="0" w:color="000000"/>
              <w:bottom w:val="single" w:sz="4" w:space="0" w:color="000000"/>
            </w:tcBorders>
            <w:shd w:val="clear" w:color="auto" w:fill="auto"/>
            <w:vAlign w:val="center"/>
          </w:tcPr>
          <w:p w14:paraId="59CD79D2" w14:textId="77777777" w:rsidR="00DB76AB" w:rsidRDefault="00DB76AB" w:rsidP="00B9284E">
            <w:pPr>
              <w:pStyle w:val="template"/>
            </w:pPr>
            <w:r>
              <w:rPr>
                <w:szCs w:val="22"/>
              </w:rPr>
              <w:lastRenderedPageBreak/>
              <w:t>44</w:t>
            </w:r>
          </w:p>
        </w:tc>
        <w:tc>
          <w:tcPr>
            <w:tcW w:w="1489" w:type="dxa"/>
            <w:tcBorders>
              <w:left w:val="single" w:sz="4" w:space="0" w:color="000000"/>
              <w:bottom w:val="single" w:sz="4" w:space="0" w:color="000000"/>
            </w:tcBorders>
            <w:shd w:val="clear" w:color="auto" w:fill="auto"/>
            <w:vAlign w:val="center"/>
          </w:tcPr>
          <w:p w14:paraId="3AC74F12" w14:textId="77777777" w:rsidR="00DB76AB" w:rsidRDefault="00DB76AB" w:rsidP="00B9284E">
            <w:pPr>
              <w:pStyle w:val="template"/>
              <w:snapToGrid w:val="0"/>
              <w:rPr>
                <w:b/>
                <w:bCs/>
                <w:szCs w:val="22"/>
              </w:rPr>
            </w:pPr>
            <w:r>
              <w:rPr>
                <w:szCs w:val="22"/>
              </w:rPr>
              <w:t>Audit Trail</w:t>
            </w:r>
          </w:p>
          <w:p w14:paraId="0B3140F5" w14:textId="77777777" w:rsidR="00DB76AB" w:rsidRDefault="00DB76AB" w:rsidP="00B9284E">
            <w:pPr>
              <w:pStyle w:val="Default"/>
            </w:pPr>
            <w:r>
              <w:rPr>
                <w:b/>
                <w:bCs/>
                <w:sz w:val="22"/>
                <w:szCs w:val="22"/>
              </w:rPr>
              <w:t>(Web)</w:t>
            </w:r>
          </w:p>
        </w:tc>
        <w:tc>
          <w:tcPr>
            <w:tcW w:w="2553" w:type="dxa"/>
            <w:tcBorders>
              <w:left w:val="single" w:sz="4" w:space="0" w:color="000000"/>
              <w:bottom w:val="single" w:sz="4" w:space="0" w:color="000000"/>
            </w:tcBorders>
            <w:shd w:val="clear" w:color="auto" w:fill="auto"/>
            <w:vAlign w:val="center"/>
          </w:tcPr>
          <w:p w14:paraId="356F9CBD" w14:textId="77777777" w:rsidR="00DB76AB" w:rsidRDefault="00DB76AB" w:rsidP="00B9284E">
            <w:pPr>
              <w:pStyle w:val="template"/>
              <w:snapToGrid w:val="0"/>
            </w:pPr>
            <w:r>
              <w:rPr>
                <w:szCs w:val="22"/>
              </w:rPr>
              <w:t>Viewers shall be able to comment/edit their existing comments on any news, article, videos, etc.</w:t>
            </w:r>
          </w:p>
        </w:tc>
        <w:tc>
          <w:tcPr>
            <w:tcW w:w="3045" w:type="dxa"/>
            <w:tcBorders>
              <w:left w:val="single" w:sz="4" w:space="0" w:color="000000"/>
              <w:bottom w:val="single" w:sz="4" w:space="0" w:color="000000"/>
              <w:right w:val="single" w:sz="4" w:space="0" w:color="000000"/>
            </w:tcBorders>
            <w:shd w:val="clear" w:color="auto" w:fill="auto"/>
            <w:vAlign w:val="center"/>
          </w:tcPr>
          <w:p w14:paraId="15DCD4E8" w14:textId="77777777" w:rsidR="00DB76AB" w:rsidRDefault="00DB76AB" w:rsidP="00B9284E">
            <w:pPr>
              <w:pStyle w:val="Default"/>
            </w:pPr>
            <w:r>
              <w:rPr>
                <w:sz w:val="22"/>
                <w:szCs w:val="22"/>
              </w:rPr>
              <w:t>Admin or the authorized user shall be able to delete the comments posted by the viewers.</w:t>
            </w:r>
          </w:p>
        </w:tc>
      </w:tr>
      <w:tr w:rsidR="00DB76AB" w14:paraId="6D64540A" w14:textId="77777777" w:rsidTr="00B9284E">
        <w:trPr>
          <w:cantSplit/>
          <w:trHeight w:val="350"/>
        </w:trPr>
        <w:tc>
          <w:tcPr>
            <w:tcW w:w="629" w:type="dxa"/>
            <w:tcBorders>
              <w:left w:val="single" w:sz="4" w:space="0" w:color="000000"/>
              <w:bottom w:val="single" w:sz="4" w:space="0" w:color="000000"/>
            </w:tcBorders>
            <w:shd w:val="clear" w:color="auto" w:fill="auto"/>
            <w:vAlign w:val="center"/>
          </w:tcPr>
          <w:p w14:paraId="665D2E9F" w14:textId="77777777" w:rsidR="00DB76AB" w:rsidRDefault="00DB76AB" w:rsidP="00B9284E">
            <w:pPr>
              <w:pStyle w:val="template"/>
            </w:pPr>
            <w:r>
              <w:rPr>
                <w:szCs w:val="22"/>
              </w:rPr>
              <w:t>45</w:t>
            </w:r>
          </w:p>
        </w:tc>
        <w:tc>
          <w:tcPr>
            <w:tcW w:w="1489" w:type="dxa"/>
            <w:tcBorders>
              <w:left w:val="single" w:sz="4" w:space="0" w:color="000000"/>
              <w:bottom w:val="single" w:sz="4" w:space="0" w:color="000000"/>
            </w:tcBorders>
            <w:shd w:val="clear" w:color="auto" w:fill="auto"/>
            <w:vAlign w:val="center"/>
          </w:tcPr>
          <w:p w14:paraId="1FD26C5F" w14:textId="77777777" w:rsidR="00DB76AB" w:rsidRDefault="00DB76AB" w:rsidP="00B9284E">
            <w:pPr>
              <w:pStyle w:val="template"/>
              <w:snapToGrid w:val="0"/>
              <w:rPr>
                <w:b/>
                <w:bCs/>
                <w:szCs w:val="22"/>
              </w:rPr>
            </w:pPr>
            <w:r>
              <w:rPr>
                <w:szCs w:val="22"/>
              </w:rPr>
              <w:t>Audit Trail</w:t>
            </w:r>
          </w:p>
          <w:p w14:paraId="66942D7C"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24E82555" w14:textId="77777777" w:rsidR="00DB76AB" w:rsidRDefault="00DB76AB" w:rsidP="00B9284E">
            <w:pPr>
              <w:pStyle w:val="template"/>
              <w:snapToGrid w:val="0"/>
            </w:pPr>
            <w:r>
              <w:rPr>
                <w:szCs w:val="22"/>
              </w:rPr>
              <w:t>Viewers information are captured when he/she comments or requests to join a video conference</w:t>
            </w:r>
          </w:p>
        </w:tc>
        <w:tc>
          <w:tcPr>
            <w:tcW w:w="3045" w:type="dxa"/>
            <w:tcBorders>
              <w:left w:val="single" w:sz="4" w:space="0" w:color="000000"/>
              <w:bottom w:val="single" w:sz="4" w:space="0" w:color="000000"/>
              <w:right w:val="single" w:sz="4" w:space="0" w:color="000000"/>
            </w:tcBorders>
            <w:shd w:val="clear" w:color="auto" w:fill="auto"/>
            <w:vAlign w:val="center"/>
          </w:tcPr>
          <w:p w14:paraId="78ED0398" w14:textId="77777777" w:rsidR="00DB76AB" w:rsidRDefault="00DB76AB" w:rsidP="00B9284E">
            <w:pPr>
              <w:pStyle w:val="Default"/>
              <w:rPr>
                <w:sz w:val="22"/>
                <w:szCs w:val="22"/>
              </w:rPr>
            </w:pPr>
            <w:r>
              <w:rPr>
                <w:sz w:val="22"/>
                <w:szCs w:val="22"/>
              </w:rPr>
              <w:t>Viewer's information captured are:</w:t>
            </w:r>
          </w:p>
          <w:p w14:paraId="37AFD6A1" w14:textId="77777777" w:rsidR="00DB76AB" w:rsidRDefault="00DB76AB" w:rsidP="00B9284E">
            <w:pPr>
              <w:pStyle w:val="Default"/>
              <w:rPr>
                <w:sz w:val="22"/>
                <w:szCs w:val="22"/>
              </w:rPr>
            </w:pPr>
          </w:p>
          <w:p w14:paraId="6FC9B46E" w14:textId="77777777" w:rsidR="00DB76AB" w:rsidRDefault="00DB76AB" w:rsidP="00DB76AB">
            <w:pPr>
              <w:pStyle w:val="Default"/>
              <w:numPr>
                <w:ilvl w:val="0"/>
                <w:numId w:val="29"/>
              </w:numPr>
              <w:rPr>
                <w:sz w:val="22"/>
                <w:szCs w:val="22"/>
              </w:rPr>
            </w:pPr>
            <w:r>
              <w:rPr>
                <w:sz w:val="22"/>
                <w:szCs w:val="22"/>
              </w:rPr>
              <w:t>ID of the device</w:t>
            </w:r>
          </w:p>
          <w:p w14:paraId="281BC6EA" w14:textId="77777777" w:rsidR="00DB76AB" w:rsidRDefault="00DB76AB" w:rsidP="00DB76AB">
            <w:pPr>
              <w:pStyle w:val="Default"/>
              <w:numPr>
                <w:ilvl w:val="0"/>
                <w:numId w:val="29"/>
              </w:numPr>
              <w:rPr>
                <w:sz w:val="22"/>
                <w:szCs w:val="22"/>
              </w:rPr>
            </w:pPr>
            <w:r>
              <w:rPr>
                <w:sz w:val="22"/>
                <w:szCs w:val="22"/>
              </w:rPr>
              <w:t>Name of the viewer</w:t>
            </w:r>
          </w:p>
          <w:p w14:paraId="4CAAC8A9" w14:textId="77777777" w:rsidR="00DB76AB" w:rsidRDefault="00DB76AB" w:rsidP="00DB76AB">
            <w:pPr>
              <w:pStyle w:val="Default"/>
              <w:numPr>
                <w:ilvl w:val="0"/>
                <w:numId w:val="29"/>
              </w:numPr>
              <w:rPr>
                <w:sz w:val="22"/>
                <w:szCs w:val="22"/>
              </w:rPr>
            </w:pPr>
            <w:r>
              <w:rPr>
                <w:sz w:val="22"/>
                <w:szCs w:val="22"/>
              </w:rPr>
              <w:t>Email id of the viewer [optional]</w:t>
            </w:r>
          </w:p>
          <w:p w14:paraId="4EE0EA70" w14:textId="77777777" w:rsidR="00DB76AB" w:rsidRDefault="00DB76AB" w:rsidP="00DB76AB">
            <w:pPr>
              <w:pStyle w:val="Default"/>
              <w:numPr>
                <w:ilvl w:val="0"/>
                <w:numId w:val="29"/>
              </w:numPr>
              <w:rPr>
                <w:sz w:val="22"/>
                <w:szCs w:val="22"/>
              </w:rPr>
            </w:pPr>
            <w:r>
              <w:rPr>
                <w:sz w:val="22"/>
                <w:szCs w:val="22"/>
              </w:rPr>
              <w:t>Phone number of the viewer [optional]</w:t>
            </w:r>
          </w:p>
          <w:p w14:paraId="258EABDF" w14:textId="77777777" w:rsidR="00DB76AB" w:rsidRDefault="00DB76AB" w:rsidP="00DB76AB">
            <w:pPr>
              <w:pStyle w:val="Default"/>
              <w:numPr>
                <w:ilvl w:val="0"/>
                <w:numId w:val="29"/>
              </w:numPr>
            </w:pPr>
            <w:r>
              <w:rPr>
                <w:sz w:val="22"/>
                <w:szCs w:val="22"/>
              </w:rPr>
              <w:t>Geo-Location of the viewer</w:t>
            </w:r>
          </w:p>
        </w:tc>
      </w:tr>
      <w:tr w:rsidR="00DB76AB" w14:paraId="3E9977D1" w14:textId="77777777" w:rsidTr="00B9284E">
        <w:trPr>
          <w:cantSplit/>
          <w:trHeight w:val="350"/>
        </w:trPr>
        <w:tc>
          <w:tcPr>
            <w:tcW w:w="629" w:type="dxa"/>
            <w:tcBorders>
              <w:left w:val="single" w:sz="4" w:space="0" w:color="000000"/>
              <w:bottom w:val="single" w:sz="4" w:space="0" w:color="000000"/>
            </w:tcBorders>
            <w:shd w:val="clear" w:color="auto" w:fill="auto"/>
            <w:vAlign w:val="center"/>
          </w:tcPr>
          <w:p w14:paraId="3CF8EF28" w14:textId="77777777" w:rsidR="00DB76AB" w:rsidRDefault="00DB76AB" w:rsidP="00B9284E">
            <w:pPr>
              <w:pStyle w:val="template"/>
            </w:pPr>
            <w:r>
              <w:rPr>
                <w:szCs w:val="22"/>
              </w:rPr>
              <w:t>46</w:t>
            </w:r>
          </w:p>
        </w:tc>
        <w:tc>
          <w:tcPr>
            <w:tcW w:w="1489" w:type="dxa"/>
            <w:tcBorders>
              <w:left w:val="single" w:sz="4" w:space="0" w:color="000000"/>
              <w:bottom w:val="single" w:sz="4" w:space="0" w:color="000000"/>
            </w:tcBorders>
            <w:shd w:val="clear" w:color="auto" w:fill="auto"/>
            <w:vAlign w:val="center"/>
          </w:tcPr>
          <w:p w14:paraId="34FB9E2F" w14:textId="77777777" w:rsidR="00DB76AB" w:rsidRDefault="00DB76AB" w:rsidP="00B9284E">
            <w:pPr>
              <w:pStyle w:val="template"/>
              <w:snapToGrid w:val="0"/>
              <w:rPr>
                <w:b/>
                <w:bCs/>
                <w:szCs w:val="22"/>
              </w:rPr>
            </w:pPr>
            <w:r>
              <w:rPr>
                <w:szCs w:val="22"/>
              </w:rPr>
              <w:t>Audit Trail</w:t>
            </w:r>
          </w:p>
          <w:p w14:paraId="33F043F2"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6BCFA8C4" w14:textId="77777777" w:rsidR="00DB76AB" w:rsidRDefault="00DB76AB" w:rsidP="00B9284E">
            <w:pPr>
              <w:pStyle w:val="template"/>
              <w:snapToGrid w:val="0"/>
            </w:pPr>
            <w:r>
              <w:rPr>
                <w:szCs w:val="22"/>
              </w:rPr>
              <w:t>Admin &amp; Authorized users shall able to block any respective viewer's activity.</w:t>
            </w:r>
          </w:p>
        </w:tc>
        <w:tc>
          <w:tcPr>
            <w:tcW w:w="3045" w:type="dxa"/>
            <w:tcBorders>
              <w:left w:val="single" w:sz="4" w:space="0" w:color="000000"/>
              <w:bottom w:val="single" w:sz="4" w:space="0" w:color="000000"/>
              <w:right w:val="single" w:sz="4" w:space="0" w:color="000000"/>
            </w:tcBorders>
            <w:shd w:val="clear" w:color="auto" w:fill="auto"/>
            <w:vAlign w:val="center"/>
          </w:tcPr>
          <w:p w14:paraId="188A5F51" w14:textId="77777777" w:rsidR="00DB76AB" w:rsidRDefault="00DB76AB" w:rsidP="00B9284E">
            <w:pPr>
              <w:pStyle w:val="Default"/>
              <w:rPr>
                <w:sz w:val="22"/>
                <w:szCs w:val="22"/>
              </w:rPr>
            </w:pPr>
            <w:r>
              <w:rPr>
                <w:sz w:val="22"/>
                <w:szCs w:val="22"/>
              </w:rPr>
              <w:t>Admin &amp; authorized users shall be shown a list of all the viewers who ever commented or have taken part in the video conference.</w:t>
            </w:r>
          </w:p>
          <w:p w14:paraId="0F776080" w14:textId="77777777" w:rsidR="00DB76AB" w:rsidRDefault="00DB76AB" w:rsidP="00B9284E">
            <w:pPr>
              <w:pStyle w:val="Default"/>
              <w:rPr>
                <w:sz w:val="22"/>
                <w:szCs w:val="22"/>
              </w:rPr>
            </w:pPr>
          </w:p>
          <w:p w14:paraId="71BDB935" w14:textId="77777777" w:rsidR="00DB76AB" w:rsidRDefault="00DB76AB" w:rsidP="00B9284E">
            <w:pPr>
              <w:pStyle w:val="Default"/>
              <w:rPr>
                <w:sz w:val="22"/>
                <w:szCs w:val="22"/>
              </w:rPr>
            </w:pPr>
            <w:r>
              <w:rPr>
                <w:sz w:val="22"/>
                <w:szCs w:val="22"/>
              </w:rPr>
              <w:t>The table shall contain the following columns:</w:t>
            </w:r>
          </w:p>
          <w:p w14:paraId="167714A0" w14:textId="77777777" w:rsidR="00DB76AB" w:rsidRDefault="00DB76AB" w:rsidP="00DB76AB">
            <w:pPr>
              <w:pStyle w:val="Default"/>
              <w:numPr>
                <w:ilvl w:val="0"/>
                <w:numId w:val="30"/>
              </w:numPr>
              <w:rPr>
                <w:sz w:val="22"/>
                <w:szCs w:val="22"/>
              </w:rPr>
            </w:pPr>
            <w:r>
              <w:rPr>
                <w:sz w:val="22"/>
                <w:szCs w:val="22"/>
              </w:rPr>
              <w:t>Name</w:t>
            </w:r>
          </w:p>
          <w:p w14:paraId="715F0707" w14:textId="77777777" w:rsidR="00DB76AB" w:rsidRDefault="00DB76AB" w:rsidP="00DB76AB">
            <w:pPr>
              <w:pStyle w:val="Default"/>
              <w:numPr>
                <w:ilvl w:val="0"/>
                <w:numId w:val="30"/>
              </w:numPr>
              <w:rPr>
                <w:sz w:val="22"/>
                <w:szCs w:val="22"/>
              </w:rPr>
            </w:pPr>
            <w:r>
              <w:rPr>
                <w:sz w:val="22"/>
                <w:szCs w:val="22"/>
              </w:rPr>
              <w:t>Social media login info</w:t>
            </w:r>
          </w:p>
          <w:p w14:paraId="659D8DA1" w14:textId="77777777" w:rsidR="00DB76AB" w:rsidRDefault="00DB76AB" w:rsidP="00DB76AB">
            <w:pPr>
              <w:pStyle w:val="Default"/>
              <w:numPr>
                <w:ilvl w:val="0"/>
                <w:numId w:val="30"/>
              </w:numPr>
              <w:rPr>
                <w:sz w:val="22"/>
                <w:szCs w:val="22"/>
              </w:rPr>
            </w:pPr>
            <w:r>
              <w:rPr>
                <w:sz w:val="22"/>
                <w:szCs w:val="22"/>
              </w:rPr>
              <w:t>Email id</w:t>
            </w:r>
          </w:p>
          <w:p w14:paraId="684F3D84" w14:textId="77777777" w:rsidR="00DB76AB" w:rsidRDefault="00DB76AB" w:rsidP="00DB76AB">
            <w:pPr>
              <w:pStyle w:val="Default"/>
              <w:numPr>
                <w:ilvl w:val="0"/>
                <w:numId w:val="30"/>
              </w:numPr>
              <w:rPr>
                <w:sz w:val="22"/>
                <w:szCs w:val="22"/>
              </w:rPr>
            </w:pPr>
            <w:r>
              <w:rPr>
                <w:sz w:val="22"/>
                <w:szCs w:val="22"/>
              </w:rPr>
              <w:t>Phone number</w:t>
            </w:r>
          </w:p>
          <w:p w14:paraId="42F7DD99" w14:textId="77777777" w:rsidR="00DB76AB" w:rsidRDefault="00DB76AB" w:rsidP="00DB76AB">
            <w:pPr>
              <w:pStyle w:val="Default"/>
              <w:numPr>
                <w:ilvl w:val="0"/>
                <w:numId w:val="30"/>
              </w:numPr>
              <w:rPr>
                <w:sz w:val="22"/>
                <w:szCs w:val="22"/>
              </w:rPr>
            </w:pPr>
            <w:r>
              <w:rPr>
                <w:sz w:val="22"/>
                <w:szCs w:val="22"/>
              </w:rPr>
              <w:t>Device ID</w:t>
            </w:r>
          </w:p>
          <w:p w14:paraId="39FD1EF5" w14:textId="77777777" w:rsidR="00DB76AB" w:rsidRDefault="00DB76AB" w:rsidP="00DB76AB">
            <w:pPr>
              <w:pStyle w:val="Default"/>
              <w:numPr>
                <w:ilvl w:val="0"/>
                <w:numId w:val="30"/>
              </w:numPr>
            </w:pPr>
            <w:r>
              <w:rPr>
                <w:sz w:val="22"/>
                <w:szCs w:val="22"/>
              </w:rPr>
              <w:t>Block/Unblock</w:t>
            </w:r>
          </w:p>
        </w:tc>
      </w:tr>
      <w:tr w:rsidR="00DB76AB" w14:paraId="2BFF5D20" w14:textId="77777777" w:rsidTr="00B9284E">
        <w:trPr>
          <w:cantSplit/>
          <w:trHeight w:val="350"/>
        </w:trPr>
        <w:tc>
          <w:tcPr>
            <w:tcW w:w="629" w:type="dxa"/>
            <w:tcBorders>
              <w:left w:val="single" w:sz="4" w:space="0" w:color="000000"/>
              <w:bottom w:val="single" w:sz="4" w:space="0" w:color="000000"/>
            </w:tcBorders>
            <w:shd w:val="clear" w:color="auto" w:fill="auto"/>
            <w:vAlign w:val="center"/>
          </w:tcPr>
          <w:p w14:paraId="20966C76" w14:textId="77777777" w:rsidR="00DB76AB" w:rsidRDefault="00DB76AB" w:rsidP="00B9284E">
            <w:pPr>
              <w:pStyle w:val="template"/>
            </w:pPr>
            <w:r>
              <w:rPr>
                <w:szCs w:val="22"/>
              </w:rPr>
              <w:t>47</w:t>
            </w:r>
          </w:p>
        </w:tc>
        <w:tc>
          <w:tcPr>
            <w:tcW w:w="1489" w:type="dxa"/>
            <w:tcBorders>
              <w:left w:val="single" w:sz="4" w:space="0" w:color="000000"/>
              <w:bottom w:val="single" w:sz="4" w:space="0" w:color="000000"/>
            </w:tcBorders>
            <w:shd w:val="clear" w:color="auto" w:fill="auto"/>
            <w:vAlign w:val="center"/>
          </w:tcPr>
          <w:p w14:paraId="45CBB50C" w14:textId="77777777" w:rsidR="00DB76AB" w:rsidRDefault="00DB76AB" w:rsidP="00B9284E">
            <w:pPr>
              <w:pStyle w:val="template"/>
              <w:snapToGrid w:val="0"/>
              <w:rPr>
                <w:b/>
                <w:bCs/>
                <w:szCs w:val="22"/>
              </w:rPr>
            </w:pPr>
            <w:r>
              <w:rPr>
                <w:szCs w:val="22"/>
              </w:rPr>
              <w:t>Audit Trail</w:t>
            </w:r>
          </w:p>
          <w:p w14:paraId="32ED6075" w14:textId="77777777" w:rsidR="00DB76AB" w:rsidRDefault="00DB76AB" w:rsidP="00B9284E">
            <w:pPr>
              <w:pStyle w:val="Default"/>
            </w:pPr>
            <w:r>
              <w:rPr>
                <w:b/>
                <w:bCs/>
                <w:sz w:val="22"/>
                <w:szCs w:val="22"/>
              </w:rPr>
              <w:t>(Web)</w:t>
            </w:r>
          </w:p>
        </w:tc>
        <w:tc>
          <w:tcPr>
            <w:tcW w:w="2553" w:type="dxa"/>
            <w:tcBorders>
              <w:left w:val="single" w:sz="4" w:space="0" w:color="000000"/>
              <w:bottom w:val="single" w:sz="4" w:space="0" w:color="000000"/>
            </w:tcBorders>
            <w:shd w:val="clear" w:color="auto" w:fill="auto"/>
            <w:vAlign w:val="center"/>
          </w:tcPr>
          <w:p w14:paraId="50B700C2" w14:textId="77777777" w:rsidR="00DB76AB" w:rsidRDefault="00DB76AB" w:rsidP="00B9284E">
            <w:pPr>
              <w:pStyle w:val="template"/>
              <w:snapToGrid w:val="0"/>
            </w:pPr>
            <w:r>
              <w:rPr>
                <w:szCs w:val="22"/>
              </w:rPr>
              <w:t>Admin &amp; Authorized users shall able to block any respective viewer's activity.</w:t>
            </w:r>
          </w:p>
        </w:tc>
        <w:tc>
          <w:tcPr>
            <w:tcW w:w="3045" w:type="dxa"/>
            <w:tcBorders>
              <w:left w:val="single" w:sz="4" w:space="0" w:color="000000"/>
              <w:bottom w:val="single" w:sz="4" w:space="0" w:color="000000"/>
              <w:right w:val="single" w:sz="4" w:space="0" w:color="000000"/>
            </w:tcBorders>
            <w:shd w:val="clear" w:color="auto" w:fill="auto"/>
            <w:vAlign w:val="center"/>
          </w:tcPr>
          <w:p w14:paraId="17A4E55A" w14:textId="77777777" w:rsidR="00DB76AB" w:rsidRDefault="00DB76AB" w:rsidP="00B9284E">
            <w:pPr>
              <w:pStyle w:val="Default"/>
            </w:pPr>
            <w:r>
              <w:rPr>
                <w:sz w:val="22"/>
                <w:szCs w:val="22"/>
              </w:rPr>
              <w:t>Viewer shall not be able to comment or take part in video conference if the respective viewer is blocked.</w:t>
            </w:r>
          </w:p>
        </w:tc>
      </w:tr>
      <w:tr w:rsidR="00DB76AB" w14:paraId="1832178A" w14:textId="77777777" w:rsidTr="00B9284E">
        <w:trPr>
          <w:cantSplit/>
          <w:trHeight w:val="350"/>
        </w:trPr>
        <w:tc>
          <w:tcPr>
            <w:tcW w:w="629" w:type="dxa"/>
            <w:tcBorders>
              <w:left w:val="single" w:sz="4" w:space="0" w:color="000000"/>
              <w:bottom w:val="single" w:sz="4" w:space="0" w:color="000000"/>
            </w:tcBorders>
            <w:shd w:val="clear" w:color="auto" w:fill="auto"/>
            <w:vAlign w:val="center"/>
          </w:tcPr>
          <w:p w14:paraId="7EA46DA3" w14:textId="77777777" w:rsidR="00DB76AB" w:rsidRDefault="00DB76AB" w:rsidP="00B9284E">
            <w:pPr>
              <w:pStyle w:val="template"/>
            </w:pPr>
            <w:r>
              <w:rPr>
                <w:szCs w:val="22"/>
              </w:rPr>
              <w:t>48</w:t>
            </w:r>
          </w:p>
        </w:tc>
        <w:tc>
          <w:tcPr>
            <w:tcW w:w="1489" w:type="dxa"/>
            <w:tcBorders>
              <w:left w:val="single" w:sz="4" w:space="0" w:color="000000"/>
              <w:bottom w:val="single" w:sz="4" w:space="0" w:color="000000"/>
            </w:tcBorders>
            <w:shd w:val="clear" w:color="auto" w:fill="auto"/>
            <w:vAlign w:val="center"/>
          </w:tcPr>
          <w:p w14:paraId="050EFE54" w14:textId="77777777" w:rsidR="00DB76AB" w:rsidRDefault="00DB76AB" w:rsidP="00B9284E">
            <w:pPr>
              <w:pStyle w:val="template"/>
              <w:snapToGrid w:val="0"/>
              <w:rPr>
                <w:b/>
                <w:bCs/>
                <w:szCs w:val="22"/>
              </w:rPr>
            </w:pPr>
            <w:r>
              <w:rPr>
                <w:szCs w:val="22"/>
              </w:rPr>
              <w:t>Audit Trail</w:t>
            </w:r>
          </w:p>
          <w:p w14:paraId="2B3F9696" w14:textId="77777777" w:rsidR="00DB76AB" w:rsidRDefault="00DB76AB" w:rsidP="00B9284E">
            <w:pPr>
              <w:pStyle w:val="Default"/>
            </w:pPr>
            <w:r>
              <w:rPr>
                <w:b/>
                <w:bCs/>
                <w:sz w:val="22"/>
                <w:szCs w:val="22"/>
              </w:rPr>
              <w:t>(Web)</w:t>
            </w:r>
          </w:p>
        </w:tc>
        <w:tc>
          <w:tcPr>
            <w:tcW w:w="2553" w:type="dxa"/>
            <w:tcBorders>
              <w:left w:val="single" w:sz="4" w:space="0" w:color="000000"/>
              <w:bottom w:val="single" w:sz="4" w:space="0" w:color="000000"/>
            </w:tcBorders>
            <w:shd w:val="clear" w:color="auto" w:fill="auto"/>
            <w:vAlign w:val="center"/>
          </w:tcPr>
          <w:p w14:paraId="04C187B0" w14:textId="77777777" w:rsidR="00DB76AB" w:rsidRDefault="00DB76AB" w:rsidP="00B9284E">
            <w:pPr>
              <w:pStyle w:val="template"/>
              <w:snapToGrid w:val="0"/>
            </w:pPr>
            <w:r>
              <w:rPr>
                <w:szCs w:val="22"/>
              </w:rPr>
              <w:t>Admin &amp; Authorized users shall able to block any respective viewer's activity.</w:t>
            </w:r>
          </w:p>
        </w:tc>
        <w:tc>
          <w:tcPr>
            <w:tcW w:w="3045" w:type="dxa"/>
            <w:tcBorders>
              <w:left w:val="single" w:sz="4" w:space="0" w:color="000000"/>
              <w:bottom w:val="single" w:sz="4" w:space="0" w:color="000000"/>
              <w:right w:val="single" w:sz="4" w:space="0" w:color="000000"/>
            </w:tcBorders>
            <w:shd w:val="clear" w:color="auto" w:fill="auto"/>
            <w:vAlign w:val="center"/>
          </w:tcPr>
          <w:p w14:paraId="0F7F0D68" w14:textId="77777777" w:rsidR="00DB76AB" w:rsidRDefault="00DB76AB" w:rsidP="00B9284E">
            <w:pPr>
              <w:pStyle w:val="Default"/>
            </w:pPr>
            <w:r>
              <w:rPr>
                <w:sz w:val="22"/>
                <w:szCs w:val="22"/>
              </w:rPr>
              <w:t>A blocked user shall be able to resume all the activities once he/she is unblocked by the admin or the authorized users.</w:t>
            </w:r>
          </w:p>
        </w:tc>
      </w:tr>
      <w:tr w:rsidR="00DB76AB" w14:paraId="7E005D3B" w14:textId="77777777" w:rsidTr="00B9284E">
        <w:trPr>
          <w:cantSplit/>
          <w:trHeight w:val="350"/>
        </w:trPr>
        <w:tc>
          <w:tcPr>
            <w:tcW w:w="629" w:type="dxa"/>
            <w:tcBorders>
              <w:left w:val="single" w:sz="4" w:space="0" w:color="000000"/>
              <w:bottom w:val="single" w:sz="4" w:space="0" w:color="000000"/>
            </w:tcBorders>
            <w:shd w:val="clear" w:color="auto" w:fill="auto"/>
            <w:vAlign w:val="center"/>
          </w:tcPr>
          <w:p w14:paraId="54BDCAEB" w14:textId="77777777" w:rsidR="00DB76AB" w:rsidRDefault="00DB76AB" w:rsidP="00B9284E">
            <w:pPr>
              <w:pStyle w:val="template"/>
            </w:pPr>
            <w:r>
              <w:rPr>
                <w:szCs w:val="22"/>
              </w:rPr>
              <w:t>49</w:t>
            </w:r>
          </w:p>
        </w:tc>
        <w:tc>
          <w:tcPr>
            <w:tcW w:w="1489" w:type="dxa"/>
            <w:tcBorders>
              <w:left w:val="single" w:sz="4" w:space="0" w:color="000000"/>
              <w:bottom w:val="single" w:sz="4" w:space="0" w:color="000000"/>
            </w:tcBorders>
            <w:shd w:val="clear" w:color="auto" w:fill="auto"/>
            <w:vAlign w:val="center"/>
          </w:tcPr>
          <w:p w14:paraId="101E85A5" w14:textId="77777777" w:rsidR="00DB76AB" w:rsidRDefault="00DB76AB" w:rsidP="00B9284E">
            <w:pPr>
              <w:pStyle w:val="template"/>
              <w:snapToGrid w:val="0"/>
              <w:rPr>
                <w:b/>
                <w:bCs/>
                <w:szCs w:val="22"/>
              </w:rPr>
            </w:pPr>
            <w:r>
              <w:rPr>
                <w:szCs w:val="22"/>
              </w:rPr>
              <w:t>Audit Trail</w:t>
            </w:r>
          </w:p>
          <w:p w14:paraId="7DF9D079"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199EBD9D" w14:textId="77777777" w:rsidR="00DB76AB" w:rsidRDefault="00DB76AB" w:rsidP="00B9284E">
            <w:pPr>
              <w:pStyle w:val="template"/>
              <w:snapToGrid w:val="0"/>
            </w:pPr>
            <w:r>
              <w:rPr>
                <w:szCs w:val="22"/>
              </w:rPr>
              <w:t>Admin and authorized users shall be able to view all the activities taking place in the application in the audit log</w:t>
            </w:r>
          </w:p>
        </w:tc>
        <w:tc>
          <w:tcPr>
            <w:tcW w:w="3045" w:type="dxa"/>
            <w:tcBorders>
              <w:left w:val="single" w:sz="4" w:space="0" w:color="000000"/>
              <w:bottom w:val="single" w:sz="4" w:space="0" w:color="000000"/>
              <w:right w:val="single" w:sz="4" w:space="0" w:color="000000"/>
            </w:tcBorders>
            <w:shd w:val="clear" w:color="auto" w:fill="auto"/>
            <w:vAlign w:val="center"/>
          </w:tcPr>
          <w:p w14:paraId="79DCEC80" w14:textId="77777777" w:rsidR="00DB76AB" w:rsidRDefault="00DB76AB" w:rsidP="00B9284E">
            <w:pPr>
              <w:pStyle w:val="Default"/>
              <w:rPr>
                <w:sz w:val="22"/>
                <w:szCs w:val="22"/>
              </w:rPr>
            </w:pPr>
            <w:r>
              <w:rPr>
                <w:sz w:val="22"/>
                <w:szCs w:val="22"/>
              </w:rPr>
              <w:t>Admin and authorized users shall be able to view all the activities taking place in the application in the audit log.</w:t>
            </w:r>
          </w:p>
          <w:p w14:paraId="2B69DABF" w14:textId="77777777" w:rsidR="00DB76AB" w:rsidRDefault="00DB76AB" w:rsidP="00B9284E">
            <w:pPr>
              <w:pStyle w:val="Default"/>
              <w:rPr>
                <w:sz w:val="22"/>
                <w:szCs w:val="22"/>
              </w:rPr>
            </w:pPr>
          </w:p>
          <w:p w14:paraId="16F988C3" w14:textId="77777777" w:rsidR="00DB76AB" w:rsidRDefault="00DB76AB" w:rsidP="00B9284E">
            <w:pPr>
              <w:pStyle w:val="Default"/>
            </w:pPr>
            <w:r>
              <w:rPr>
                <w:sz w:val="22"/>
                <w:szCs w:val="22"/>
              </w:rPr>
              <w:t>Audit log is sorted in descending order as per date-time.</w:t>
            </w:r>
          </w:p>
        </w:tc>
      </w:tr>
      <w:tr w:rsidR="00DB76AB" w14:paraId="4C7377FE" w14:textId="77777777" w:rsidTr="00B9284E">
        <w:trPr>
          <w:cantSplit/>
          <w:trHeight w:val="350"/>
        </w:trPr>
        <w:tc>
          <w:tcPr>
            <w:tcW w:w="629" w:type="dxa"/>
            <w:tcBorders>
              <w:left w:val="single" w:sz="4" w:space="0" w:color="000000"/>
              <w:bottom w:val="single" w:sz="4" w:space="0" w:color="000000"/>
            </w:tcBorders>
            <w:shd w:val="clear" w:color="auto" w:fill="auto"/>
            <w:vAlign w:val="center"/>
          </w:tcPr>
          <w:p w14:paraId="6F0589B5" w14:textId="77777777" w:rsidR="00DB76AB" w:rsidRDefault="00DB76AB" w:rsidP="00B9284E">
            <w:pPr>
              <w:pStyle w:val="template"/>
            </w:pPr>
            <w:r>
              <w:rPr>
                <w:szCs w:val="22"/>
              </w:rPr>
              <w:lastRenderedPageBreak/>
              <w:t>50</w:t>
            </w:r>
          </w:p>
        </w:tc>
        <w:tc>
          <w:tcPr>
            <w:tcW w:w="1489" w:type="dxa"/>
            <w:tcBorders>
              <w:left w:val="single" w:sz="4" w:space="0" w:color="000000"/>
              <w:bottom w:val="single" w:sz="4" w:space="0" w:color="000000"/>
            </w:tcBorders>
            <w:shd w:val="clear" w:color="auto" w:fill="auto"/>
            <w:vAlign w:val="center"/>
          </w:tcPr>
          <w:p w14:paraId="4280C689" w14:textId="77777777" w:rsidR="00DB76AB" w:rsidRDefault="00DB76AB" w:rsidP="00B9284E">
            <w:pPr>
              <w:pStyle w:val="template"/>
              <w:snapToGrid w:val="0"/>
              <w:rPr>
                <w:b/>
                <w:bCs/>
                <w:szCs w:val="22"/>
              </w:rPr>
            </w:pPr>
            <w:r>
              <w:rPr>
                <w:szCs w:val="22"/>
              </w:rPr>
              <w:t>Sponsors &amp; Advertisements</w:t>
            </w:r>
          </w:p>
          <w:p w14:paraId="614D5141" w14:textId="77777777" w:rsidR="00DB76AB" w:rsidRDefault="00DB76AB" w:rsidP="00B9284E">
            <w:pPr>
              <w:pStyle w:val="template"/>
              <w:snapToGrid w:val="0"/>
            </w:pPr>
            <w:r>
              <w:rPr>
                <w:b/>
                <w:bCs/>
                <w:szCs w:val="22"/>
              </w:rPr>
              <w:t>(Web)</w:t>
            </w:r>
          </w:p>
        </w:tc>
        <w:tc>
          <w:tcPr>
            <w:tcW w:w="2553" w:type="dxa"/>
            <w:tcBorders>
              <w:left w:val="single" w:sz="4" w:space="0" w:color="000000"/>
              <w:bottom w:val="single" w:sz="4" w:space="0" w:color="000000"/>
            </w:tcBorders>
            <w:shd w:val="clear" w:color="auto" w:fill="auto"/>
            <w:vAlign w:val="center"/>
          </w:tcPr>
          <w:p w14:paraId="3ABF53F4" w14:textId="77777777" w:rsidR="00DB76AB" w:rsidRDefault="00DB76AB" w:rsidP="00B9284E">
            <w:pPr>
              <w:pStyle w:val="template"/>
              <w:snapToGrid w:val="0"/>
            </w:pPr>
            <w:r>
              <w:rPr>
                <w:szCs w:val="22"/>
              </w:rPr>
              <w:t>Admin &amp; authorized users shall be able to view/add/modify advertisements &amp; sponsors</w:t>
            </w:r>
          </w:p>
        </w:tc>
        <w:tc>
          <w:tcPr>
            <w:tcW w:w="3045" w:type="dxa"/>
            <w:tcBorders>
              <w:left w:val="single" w:sz="4" w:space="0" w:color="000000"/>
              <w:bottom w:val="single" w:sz="4" w:space="0" w:color="000000"/>
              <w:right w:val="single" w:sz="4" w:space="0" w:color="000000"/>
            </w:tcBorders>
            <w:shd w:val="clear" w:color="auto" w:fill="auto"/>
            <w:vAlign w:val="center"/>
          </w:tcPr>
          <w:p w14:paraId="59048E2E" w14:textId="77777777" w:rsidR="00DB76AB" w:rsidRDefault="00DB76AB" w:rsidP="00B9284E">
            <w:pPr>
              <w:pStyle w:val="Default"/>
              <w:rPr>
                <w:sz w:val="22"/>
                <w:szCs w:val="22"/>
              </w:rPr>
            </w:pPr>
            <w:r>
              <w:rPr>
                <w:sz w:val="22"/>
                <w:szCs w:val="22"/>
              </w:rPr>
              <w:t>Admin &amp; authorized users shall able to view the existing advertisement &amp; sponsors. The table shall contain the following:</w:t>
            </w:r>
          </w:p>
          <w:p w14:paraId="1ECF730C" w14:textId="77777777" w:rsidR="00DB76AB" w:rsidRDefault="00DB76AB" w:rsidP="00B9284E">
            <w:pPr>
              <w:pStyle w:val="Default"/>
              <w:rPr>
                <w:sz w:val="22"/>
                <w:szCs w:val="22"/>
              </w:rPr>
            </w:pPr>
          </w:p>
          <w:p w14:paraId="177D6243" w14:textId="77777777" w:rsidR="00DB76AB" w:rsidRDefault="00DB76AB" w:rsidP="00DB76AB">
            <w:pPr>
              <w:pStyle w:val="Default"/>
              <w:numPr>
                <w:ilvl w:val="0"/>
                <w:numId w:val="31"/>
              </w:numPr>
              <w:rPr>
                <w:sz w:val="22"/>
                <w:szCs w:val="22"/>
              </w:rPr>
            </w:pPr>
            <w:r>
              <w:rPr>
                <w:sz w:val="22"/>
                <w:szCs w:val="22"/>
              </w:rPr>
              <w:t>Sponsor's/Advertiser's Name [Text Field]</w:t>
            </w:r>
          </w:p>
          <w:p w14:paraId="402F6215" w14:textId="77777777" w:rsidR="00DB76AB" w:rsidRDefault="00DB76AB" w:rsidP="00DB76AB">
            <w:pPr>
              <w:pStyle w:val="Default"/>
              <w:numPr>
                <w:ilvl w:val="0"/>
                <w:numId w:val="31"/>
              </w:numPr>
              <w:rPr>
                <w:sz w:val="22"/>
                <w:szCs w:val="22"/>
              </w:rPr>
            </w:pPr>
            <w:r>
              <w:rPr>
                <w:sz w:val="22"/>
                <w:szCs w:val="22"/>
              </w:rPr>
              <w:t>Advertisement or Sponsored by? [Radio button]</w:t>
            </w:r>
          </w:p>
          <w:p w14:paraId="74D28CE1" w14:textId="77777777" w:rsidR="00DB76AB" w:rsidRDefault="00DB76AB" w:rsidP="00DB76AB">
            <w:pPr>
              <w:pStyle w:val="Default"/>
              <w:numPr>
                <w:ilvl w:val="0"/>
                <w:numId w:val="31"/>
              </w:numPr>
            </w:pPr>
            <w:r>
              <w:rPr>
                <w:sz w:val="22"/>
                <w:szCs w:val="22"/>
              </w:rPr>
              <w:t>Upload multiple media [Image, Audio &amp; Video]</w:t>
            </w:r>
          </w:p>
        </w:tc>
      </w:tr>
      <w:tr w:rsidR="00DB76AB" w14:paraId="150696CB" w14:textId="77777777" w:rsidTr="00B9284E">
        <w:trPr>
          <w:cantSplit/>
          <w:trHeight w:val="350"/>
        </w:trPr>
        <w:tc>
          <w:tcPr>
            <w:tcW w:w="629" w:type="dxa"/>
            <w:tcBorders>
              <w:left w:val="single" w:sz="4" w:space="0" w:color="000000"/>
              <w:bottom w:val="single" w:sz="4" w:space="0" w:color="000000"/>
            </w:tcBorders>
            <w:shd w:val="clear" w:color="auto" w:fill="auto"/>
            <w:vAlign w:val="center"/>
          </w:tcPr>
          <w:p w14:paraId="04CF269D" w14:textId="77777777" w:rsidR="00DB76AB" w:rsidRDefault="00DB76AB" w:rsidP="00B9284E">
            <w:pPr>
              <w:pStyle w:val="template"/>
            </w:pPr>
            <w:r>
              <w:rPr>
                <w:szCs w:val="22"/>
              </w:rPr>
              <w:t>51</w:t>
            </w:r>
          </w:p>
        </w:tc>
        <w:tc>
          <w:tcPr>
            <w:tcW w:w="1489" w:type="dxa"/>
            <w:tcBorders>
              <w:left w:val="single" w:sz="4" w:space="0" w:color="000000"/>
              <w:bottom w:val="single" w:sz="4" w:space="0" w:color="000000"/>
            </w:tcBorders>
            <w:shd w:val="clear" w:color="auto" w:fill="auto"/>
            <w:vAlign w:val="center"/>
          </w:tcPr>
          <w:p w14:paraId="1A0918A0" w14:textId="77777777" w:rsidR="00DB76AB" w:rsidRDefault="00DB76AB" w:rsidP="00B9284E">
            <w:pPr>
              <w:pStyle w:val="template"/>
              <w:snapToGrid w:val="0"/>
              <w:rPr>
                <w:b/>
                <w:bCs/>
                <w:szCs w:val="22"/>
              </w:rPr>
            </w:pPr>
            <w:r>
              <w:rPr>
                <w:szCs w:val="22"/>
              </w:rPr>
              <w:t>Sponsors &amp; Advertisements</w:t>
            </w:r>
          </w:p>
          <w:p w14:paraId="6A025F74" w14:textId="77777777" w:rsidR="00DB76AB" w:rsidRDefault="00DB76AB" w:rsidP="00B9284E">
            <w:pPr>
              <w:pStyle w:val="Default"/>
            </w:pPr>
            <w:r>
              <w:rPr>
                <w:b/>
                <w:bCs/>
                <w:sz w:val="22"/>
                <w:szCs w:val="22"/>
              </w:rPr>
              <w:t>(Web)</w:t>
            </w:r>
          </w:p>
        </w:tc>
        <w:tc>
          <w:tcPr>
            <w:tcW w:w="2553" w:type="dxa"/>
            <w:tcBorders>
              <w:left w:val="single" w:sz="4" w:space="0" w:color="000000"/>
              <w:bottom w:val="single" w:sz="4" w:space="0" w:color="000000"/>
            </w:tcBorders>
            <w:shd w:val="clear" w:color="auto" w:fill="auto"/>
            <w:vAlign w:val="center"/>
          </w:tcPr>
          <w:p w14:paraId="541119C1" w14:textId="77777777" w:rsidR="00DB76AB" w:rsidRDefault="00DB76AB" w:rsidP="00B9284E">
            <w:pPr>
              <w:pStyle w:val="template"/>
              <w:snapToGrid w:val="0"/>
            </w:pPr>
            <w:r>
              <w:rPr>
                <w:szCs w:val="22"/>
              </w:rPr>
              <w:t>Admin &amp; authorized users shall be able to view/add/modify advertisements &amp; sponsors</w:t>
            </w:r>
          </w:p>
        </w:tc>
        <w:tc>
          <w:tcPr>
            <w:tcW w:w="3045" w:type="dxa"/>
            <w:tcBorders>
              <w:left w:val="single" w:sz="4" w:space="0" w:color="000000"/>
              <w:bottom w:val="single" w:sz="4" w:space="0" w:color="000000"/>
              <w:right w:val="single" w:sz="4" w:space="0" w:color="000000"/>
            </w:tcBorders>
            <w:shd w:val="clear" w:color="auto" w:fill="auto"/>
            <w:vAlign w:val="center"/>
          </w:tcPr>
          <w:p w14:paraId="2F15D70F" w14:textId="77777777" w:rsidR="00DB76AB" w:rsidRDefault="00DB76AB" w:rsidP="00B9284E">
            <w:pPr>
              <w:pStyle w:val="Default"/>
              <w:rPr>
                <w:sz w:val="22"/>
                <w:szCs w:val="22"/>
              </w:rPr>
            </w:pPr>
            <w:r>
              <w:rPr>
                <w:sz w:val="22"/>
                <w:szCs w:val="22"/>
              </w:rPr>
              <w:t>Admin &amp; authorized users shall be able to add a new advertisement/sponsors which shall be added to the exiting list.</w:t>
            </w:r>
          </w:p>
          <w:p w14:paraId="73E81B09" w14:textId="77777777" w:rsidR="00DB76AB" w:rsidRDefault="00DB76AB" w:rsidP="00B9284E">
            <w:pPr>
              <w:pStyle w:val="Default"/>
              <w:rPr>
                <w:sz w:val="22"/>
                <w:szCs w:val="22"/>
              </w:rPr>
            </w:pPr>
          </w:p>
          <w:p w14:paraId="2A621824" w14:textId="77777777" w:rsidR="00DB76AB" w:rsidRDefault="00DB76AB" w:rsidP="00B9284E">
            <w:pPr>
              <w:pStyle w:val="Default"/>
              <w:rPr>
                <w:sz w:val="22"/>
                <w:szCs w:val="22"/>
              </w:rPr>
            </w:pPr>
            <w:r>
              <w:rPr>
                <w:sz w:val="22"/>
                <w:szCs w:val="22"/>
              </w:rPr>
              <w:t>The add advertisement/sponsors form would contain:</w:t>
            </w:r>
          </w:p>
          <w:p w14:paraId="1044D7E6" w14:textId="77777777" w:rsidR="00DB76AB" w:rsidRDefault="00DB76AB" w:rsidP="00DB76AB">
            <w:pPr>
              <w:pStyle w:val="Default"/>
              <w:numPr>
                <w:ilvl w:val="0"/>
                <w:numId w:val="32"/>
              </w:numPr>
              <w:rPr>
                <w:sz w:val="22"/>
                <w:szCs w:val="22"/>
              </w:rPr>
            </w:pPr>
            <w:r>
              <w:rPr>
                <w:sz w:val="22"/>
                <w:szCs w:val="22"/>
              </w:rPr>
              <w:t>Name of the advertiser/sponsor</w:t>
            </w:r>
          </w:p>
          <w:p w14:paraId="3C1B5C96" w14:textId="77777777" w:rsidR="00DB76AB" w:rsidRDefault="00DB76AB" w:rsidP="00DB76AB">
            <w:pPr>
              <w:pStyle w:val="Default"/>
              <w:numPr>
                <w:ilvl w:val="0"/>
                <w:numId w:val="32"/>
              </w:numPr>
              <w:rPr>
                <w:sz w:val="22"/>
                <w:szCs w:val="22"/>
              </w:rPr>
            </w:pPr>
            <w:r>
              <w:rPr>
                <w:sz w:val="22"/>
                <w:szCs w:val="22"/>
              </w:rPr>
              <w:t>Advertisement/Sponsor radio button</w:t>
            </w:r>
          </w:p>
          <w:p w14:paraId="00BBABA8" w14:textId="77777777" w:rsidR="00DB76AB" w:rsidRDefault="00DB76AB" w:rsidP="00DB76AB">
            <w:pPr>
              <w:pStyle w:val="Default"/>
              <w:numPr>
                <w:ilvl w:val="0"/>
                <w:numId w:val="32"/>
              </w:numPr>
              <w:rPr>
                <w:sz w:val="22"/>
                <w:szCs w:val="22"/>
              </w:rPr>
            </w:pPr>
            <w:r>
              <w:rPr>
                <w:sz w:val="22"/>
                <w:szCs w:val="22"/>
              </w:rPr>
              <w:t>Multiple media upload [image, audio &amp; video]</w:t>
            </w:r>
          </w:p>
          <w:p w14:paraId="3AB4F23F" w14:textId="77777777" w:rsidR="00DB76AB" w:rsidRDefault="00DB76AB" w:rsidP="00DB76AB">
            <w:pPr>
              <w:pStyle w:val="Default"/>
              <w:numPr>
                <w:ilvl w:val="0"/>
                <w:numId w:val="32"/>
              </w:numPr>
              <w:rPr>
                <w:sz w:val="22"/>
                <w:szCs w:val="22"/>
              </w:rPr>
            </w:pPr>
            <w:r>
              <w:rPr>
                <w:sz w:val="22"/>
                <w:szCs w:val="22"/>
              </w:rPr>
              <w:t>Save button</w:t>
            </w:r>
          </w:p>
          <w:p w14:paraId="4ABE26CA" w14:textId="77777777" w:rsidR="00DB76AB" w:rsidRDefault="00DB76AB" w:rsidP="00DB76AB">
            <w:pPr>
              <w:pStyle w:val="Default"/>
              <w:numPr>
                <w:ilvl w:val="0"/>
                <w:numId w:val="32"/>
              </w:numPr>
              <w:rPr>
                <w:sz w:val="22"/>
                <w:szCs w:val="22"/>
              </w:rPr>
            </w:pPr>
            <w:r>
              <w:rPr>
                <w:sz w:val="22"/>
                <w:szCs w:val="22"/>
              </w:rPr>
              <w:t>Cancel button</w:t>
            </w:r>
          </w:p>
          <w:p w14:paraId="7BE2F8C2" w14:textId="77777777" w:rsidR="00DB76AB" w:rsidRDefault="00DB76AB" w:rsidP="00B9284E">
            <w:pPr>
              <w:pStyle w:val="Default"/>
              <w:rPr>
                <w:sz w:val="22"/>
                <w:szCs w:val="22"/>
              </w:rPr>
            </w:pPr>
          </w:p>
          <w:p w14:paraId="4D6E2176" w14:textId="77777777" w:rsidR="00DB76AB" w:rsidRDefault="00DB76AB" w:rsidP="00B9284E">
            <w:pPr>
              <w:pStyle w:val="Default"/>
            </w:pPr>
            <w:r>
              <w:rPr>
                <w:sz w:val="22"/>
                <w:szCs w:val="22"/>
              </w:rPr>
              <w:t>*Once an advertisement/sponsor is added, it shows up in the list.</w:t>
            </w:r>
          </w:p>
        </w:tc>
      </w:tr>
    </w:tbl>
    <w:p w14:paraId="1BE0F5DD" w14:textId="77777777" w:rsidR="00F34E00" w:rsidRDefault="00F34E00">
      <w:pPr>
        <w:rPr>
          <w:rFonts w:ascii="Calibri" w:hAnsi="Calibri"/>
          <w:color w:val="000000"/>
          <w:sz w:val="21"/>
          <w:szCs w:val="21"/>
        </w:rPr>
      </w:pPr>
    </w:p>
    <w:p w14:paraId="5A8C1697" w14:textId="77777777" w:rsidR="00F34E00" w:rsidRDefault="00F34E00">
      <w:pPr>
        <w:rPr>
          <w:rFonts w:ascii="Calibri" w:hAnsi="Calibri"/>
          <w:color w:val="000000"/>
          <w:sz w:val="21"/>
          <w:szCs w:val="21"/>
        </w:rPr>
      </w:pPr>
    </w:p>
    <w:p w14:paraId="724AE18B" w14:textId="77777777" w:rsidR="00F34E00" w:rsidRDefault="00BA5607">
      <w:pPr>
        <w:pStyle w:val="Heading1"/>
        <w:numPr>
          <w:ilvl w:val="0"/>
          <w:numId w:val="1"/>
        </w:numPr>
        <w:spacing w:before="0" w:after="0" w:line="360" w:lineRule="auto"/>
        <w:jc w:val="both"/>
        <w:rPr>
          <w:rFonts w:ascii="Calibri" w:hAnsi="Calibri" w:cs="Calibri"/>
          <w:sz w:val="22"/>
          <w:szCs w:val="22"/>
        </w:rPr>
      </w:pPr>
      <w:bookmarkStart w:id="28" w:name="_Toc138052266"/>
      <w:bookmarkStart w:id="29" w:name="_Toc382398310"/>
      <w:bookmarkEnd w:id="28"/>
      <w:bookmarkEnd w:id="29"/>
      <w:r>
        <w:rPr>
          <w:rFonts w:ascii="Calibri" w:hAnsi="Calibri" w:cs="Calibri"/>
          <w:color w:val="000000"/>
          <w:sz w:val="21"/>
          <w:szCs w:val="21"/>
        </w:rPr>
        <w:t>External Interfaces</w:t>
      </w:r>
    </w:p>
    <w:p w14:paraId="3DBB88A2" w14:textId="77777777" w:rsidR="00F34E00" w:rsidRDefault="00F34E00">
      <w:pPr>
        <w:spacing w:line="360" w:lineRule="auto"/>
        <w:jc w:val="both"/>
        <w:rPr>
          <w:rFonts w:ascii="Calibri" w:hAnsi="Calibri" w:cs="Calibri"/>
          <w:iCs/>
          <w:color w:val="000000"/>
          <w:sz w:val="21"/>
          <w:szCs w:val="21"/>
        </w:rPr>
      </w:pPr>
    </w:p>
    <w:p w14:paraId="5CF5CC63" w14:textId="77777777" w:rsidR="00F34E00" w:rsidRDefault="00F34E00">
      <w:pPr>
        <w:spacing w:line="360" w:lineRule="auto"/>
        <w:jc w:val="both"/>
        <w:rPr>
          <w:rFonts w:ascii="Calibri" w:hAnsi="Calibri" w:cs="Calibri"/>
          <w:iCs/>
          <w:color w:val="000000"/>
          <w:sz w:val="21"/>
          <w:szCs w:val="21"/>
        </w:rPr>
      </w:pPr>
    </w:p>
    <w:p w14:paraId="5CAED757" w14:textId="77777777" w:rsidR="00F34E00" w:rsidRDefault="00BA5607">
      <w:pPr>
        <w:pStyle w:val="Heading1"/>
        <w:numPr>
          <w:ilvl w:val="0"/>
          <w:numId w:val="1"/>
        </w:numPr>
        <w:spacing w:before="0" w:after="0" w:line="360" w:lineRule="auto"/>
        <w:jc w:val="both"/>
        <w:rPr>
          <w:rFonts w:ascii="Calibri" w:hAnsi="Calibri" w:cs="Calibri"/>
          <w:sz w:val="22"/>
          <w:szCs w:val="22"/>
        </w:rPr>
      </w:pPr>
      <w:bookmarkStart w:id="30" w:name="_Toc138052267"/>
      <w:bookmarkStart w:id="31" w:name="_Toc382398311"/>
      <w:bookmarkEnd w:id="30"/>
      <w:bookmarkEnd w:id="31"/>
      <w:r>
        <w:rPr>
          <w:rFonts w:ascii="Calibri" w:hAnsi="Calibri" w:cs="Calibri"/>
          <w:color w:val="000000"/>
          <w:sz w:val="21"/>
          <w:szCs w:val="21"/>
        </w:rPr>
        <w:t>Initialization and Termination</w:t>
      </w:r>
    </w:p>
    <w:p w14:paraId="045C1074" w14:textId="77777777" w:rsidR="00F34E00" w:rsidRDefault="00F34E00">
      <w:pPr>
        <w:spacing w:line="360" w:lineRule="auto"/>
        <w:jc w:val="both"/>
        <w:rPr>
          <w:rFonts w:ascii="Calibri" w:hAnsi="Calibri" w:cs="Calibri"/>
          <w:iCs/>
          <w:color w:val="000000"/>
          <w:sz w:val="21"/>
          <w:szCs w:val="21"/>
        </w:rPr>
      </w:pPr>
    </w:p>
    <w:p w14:paraId="5AEFD3C8" w14:textId="77777777" w:rsidR="00F34E00" w:rsidRDefault="00BA5607">
      <w:pPr>
        <w:pStyle w:val="Heading1"/>
        <w:numPr>
          <w:ilvl w:val="0"/>
          <w:numId w:val="1"/>
        </w:numPr>
        <w:spacing w:before="0" w:after="0" w:line="360" w:lineRule="auto"/>
        <w:jc w:val="both"/>
        <w:rPr>
          <w:rFonts w:ascii="Calibri" w:hAnsi="Calibri"/>
          <w:color w:val="000000"/>
          <w:sz w:val="21"/>
          <w:szCs w:val="21"/>
        </w:rPr>
      </w:pPr>
      <w:r>
        <w:rPr>
          <w:rFonts w:ascii="Calibri" w:hAnsi="Calibri" w:cs="Calibri"/>
          <w:color w:val="000000"/>
          <w:sz w:val="21"/>
          <w:szCs w:val="21"/>
        </w:rPr>
        <w:t>Er</w:t>
      </w:r>
      <w:bookmarkStart w:id="32" w:name="_Toc138052268"/>
      <w:bookmarkStart w:id="33" w:name="_Toc382398312"/>
      <w:bookmarkEnd w:id="32"/>
      <w:bookmarkEnd w:id="33"/>
      <w:r>
        <w:rPr>
          <w:rFonts w:ascii="Calibri" w:hAnsi="Calibri" w:cs="Calibri"/>
          <w:color w:val="000000"/>
          <w:sz w:val="21"/>
          <w:szCs w:val="21"/>
        </w:rPr>
        <w:t>ror Handling Strategy</w:t>
      </w:r>
    </w:p>
    <w:p w14:paraId="3D9C8EDA" w14:textId="77777777" w:rsidR="00F34E00" w:rsidRDefault="00BA5607">
      <w:pPr>
        <w:numPr>
          <w:ilvl w:val="0"/>
          <w:numId w:val="4"/>
        </w:numPr>
        <w:spacing w:line="300" w:lineRule="atLeast"/>
        <w:ind w:left="480" w:right="240"/>
        <w:textAlignment w:val="baseline"/>
        <w:rPr>
          <w:rFonts w:ascii="Arial" w:hAnsi="Arial" w:cs="Arial"/>
          <w:color w:val="000000"/>
          <w:sz w:val="18"/>
          <w:szCs w:val="18"/>
        </w:rPr>
      </w:pPr>
      <w:r>
        <w:rPr>
          <w:rFonts w:ascii="Calibri" w:hAnsi="Calibri" w:cs="Arial"/>
          <w:color w:val="000000"/>
          <w:sz w:val="21"/>
          <w:szCs w:val="21"/>
        </w:rPr>
        <w:t>Do not leave unsuccessful results unchecked.</w:t>
      </w:r>
    </w:p>
    <w:p w14:paraId="3A2109F4" w14:textId="77777777" w:rsidR="00F34E00" w:rsidRDefault="00BA5607">
      <w:pPr>
        <w:numPr>
          <w:ilvl w:val="0"/>
          <w:numId w:val="4"/>
        </w:numPr>
        <w:spacing w:line="300" w:lineRule="atLeast"/>
        <w:ind w:left="480" w:right="240"/>
        <w:textAlignment w:val="baseline"/>
        <w:rPr>
          <w:rFonts w:ascii="Arial" w:hAnsi="Arial" w:cs="Arial"/>
          <w:color w:val="000000"/>
          <w:sz w:val="18"/>
          <w:szCs w:val="18"/>
        </w:rPr>
      </w:pPr>
      <w:r>
        <w:rPr>
          <w:rFonts w:ascii="Calibri" w:hAnsi="Calibri" w:cs="Arial"/>
          <w:color w:val="000000"/>
          <w:sz w:val="21"/>
          <w:szCs w:val="21"/>
        </w:rPr>
        <w:t>Initialize pointers with nulls. Check or establish a null condition before operating with pointed memory.</w:t>
      </w:r>
    </w:p>
    <w:p w14:paraId="2087976E" w14:textId="77777777" w:rsidR="00F34E00" w:rsidRDefault="00BA5607">
      <w:pPr>
        <w:numPr>
          <w:ilvl w:val="0"/>
          <w:numId w:val="4"/>
        </w:numPr>
        <w:spacing w:line="300" w:lineRule="atLeast"/>
        <w:ind w:left="480" w:right="240"/>
        <w:textAlignment w:val="baseline"/>
        <w:rPr>
          <w:rFonts w:ascii="Arial" w:hAnsi="Arial" w:cs="Arial"/>
          <w:color w:val="000000"/>
          <w:sz w:val="18"/>
          <w:szCs w:val="18"/>
        </w:rPr>
      </w:pPr>
      <w:r>
        <w:rPr>
          <w:rFonts w:ascii="Calibri" w:hAnsi="Calibri" w:cs="Arial"/>
          <w:color w:val="000000"/>
          <w:sz w:val="21"/>
          <w:szCs w:val="21"/>
        </w:rPr>
        <w:t>Minimize the usage of static-length buffers. Use dynamic allocation or appropriate classes instead.</w:t>
      </w:r>
    </w:p>
    <w:p w14:paraId="0CC91CDF" w14:textId="77777777" w:rsidR="00F34E00" w:rsidRDefault="00BA5607">
      <w:pPr>
        <w:numPr>
          <w:ilvl w:val="0"/>
          <w:numId w:val="4"/>
        </w:numPr>
        <w:spacing w:line="300" w:lineRule="atLeast"/>
        <w:ind w:left="480" w:right="240"/>
        <w:textAlignment w:val="baseline"/>
        <w:rPr>
          <w:rFonts w:ascii="Arial" w:hAnsi="Arial" w:cs="Arial"/>
          <w:color w:val="000000"/>
          <w:sz w:val="18"/>
          <w:szCs w:val="18"/>
        </w:rPr>
      </w:pPr>
      <w:r>
        <w:rPr>
          <w:rFonts w:ascii="Calibri" w:hAnsi="Calibri" w:cs="Arial"/>
          <w:color w:val="000000"/>
          <w:sz w:val="21"/>
          <w:szCs w:val="21"/>
        </w:rPr>
        <w:t>Write readable code.</w:t>
      </w:r>
    </w:p>
    <w:p w14:paraId="1A655C8C" w14:textId="77777777" w:rsidR="00F34E00" w:rsidRDefault="00BA5607">
      <w:pPr>
        <w:numPr>
          <w:ilvl w:val="0"/>
          <w:numId w:val="4"/>
        </w:numPr>
        <w:spacing w:line="300" w:lineRule="atLeast"/>
        <w:ind w:left="480" w:right="240"/>
        <w:textAlignment w:val="baseline"/>
        <w:rPr>
          <w:rFonts w:ascii="Arial" w:hAnsi="Arial" w:cs="Arial"/>
          <w:color w:val="000000"/>
          <w:sz w:val="18"/>
          <w:szCs w:val="18"/>
        </w:rPr>
      </w:pPr>
      <w:r>
        <w:rPr>
          <w:rFonts w:ascii="Calibri" w:hAnsi="Calibri" w:cs="Arial"/>
          <w:color w:val="000000"/>
          <w:sz w:val="21"/>
          <w:szCs w:val="21"/>
        </w:rPr>
        <w:t>Use standard or already defined error codes if it is possible.</w:t>
      </w:r>
    </w:p>
    <w:p w14:paraId="3D9C2FEA" w14:textId="77777777" w:rsidR="00F34E00" w:rsidRDefault="00BA5607">
      <w:pPr>
        <w:numPr>
          <w:ilvl w:val="0"/>
          <w:numId w:val="4"/>
        </w:numPr>
        <w:spacing w:line="300" w:lineRule="atLeast"/>
        <w:ind w:left="480" w:right="240"/>
        <w:textAlignment w:val="baseline"/>
        <w:rPr>
          <w:rFonts w:ascii="Arial" w:hAnsi="Arial" w:cs="Arial"/>
          <w:color w:val="000000"/>
          <w:sz w:val="18"/>
          <w:szCs w:val="18"/>
        </w:rPr>
      </w:pPr>
      <w:r>
        <w:rPr>
          <w:rFonts w:ascii="Calibri" w:hAnsi="Calibri" w:cs="Arial"/>
          <w:color w:val="000000"/>
          <w:sz w:val="21"/>
          <w:szCs w:val="21"/>
        </w:rPr>
        <w:lastRenderedPageBreak/>
        <w:t>Create a text document and list all possible error codes and custom error descriptions (if any) generated by the program.</w:t>
      </w:r>
    </w:p>
    <w:p w14:paraId="2BE701AB" w14:textId="77777777" w:rsidR="00F34E00" w:rsidRDefault="00BA5607">
      <w:pPr>
        <w:numPr>
          <w:ilvl w:val="0"/>
          <w:numId w:val="4"/>
        </w:numPr>
        <w:spacing w:line="300" w:lineRule="atLeast"/>
        <w:ind w:left="480" w:right="240"/>
        <w:textAlignment w:val="baseline"/>
        <w:rPr>
          <w:rFonts w:ascii="Arial" w:hAnsi="Arial" w:cs="Arial"/>
          <w:color w:val="000000"/>
          <w:sz w:val="18"/>
          <w:szCs w:val="18"/>
        </w:rPr>
      </w:pPr>
      <w:r>
        <w:rPr>
          <w:rFonts w:ascii="Calibri" w:hAnsi="Calibri" w:cs="Arial"/>
          <w:color w:val="000000"/>
          <w:sz w:val="21"/>
          <w:szCs w:val="21"/>
        </w:rPr>
        <w:t>Use string resources to specify error-description templates. This will help to create international applications and maintain them in one place.</w:t>
      </w:r>
    </w:p>
    <w:p w14:paraId="5837D8E8" w14:textId="77777777" w:rsidR="00F34E00" w:rsidRDefault="00BA5607">
      <w:pPr>
        <w:numPr>
          <w:ilvl w:val="0"/>
          <w:numId w:val="4"/>
        </w:numPr>
        <w:spacing w:line="300" w:lineRule="atLeast"/>
        <w:ind w:left="480" w:right="240"/>
        <w:textAlignment w:val="baseline"/>
        <w:rPr>
          <w:rFonts w:ascii="Arial" w:hAnsi="Arial" w:cs="Arial"/>
          <w:color w:val="000000"/>
          <w:sz w:val="18"/>
          <w:szCs w:val="18"/>
        </w:rPr>
      </w:pPr>
      <w:r>
        <w:rPr>
          <w:rFonts w:ascii="Calibri" w:hAnsi="Calibri" w:cs="Arial"/>
          <w:color w:val="000000"/>
          <w:sz w:val="21"/>
          <w:szCs w:val="21"/>
        </w:rPr>
        <w:t>Use the Event Log only for serious system errors, such as disk failure or SEH errors.</w:t>
      </w:r>
    </w:p>
    <w:p w14:paraId="718929AD" w14:textId="77777777" w:rsidR="00F34E00" w:rsidRDefault="00F34E00">
      <w:pPr>
        <w:spacing w:line="360" w:lineRule="auto"/>
        <w:jc w:val="both"/>
        <w:rPr>
          <w:rFonts w:ascii="Calibri" w:hAnsi="Calibri" w:cs="Calibri"/>
          <w:iCs/>
          <w:color w:val="000000"/>
          <w:sz w:val="21"/>
          <w:szCs w:val="21"/>
        </w:rPr>
      </w:pPr>
    </w:p>
    <w:p w14:paraId="3610B32E" w14:textId="77777777" w:rsidR="00F34E00" w:rsidRDefault="00BA5607">
      <w:pPr>
        <w:pStyle w:val="Heading1"/>
        <w:numPr>
          <w:ilvl w:val="0"/>
          <w:numId w:val="1"/>
        </w:numPr>
        <w:spacing w:before="0" w:after="0" w:line="360" w:lineRule="auto"/>
        <w:jc w:val="both"/>
        <w:rPr>
          <w:rFonts w:ascii="Calibri" w:hAnsi="Calibri" w:cs="Calibri"/>
          <w:sz w:val="22"/>
          <w:szCs w:val="22"/>
        </w:rPr>
      </w:pPr>
      <w:bookmarkStart w:id="34" w:name="_Toc138052269"/>
      <w:bookmarkStart w:id="35" w:name="_Toc382398313"/>
      <w:bookmarkEnd w:id="34"/>
      <w:bookmarkEnd w:id="35"/>
      <w:r>
        <w:rPr>
          <w:rFonts w:ascii="Calibri" w:hAnsi="Calibri" w:cs="Calibri"/>
          <w:color w:val="000000"/>
          <w:sz w:val="21"/>
          <w:szCs w:val="21"/>
        </w:rPr>
        <w:t>Design for Testability and Maintainability</w:t>
      </w:r>
    </w:p>
    <w:p w14:paraId="39B6C3C1" w14:textId="77777777" w:rsidR="00F34E00" w:rsidRDefault="00F34E00">
      <w:pPr>
        <w:spacing w:line="360" w:lineRule="auto"/>
        <w:jc w:val="both"/>
        <w:rPr>
          <w:rFonts w:ascii="Calibri" w:hAnsi="Calibri" w:cs="Calibri"/>
          <w:iCs/>
          <w:color w:val="0000FF"/>
          <w:sz w:val="22"/>
          <w:szCs w:val="22"/>
        </w:rPr>
      </w:pPr>
    </w:p>
    <w:p w14:paraId="33808700" w14:textId="77777777" w:rsidR="00F34E00" w:rsidRDefault="00BA5607">
      <w:pPr>
        <w:pStyle w:val="Heading1"/>
        <w:numPr>
          <w:ilvl w:val="0"/>
          <w:numId w:val="1"/>
        </w:numPr>
        <w:spacing w:before="0" w:after="0" w:line="360" w:lineRule="auto"/>
        <w:jc w:val="both"/>
        <w:rPr>
          <w:rFonts w:ascii="Calibri" w:hAnsi="Calibri" w:cs="Calibri"/>
          <w:sz w:val="22"/>
          <w:szCs w:val="22"/>
        </w:rPr>
      </w:pPr>
      <w:bookmarkStart w:id="36" w:name="_Toc138052270"/>
      <w:bookmarkStart w:id="37" w:name="_Toc382398314"/>
      <w:bookmarkEnd w:id="36"/>
      <w:bookmarkEnd w:id="37"/>
      <w:r>
        <w:rPr>
          <w:rFonts w:ascii="Calibri" w:hAnsi="Calibri" w:cs="Calibri"/>
          <w:color w:val="000000"/>
          <w:sz w:val="21"/>
          <w:szCs w:val="21"/>
        </w:rPr>
        <w:t>Traceability Matrix</w:t>
      </w:r>
    </w:p>
    <w:p w14:paraId="64C7D434" w14:textId="6B879FD8" w:rsidR="00F34E00" w:rsidRDefault="00BA5607">
      <w:pPr>
        <w:spacing w:line="360" w:lineRule="auto"/>
        <w:jc w:val="both"/>
        <w:rPr>
          <w:rFonts w:ascii="Calibri" w:hAnsi="Calibri" w:cs="Calibri"/>
          <w:sz w:val="22"/>
          <w:szCs w:val="22"/>
        </w:rPr>
      </w:pPr>
      <w:r>
        <w:rPr>
          <w:rFonts w:ascii="Calibri" w:hAnsi="Calibri" w:cs="Calibri"/>
          <w:iCs/>
          <w:color w:val="000000"/>
          <w:sz w:val="21"/>
          <w:szCs w:val="21"/>
        </w:rPr>
        <w:tab/>
      </w:r>
    </w:p>
    <w:p w14:paraId="6124BA7C" w14:textId="77777777" w:rsidR="00F34E00" w:rsidRDefault="00BA5607">
      <w:pPr>
        <w:pStyle w:val="Heading1"/>
        <w:spacing w:before="0" w:after="0" w:line="360" w:lineRule="auto"/>
        <w:ind w:left="0" w:firstLine="0"/>
        <w:jc w:val="both"/>
        <w:rPr>
          <w:rFonts w:ascii="Calibri" w:hAnsi="Calibri" w:cs="Calibri"/>
          <w:sz w:val="22"/>
          <w:szCs w:val="22"/>
        </w:rPr>
      </w:pPr>
      <w:bookmarkStart w:id="38" w:name="_Toc138052271"/>
      <w:bookmarkStart w:id="39" w:name="_Toc382398315"/>
      <w:bookmarkEnd w:id="38"/>
      <w:bookmarkEnd w:id="39"/>
      <w:r>
        <w:rPr>
          <w:rFonts w:ascii="Calibri" w:hAnsi="Calibri" w:cs="Calibri"/>
          <w:color w:val="000000"/>
          <w:sz w:val="21"/>
          <w:szCs w:val="21"/>
        </w:rPr>
        <w:t>Appendix 1.</w:t>
      </w:r>
      <w:r>
        <w:rPr>
          <w:rFonts w:ascii="Calibri" w:hAnsi="Calibri" w:cs="Calibri"/>
          <w:color w:val="000000"/>
          <w:sz w:val="21"/>
          <w:szCs w:val="21"/>
        </w:rPr>
        <w:tab/>
      </w:r>
      <w:r>
        <w:rPr>
          <w:rFonts w:ascii="Calibri" w:hAnsi="Calibri" w:cs="Calibri"/>
          <w:color w:val="000000"/>
          <w:sz w:val="21"/>
          <w:szCs w:val="21"/>
        </w:rPr>
        <w:tab/>
        <w:t>Alternate Designs Considered</w:t>
      </w:r>
    </w:p>
    <w:p w14:paraId="591320F4" w14:textId="77777777" w:rsidR="00F34E00" w:rsidRDefault="00BA5607">
      <w:pPr>
        <w:spacing w:line="360" w:lineRule="auto"/>
        <w:jc w:val="both"/>
        <w:rPr>
          <w:rFonts w:ascii="Calibri" w:hAnsi="Calibri" w:cs="Calibri"/>
          <w:b/>
          <w:sz w:val="22"/>
          <w:szCs w:val="22"/>
        </w:rPr>
      </w:pPr>
      <w:r>
        <w:rPr>
          <w:rFonts w:ascii="Calibri" w:hAnsi="Calibri" w:cs="Calibri"/>
          <w:b/>
          <w:color w:val="000000"/>
          <w:sz w:val="21"/>
          <w:szCs w:val="21"/>
        </w:rPr>
        <w:t>DESIGN 1</w:t>
      </w:r>
    </w:p>
    <w:p w14:paraId="4DE41EC9" w14:textId="77777777" w:rsidR="00F34E00" w:rsidRDefault="00BA5607">
      <w:pPr>
        <w:spacing w:line="360" w:lineRule="auto"/>
        <w:jc w:val="both"/>
        <w:rPr>
          <w:rFonts w:ascii="Calibri" w:hAnsi="Calibri" w:cs="Calibri"/>
          <w:sz w:val="22"/>
          <w:szCs w:val="22"/>
        </w:rPr>
      </w:pPr>
      <w:r>
        <w:rPr>
          <w:rFonts w:ascii="Calibri" w:hAnsi="Calibri" w:cs="Calibri"/>
          <w:iCs/>
          <w:color w:val="000000"/>
          <w:sz w:val="21"/>
          <w:szCs w:val="21"/>
        </w:rPr>
        <w:t>Document the alternate design in detail.</w:t>
      </w:r>
    </w:p>
    <w:p w14:paraId="437DDF4F" w14:textId="77777777" w:rsidR="00F34E00" w:rsidRDefault="00F34E00">
      <w:pPr>
        <w:spacing w:line="360" w:lineRule="auto"/>
        <w:jc w:val="both"/>
        <w:rPr>
          <w:rFonts w:ascii="Calibri" w:hAnsi="Calibri" w:cs="Calibri"/>
          <w:color w:val="000000"/>
          <w:sz w:val="21"/>
          <w:szCs w:val="21"/>
        </w:rPr>
      </w:pPr>
    </w:p>
    <w:p w14:paraId="4EECAED1" w14:textId="77777777" w:rsidR="00F34E00" w:rsidRDefault="00BA5607">
      <w:pPr>
        <w:spacing w:line="360" w:lineRule="auto"/>
        <w:jc w:val="both"/>
        <w:rPr>
          <w:rFonts w:ascii="Calibri" w:hAnsi="Calibri" w:cs="Calibri"/>
          <w:b/>
          <w:sz w:val="22"/>
          <w:szCs w:val="22"/>
        </w:rPr>
      </w:pPr>
      <w:r>
        <w:rPr>
          <w:rFonts w:ascii="Calibri" w:hAnsi="Calibri" w:cs="Calibri"/>
          <w:b/>
          <w:color w:val="000000"/>
          <w:sz w:val="21"/>
          <w:szCs w:val="21"/>
        </w:rPr>
        <w:t>DESIGN …N</w:t>
      </w:r>
    </w:p>
    <w:p w14:paraId="68FB6EF3" w14:textId="77777777" w:rsidR="00F34E00" w:rsidRDefault="00BA5607">
      <w:pPr>
        <w:spacing w:line="360" w:lineRule="auto"/>
        <w:jc w:val="both"/>
        <w:rPr>
          <w:rFonts w:ascii="Calibri" w:hAnsi="Calibri" w:cs="Calibri"/>
          <w:sz w:val="22"/>
          <w:szCs w:val="22"/>
        </w:rPr>
      </w:pPr>
      <w:r>
        <w:rPr>
          <w:rFonts w:ascii="Calibri" w:hAnsi="Calibri" w:cs="Calibri"/>
          <w:iCs/>
          <w:color w:val="000000"/>
          <w:sz w:val="21"/>
          <w:szCs w:val="21"/>
        </w:rPr>
        <w:t>Document the alternate design in detail.</w:t>
      </w:r>
    </w:p>
    <w:p w14:paraId="10DC571E" w14:textId="77777777" w:rsidR="00F34E00" w:rsidRDefault="00F34E00">
      <w:pPr>
        <w:spacing w:line="360" w:lineRule="auto"/>
        <w:jc w:val="both"/>
        <w:rPr>
          <w:rFonts w:ascii="Calibri" w:hAnsi="Calibri" w:cs="Calibri"/>
          <w:color w:val="000000"/>
          <w:sz w:val="21"/>
          <w:szCs w:val="21"/>
        </w:rPr>
      </w:pPr>
    </w:p>
    <w:p w14:paraId="7006D085" w14:textId="77777777" w:rsidR="00F34E00" w:rsidRDefault="00BA5607">
      <w:pPr>
        <w:spacing w:line="360" w:lineRule="auto"/>
        <w:jc w:val="both"/>
        <w:rPr>
          <w:rFonts w:ascii="Calibri" w:hAnsi="Calibri" w:cs="Calibri"/>
          <w:b/>
          <w:sz w:val="22"/>
          <w:szCs w:val="22"/>
        </w:rPr>
      </w:pPr>
      <w:bookmarkStart w:id="40" w:name="__DdeLink__841_161980926"/>
      <w:bookmarkEnd w:id="40"/>
      <w:r>
        <w:rPr>
          <w:rFonts w:ascii="Calibri" w:hAnsi="Calibri" w:cs="Calibri"/>
          <w:b/>
          <w:color w:val="000000"/>
          <w:sz w:val="21"/>
          <w:szCs w:val="21"/>
        </w:rPr>
        <w:t>RATIONALE FOR CHOOSING A DESIGN</w:t>
      </w:r>
    </w:p>
    <w:p w14:paraId="507A681D" w14:textId="77777777" w:rsidR="00F34E00" w:rsidRDefault="00BA5607">
      <w:pPr>
        <w:spacing w:line="360" w:lineRule="auto"/>
        <w:jc w:val="both"/>
        <w:rPr>
          <w:rFonts w:ascii="Calibri" w:hAnsi="Calibri" w:cs="Calibri"/>
          <w:sz w:val="22"/>
          <w:szCs w:val="22"/>
        </w:rPr>
      </w:pPr>
      <w:r>
        <w:rPr>
          <w:rFonts w:ascii="Calibri" w:hAnsi="Calibri" w:cs="Calibri"/>
          <w:iCs/>
          <w:color w:val="000000"/>
          <w:sz w:val="21"/>
          <w:szCs w:val="21"/>
        </w:rPr>
        <w:t>&lt;Document the Rationale for choosing one particular design in detail. &gt;</w:t>
      </w:r>
    </w:p>
    <w:p w14:paraId="02F90CA9" w14:textId="77777777" w:rsidR="00F34E00" w:rsidRDefault="00F34E00">
      <w:pPr>
        <w:spacing w:line="360" w:lineRule="auto"/>
        <w:jc w:val="both"/>
        <w:rPr>
          <w:rFonts w:ascii="Calibri" w:hAnsi="Calibri" w:cs="Calibri"/>
          <w:color w:val="000000"/>
          <w:sz w:val="21"/>
          <w:szCs w:val="21"/>
        </w:rPr>
      </w:pPr>
    </w:p>
    <w:p w14:paraId="276766FE" w14:textId="77777777" w:rsidR="00F34E00" w:rsidRDefault="00F34E00">
      <w:pPr>
        <w:rPr>
          <w:rFonts w:ascii="Calibri" w:hAnsi="Calibri"/>
          <w:color w:val="000000"/>
          <w:sz w:val="21"/>
          <w:szCs w:val="21"/>
        </w:rPr>
      </w:pPr>
    </w:p>
    <w:sectPr w:rsidR="00F34E00" w:rsidSect="00F34E00">
      <w:headerReference w:type="default" r:id="rId7"/>
      <w:footerReference w:type="default" r:id="rId8"/>
      <w:headerReference w:type="first" r:id="rId9"/>
      <w:pgSz w:w="11906" w:h="16838"/>
      <w:pgMar w:top="1440" w:right="1800" w:bottom="1440" w:left="1800" w:header="720" w:footer="720"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3F71540" w14:textId="77777777" w:rsidR="007E4A59" w:rsidRDefault="007E4A59" w:rsidP="00F34E00">
      <w:r>
        <w:separator/>
      </w:r>
    </w:p>
  </w:endnote>
  <w:endnote w:type="continuationSeparator" w:id="0">
    <w:p w14:paraId="4BB9D44B" w14:textId="77777777" w:rsidR="007E4A59" w:rsidRDefault="007E4A59" w:rsidP="00F34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A30E2" w14:textId="77777777" w:rsidR="00B9284E" w:rsidRDefault="00B9284E">
    <w:pPr>
      <w:pStyle w:val="Footer"/>
      <w:pBdr>
        <w:bottom w:val="single" w:sz="4" w:space="1" w:color="00000A"/>
      </w:pBdr>
      <w:jc w:val="center"/>
      <w:rPr>
        <w:rFonts w:ascii="Calibri" w:hAnsi="Calibri" w:cs="Calibri"/>
        <w:strike/>
        <w:sz w:val="22"/>
        <w:szCs w:val="22"/>
      </w:rPr>
    </w:pPr>
    <w:r>
      <w:rPr>
        <w:rFonts w:ascii="Calibri" w:hAnsi="Calibri" w:cs="Calibri"/>
        <w:sz w:val="22"/>
        <w:szCs w:val="22"/>
      </w:rPr>
      <w:t xml:space="preserve">Luminous Infoways Pvt. Ltd.| </w:t>
    </w:r>
    <w:r>
      <w:rPr>
        <w:rFonts w:ascii="Calibri" w:hAnsi="Calibri" w:cs="Calibri"/>
        <w:caps/>
        <w:sz w:val="22"/>
        <w:szCs w:val="22"/>
      </w:rPr>
      <w:t>Confidential/</w:t>
    </w:r>
    <w:r>
      <w:rPr>
        <w:rFonts w:ascii="Calibri" w:hAnsi="Calibri" w:cs="Calibri"/>
        <w:caps/>
        <w:strike/>
        <w:sz w:val="22"/>
        <w:szCs w:val="22"/>
      </w:rPr>
      <w:t>Internal/Public</w:t>
    </w:r>
  </w:p>
  <w:p w14:paraId="7B9206BE" w14:textId="77777777" w:rsidR="00B9284E" w:rsidRDefault="00B9284E">
    <w:r>
      <w:rPr>
        <w:rFonts w:ascii="Calibri" w:hAnsi="Calibri" w:cs="Calibri"/>
        <w:sz w:val="22"/>
        <w:szCs w:val="22"/>
      </w:rPr>
      <w:t xml:space="preserve">Page </w:t>
    </w:r>
    <w:r>
      <w:rPr>
        <w:rFonts w:ascii="Calibri" w:hAnsi="Calibri" w:cs="Calibri"/>
        <w:sz w:val="22"/>
        <w:szCs w:val="22"/>
      </w:rPr>
      <w:fldChar w:fldCharType="begin"/>
    </w:r>
    <w:r>
      <w:instrText>PAGE</w:instrText>
    </w:r>
    <w:r>
      <w:fldChar w:fldCharType="separate"/>
    </w:r>
    <w:r w:rsidR="00E90784">
      <w:rPr>
        <w:noProof/>
      </w:rPr>
      <w:t>28</w:t>
    </w:r>
    <w:r>
      <w:fldChar w:fldCharType="end"/>
    </w:r>
    <w:r>
      <w:rPr>
        <w:rFonts w:ascii="Calibri" w:hAnsi="Calibri" w:cs="Calibri"/>
        <w:sz w:val="22"/>
        <w:szCs w:val="22"/>
      </w:rPr>
      <w:t xml:space="preserve"> of </w:t>
    </w:r>
    <w:r>
      <w:rPr>
        <w:rFonts w:ascii="Calibri" w:hAnsi="Calibri" w:cs="Calibri"/>
        <w:sz w:val="22"/>
        <w:szCs w:val="22"/>
      </w:rPr>
      <w:fldChar w:fldCharType="begin"/>
    </w:r>
    <w:r>
      <w:instrText>NUMPAGES</w:instrText>
    </w:r>
    <w:r>
      <w:fldChar w:fldCharType="separate"/>
    </w:r>
    <w:r w:rsidR="00E90784">
      <w:rPr>
        <w:noProof/>
      </w:rPr>
      <w:t>28</w:t>
    </w:r>
    <w:r>
      <w:fldChar w:fldCharType="end"/>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15 Feb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4641AE3" w14:textId="77777777" w:rsidR="007E4A59" w:rsidRDefault="007E4A59" w:rsidP="00F34E00">
      <w:r>
        <w:separator/>
      </w:r>
    </w:p>
  </w:footnote>
  <w:footnote w:type="continuationSeparator" w:id="0">
    <w:p w14:paraId="277492E0" w14:textId="77777777" w:rsidR="007E4A59" w:rsidRDefault="007E4A59" w:rsidP="00F34E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137EE" w14:textId="77777777" w:rsidR="00B9284E" w:rsidRDefault="00B9284E">
    <w:pPr>
      <w:pStyle w:val="Header"/>
      <w:pBdr>
        <w:bottom w:val="single" w:sz="4" w:space="1" w:color="00000A"/>
      </w:pBdr>
      <w:tabs>
        <w:tab w:val="right" w:pos="8222"/>
      </w:tabs>
    </w:pPr>
    <w:r w:rsidRPr="0002243B">
      <w:rPr>
        <w:rFonts w:ascii="Calibri" w:hAnsi="Calibri" w:cs="Calibri"/>
        <w:b/>
        <w:noProof/>
        <w:lang w:val="en-GB" w:eastAsia="en-GB"/>
      </w:rPr>
      <w:drawing>
        <wp:inline distT="0" distB="0" distL="0" distR="0" wp14:anchorId="2A2A3396" wp14:editId="3009C561">
          <wp:extent cx="1524000" cy="476250"/>
          <wp:effectExtent l="19050" t="0" r="0" b="0"/>
          <wp:docPr id="10"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524000" cy="476250"/>
                  </a:xfrm>
                  <a:prstGeom prst="rect">
                    <a:avLst/>
                  </a:prstGeom>
                </pic:spPr>
              </pic:pic>
            </a:graphicData>
          </a:graphic>
        </wp:inline>
      </w:drawing>
    </w:r>
    <w:r>
      <w:rPr>
        <w:rFonts w:ascii="Calibri" w:hAnsi="Calibri" w:cs="Calibri"/>
        <w:sz w:val="22"/>
        <w:szCs w:val="22"/>
      </w:rPr>
      <w:tab/>
      <w:t xml:space="preserve">                                                                             High Level Design v 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8989B" w14:textId="77777777" w:rsidR="00B9284E" w:rsidRDefault="00B9284E">
    <w:pPr>
      <w:pStyle w:val="Header"/>
    </w:pPr>
    <w:r w:rsidRPr="0002243B">
      <w:rPr>
        <w:noProof/>
        <w:lang w:val="en-GB" w:eastAsia="en-GB"/>
      </w:rPr>
      <w:drawing>
        <wp:inline distT="0" distB="0" distL="0" distR="0" wp14:anchorId="01E5E373" wp14:editId="6B5351A5">
          <wp:extent cx="1524000" cy="476250"/>
          <wp:effectExtent l="19050" t="0" r="0" b="0"/>
          <wp:docPr id="13"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524000" cy="47625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color w:val="auto"/>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auto"/>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auto"/>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color w:val="auto"/>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auto"/>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auto"/>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13"/>
    <w:multiLevelType w:val="multilevel"/>
    <w:tmpl w:val="00000013"/>
    <w:name w:val="WW8Num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14"/>
    <w:multiLevelType w:val="multilevel"/>
    <w:tmpl w:val="00000014"/>
    <w:name w:val="WW8Num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16"/>
    <w:multiLevelType w:val="multilevel"/>
    <w:tmpl w:val="00000016"/>
    <w:name w:val="WW8Num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17"/>
    <w:multiLevelType w:val="multilevel"/>
    <w:tmpl w:val="00000017"/>
    <w:name w:val="WW8Num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18"/>
    <w:multiLevelType w:val="multilevel"/>
    <w:tmpl w:val="00000018"/>
    <w:name w:val="WW8Num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1177E31"/>
    <w:multiLevelType w:val="multilevel"/>
    <w:tmpl w:val="E9863C9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sz w:val="24"/>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sz w:val="24"/>
      </w:rPr>
    </w:lvl>
    <w:lvl w:ilvl="5">
      <w:start w:val="1"/>
      <w:numFmt w:val="bullet"/>
      <w:lvlText w:val="▪"/>
      <w:lvlJc w:val="left"/>
      <w:pPr>
        <w:tabs>
          <w:tab w:val="num" w:pos="2520"/>
        </w:tabs>
        <w:ind w:left="2520" w:hanging="360"/>
      </w:pPr>
      <w:rPr>
        <w:rFonts w:ascii="OpenSymbol" w:hAnsi="OpenSymbol" w:cs="OpenSymbol" w:hint="default"/>
        <w:sz w:val="24"/>
      </w:rPr>
    </w:lvl>
    <w:lvl w:ilvl="6">
      <w:start w:val="1"/>
      <w:numFmt w:val="bullet"/>
      <w:lvlText w:val=""/>
      <w:lvlJc w:val="left"/>
      <w:pPr>
        <w:tabs>
          <w:tab w:val="num" w:pos="2880"/>
        </w:tabs>
        <w:ind w:left="2880" w:hanging="360"/>
      </w:pPr>
      <w:rPr>
        <w:rFonts w:ascii="Symbol" w:hAnsi="Symbol" w:cs="OpenSymbol" w:hint="default"/>
        <w:sz w:val="24"/>
      </w:rPr>
    </w:lvl>
    <w:lvl w:ilvl="7">
      <w:start w:val="1"/>
      <w:numFmt w:val="bullet"/>
      <w:lvlText w:val="◦"/>
      <w:lvlJc w:val="left"/>
      <w:pPr>
        <w:tabs>
          <w:tab w:val="num" w:pos="3240"/>
        </w:tabs>
        <w:ind w:left="3240" w:hanging="360"/>
      </w:pPr>
      <w:rPr>
        <w:rFonts w:ascii="OpenSymbol" w:hAnsi="OpenSymbol" w:cs="OpenSymbol" w:hint="default"/>
        <w:sz w:val="24"/>
      </w:rPr>
    </w:lvl>
    <w:lvl w:ilvl="8">
      <w:start w:val="1"/>
      <w:numFmt w:val="bullet"/>
      <w:lvlText w:val="▪"/>
      <w:lvlJc w:val="left"/>
      <w:pPr>
        <w:tabs>
          <w:tab w:val="num" w:pos="3600"/>
        </w:tabs>
        <w:ind w:left="3600" w:hanging="360"/>
      </w:pPr>
      <w:rPr>
        <w:rFonts w:ascii="OpenSymbol" w:hAnsi="OpenSymbol" w:cs="OpenSymbol" w:hint="default"/>
        <w:sz w:val="24"/>
      </w:rPr>
    </w:lvl>
  </w:abstractNum>
  <w:abstractNum w:abstractNumId="13">
    <w:nsid w:val="14C32BF1"/>
    <w:multiLevelType w:val="multilevel"/>
    <w:tmpl w:val="F2D68C8C"/>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4">
    <w:nsid w:val="1F400545"/>
    <w:multiLevelType w:val="hybridMultilevel"/>
    <w:tmpl w:val="C62C037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27CB5224"/>
    <w:multiLevelType w:val="hybridMultilevel"/>
    <w:tmpl w:val="DDDC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2E239A"/>
    <w:multiLevelType w:val="hybridMultilevel"/>
    <w:tmpl w:val="352E7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BA1F20"/>
    <w:multiLevelType w:val="multilevel"/>
    <w:tmpl w:val="8C181F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39192087"/>
    <w:multiLevelType w:val="hybridMultilevel"/>
    <w:tmpl w:val="078A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73647A"/>
    <w:multiLevelType w:val="multilevel"/>
    <w:tmpl w:val="CDAA9792"/>
    <w:lvl w:ilvl="0">
      <w:start w:val="1"/>
      <w:numFmt w:val="bullet"/>
      <w:lvlText w:val=""/>
      <w:lvlJc w:val="left"/>
      <w:pPr>
        <w:tabs>
          <w:tab w:val="num" w:pos="703"/>
        </w:tabs>
        <w:ind w:left="703" w:hanging="360"/>
      </w:pPr>
      <w:rPr>
        <w:rFonts w:ascii="Symbol" w:hAnsi="Symbol" w:cs="OpenSymbol" w:hint="default"/>
        <w:sz w:val="24"/>
      </w:rPr>
    </w:lvl>
    <w:lvl w:ilvl="1">
      <w:start w:val="1"/>
      <w:numFmt w:val="bullet"/>
      <w:lvlText w:val="◦"/>
      <w:lvlJc w:val="left"/>
      <w:pPr>
        <w:tabs>
          <w:tab w:val="num" w:pos="1063"/>
        </w:tabs>
        <w:ind w:left="1063" w:hanging="360"/>
      </w:pPr>
      <w:rPr>
        <w:rFonts w:ascii="OpenSymbol" w:hAnsi="OpenSymbol" w:cs="OpenSymbol" w:hint="default"/>
        <w:sz w:val="24"/>
      </w:rPr>
    </w:lvl>
    <w:lvl w:ilvl="2">
      <w:start w:val="1"/>
      <w:numFmt w:val="bullet"/>
      <w:lvlText w:val="▪"/>
      <w:lvlJc w:val="left"/>
      <w:pPr>
        <w:tabs>
          <w:tab w:val="num" w:pos="1423"/>
        </w:tabs>
        <w:ind w:left="1423" w:hanging="360"/>
      </w:pPr>
      <w:rPr>
        <w:rFonts w:ascii="OpenSymbol" w:hAnsi="OpenSymbol" w:cs="OpenSymbol" w:hint="default"/>
        <w:sz w:val="24"/>
      </w:rPr>
    </w:lvl>
    <w:lvl w:ilvl="3">
      <w:start w:val="1"/>
      <w:numFmt w:val="bullet"/>
      <w:lvlText w:val=""/>
      <w:lvlJc w:val="left"/>
      <w:pPr>
        <w:tabs>
          <w:tab w:val="num" w:pos="1783"/>
        </w:tabs>
        <w:ind w:left="1783" w:hanging="360"/>
      </w:pPr>
      <w:rPr>
        <w:rFonts w:ascii="Symbol" w:hAnsi="Symbol" w:cs="OpenSymbol" w:hint="default"/>
        <w:sz w:val="24"/>
      </w:rPr>
    </w:lvl>
    <w:lvl w:ilvl="4">
      <w:start w:val="1"/>
      <w:numFmt w:val="bullet"/>
      <w:lvlText w:val="◦"/>
      <w:lvlJc w:val="left"/>
      <w:pPr>
        <w:tabs>
          <w:tab w:val="num" w:pos="2143"/>
        </w:tabs>
        <w:ind w:left="2143" w:hanging="360"/>
      </w:pPr>
      <w:rPr>
        <w:rFonts w:ascii="OpenSymbol" w:hAnsi="OpenSymbol" w:cs="OpenSymbol" w:hint="default"/>
        <w:sz w:val="24"/>
      </w:rPr>
    </w:lvl>
    <w:lvl w:ilvl="5">
      <w:start w:val="1"/>
      <w:numFmt w:val="bullet"/>
      <w:lvlText w:val="▪"/>
      <w:lvlJc w:val="left"/>
      <w:pPr>
        <w:tabs>
          <w:tab w:val="num" w:pos="2503"/>
        </w:tabs>
        <w:ind w:left="2503" w:hanging="360"/>
      </w:pPr>
      <w:rPr>
        <w:rFonts w:ascii="OpenSymbol" w:hAnsi="OpenSymbol" w:cs="OpenSymbol" w:hint="default"/>
        <w:sz w:val="24"/>
      </w:rPr>
    </w:lvl>
    <w:lvl w:ilvl="6">
      <w:start w:val="1"/>
      <w:numFmt w:val="bullet"/>
      <w:lvlText w:val=""/>
      <w:lvlJc w:val="left"/>
      <w:pPr>
        <w:tabs>
          <w:tab w:val="num" w:pos="2863"/>
        </w:tabs>
        <w:ind w:left="2863" w:hanging="360"/>
      </w:pPr>
      <w:rPr>
        <w:rFonts w:ascii="Symbol" w:hAnsi="Symbol" w:cs="OpenSymbol" w:hint="default"/>
        <w:sz w:val="24"/>
      </w:rPr>
    </w:lvl>
    <w:lvl w:ilvl="7">
      <w:start w:val="1"/>
      <w:numFmt w:val="bullet"/>
      <w:lvlText w:val="◦"/>
      <w:lvlJc w:val="left"/>
      <w:pPr>
        <w:tabs>
          <w:tab w:val="num" w:pos="3223"/>
        </w:tabs>
        <w:ind w:left="3223" w:hanging="360"/>
      </w:pPr>
      <w:rPr>
        <w:rFonts w:ascii="OpenSymbol" w:hAnsi="OpenSymbol" w:cs="OpenSymbol" w:hint="default"/>
        <w:sz w:val="24"/>
      </w:rPr>
    </w:lvl>
    <w:lvl w:ilvl="8">
      <w:start w:val="1"/>
      <w:numFmt w:val="bullet"/>
      <w:lvlText w:val="▪"/>
      <w:lvlJc w:val="left"/>
      <w:pPr>
        <w:tabs>
          <w:tab w:val="num" w:pos="3583"/>
        </w:tabs>
        <w:ind w:left="3583" w:hanging="360"/>
      </w:pPr>
      <w:rPr>
        <w:rFonts w:ascii="OpenSymbol" w:hAnsi="OpenSymbol" w:cs="OpenSymbol" w:hint="default"/>
        <w:sz w:val="24"/>
      </w:rPr>
    </w:lvl>
  </w:abstractNum>
  <w:abstractNum w:abstractNumId="20">
    <w:nsid w:val="440F46C1"/>
    <w:multiLevelType w:val="multilevel"/>
    <w:tmpl w:val="49B89D38"/>
    <w:lvl w:ilvl="0">
      <w:start w:val="1"/>
      <w:numFmt w:val="bullet"/>
      <w:lvlText w:val=""/>
      <w:lvlJc w:val="left"/>
      <w:pPr>
        <w:ind w:left="360" w:hanging="360"/>
      </w:pPr>
      <w:rPr>
        <w:rFonts w:ascii="Symbol" w:hAnsi="Symbol" w:cs="Symbol" w:hint="default"/>
      </w:rPr>
    </w:lvl>
    <w:lvl w:ilvl="1">
      <w:start w:val="1"/>
      <w:numFmt w:val="decimal"/>
      <w:lvlText w:val="%2."/>
      <w:lvlJc w:val="left"/>
      <w:pPr>
        <w:ind w:left="0" w:hanging="360"/>
      </w:pPr>
    </w:lvl>
    <w:lvl w:ilvl="2">
      <w:start w:val="1"/>
      <w:numFmt w:val="decimal"/>
      <w:lvlText w:val="%3."/>
      <w:lvlJc w:val="left"/>
      <w:pPr>
        <w:tabs>
          <w:tab w:val="num" w:pos="360"/>
        </w:tabs>
        <w:ind w:left="360" w:hanging="360"/>
      </w:pPr>
    </w:lvl>
    <w:lvl w:ilvl="3">
      <w:start w:val="1"/>
      <w:numFmt w:val="decimal"/>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decimal"/>
      <w:lvlText w:val="%8."/>
      <w:lvlJc w:val="left"/>
      <w:pPr>
        <w:tabs>
          <w:tab w:val="num" w:pos="2160"/>
        </w:tabs>
        <w:ind w:left="2160" w:hanging="360"/>
      </w:pPr>
    </w:lvl>
    <w:lvl w:ilvl="8">
      <w:start w:val="1"/>
      <w:numFmt w:val="decimal"/>
      <w:lvlText w:val="%9."/>
      <w:lvlJc w:val="left"/>
      <w:pPr>
        <w:tabs>
          <w:tab w:val="num" w:pos="2520"/>
        </w:tabs>
        <w:ind w:left="2520" w:hanging="360"/>
      </w:pPr>
    </w:lvl>
  </w:abstractNum>
  <w:abstractNum w:abstractNumId="21">
    <w:nsid w:val="468B79A1"/>
    <w:multiLevelType w:val="multilevel"/>
    <w:tmpl w:val="AF92206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nsid w:val="4D310419"/>
    <w:multiLevelType w:val="hybridMultilevel"/>
    <w:tmpl w:val="C72E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4A5098"/>
    <w:multiLevelType w:val="hybridMultilevel"/>
    <w:tmpl w:val="352E7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473B55"/>
    <w:multiLevelType w:val="multilevel"/>
    <w:tmpl w:val="D62E276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5">
    <w:nsid w:val="683E70E3"/>
    <w:multiLevelType w:val="multilevel"/>
    <w:tmpl w:val="17FEC1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6F143132"/>
    <w:multiLevelType w:val="multilevel"/>
    <w:tmpl w:val="FB5CC31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7">
    <w:nsid w:val="783601EA"/>
    <w:multiLevelType w:val="multilevel"/>
    <w:tmpl w:val="1B341F2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8">
    <w:nsid w:val="7A393573"/>
    <w:multiLevelType w:val="hybridMultilevel"/>
    <w:tmpl w:val="8474E74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7C43641D"/>
    <w:multiLevelType w:val="hybridMultilevel"/>
    <w:tmpl w:val="D564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F624C1"/>
    <w:multiLevelType w:val="multilevel"/>
    <w:tmpl w:val="5F3049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7EDB63CF"/>
    <w:multiLevelType w:val="multilevel"/>
    <w:tmpl w:val="B4B4D1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5"/>
  </w:num>
  <w:num w:numId="2">
    <w:abstractNumId w:val="12"/>
  </w:num>
  <w:num w:numId="3">
    <w:abstractNumId w:val="21"/>
  </w:num>
  <w:num w:numId="4">
    <w:abstractNumId w:val="30"/>
  </w:num>
  <w:num w:numId="5">
    <w:abstractNumId w:val="24"/>
  </w:num>
  <w:num w:numId="6">
    <w:abstractNumId w:val="20"/>
  </w:num>
  <w:num w:numId="7">
    <w:abstractNumId w:val="31"/>
  </w:num>
  <w:num w:numId="8">
    <w:abstractNumId w:val="27"/>
  </w:num>
  <w:num w:numId="9">
    <w:abstractNumId w:val="26"/>
  </w:num>
  <w:num w:numId="10">
    <w:abstractNumId w:val="13"/>
  </w:num>
  <w:num w:numId="11">
    <w:abstractNumId w:val="19"/>
  </w:num>
  <w:num w:numId="12">
    <w:abstractNumId w:val="17"/>
  </w:num>
  <w:num w:numId="13">
    <w:abstractNumId w:val="16"/>
  </w:num>
  <w:num w:numId="14">
    <w:abstractNumId w:val="18"/>
  </w:num>
  <w:num w:numId="15">
    <w:abstractNumId w:val="14"/>
  </w:num>
  <w:num w:numId="16">
    <w:abstractNumId w:val="15"/>
  </w:num>
  <w:num w:numId="17">
    <w:abstractNumId w:val="28"/>
  </w:num>
  <w:num w:numId="18">
    <w:abstractNumId w:val="23"/>
  </w:num>
  <w:num w:numId="19">
    <w:abstractNumId w:val="29"/>
  </w:num>
  <w:num w:numId="20">
    <w:abstractNumId w:val="22"/>
  </w:num>
  <w:num w:numId="21">
    <w:abstractNumId w:val="0"/>
  </w:num>
  <w:num w:numId="22">
    <w:abstractNumId w:val="1"/>
  </w:num>
  <w:num w:numId="23">
    <w:abstractNumId w:val="2"/>
  </w:num>
  <w:num w:numId="24">
    <w:abstractNumId w:val="3"/>
  </w:num>
  <w:num w:numId="25">
    <w:abstractNumId w:val="5"/>
  </w:num>
  <w:num w:numId="26">
    <w:abstractNumId w:val="6"/>
  </w:num>
  <w:num w:numId="27">
    <w:abstractNumId w:val="7"/>
  </w:num>
  <w:num w:numId="28">
    <w:abstractNumId w:val="4"/>
  </w:num>
  <w:num w:numId="29">
    <w:abstractNumId w:val="8"/>
  </w:num>
  <w:num w:numId="30">
    <w:abstractNumId w:val="9"/>
  </w:num>
  <w:num w:numId="31">
    <w:abstractNumId w:val="1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34E00"/>
    <w:rsid w:val="0002243B"/>
    <w:rsid w:val="00043BB8"/>
    <w:rsid w:val="0023318B"/>
    <w:rsid w:val="002348AE"/>
    <w:rsid w:val="0027642A"/>
    <w:rsid w:val="004C57F7"/>
    <w:rsid w:val="00590163"/>
    <w:rsid w:val="007B6B84"/>
    <w:rsid w:val="007E4A59"/>
    <w:rsid w:val="00B9284E"/>
    <w:rsid w:val="00BA5607"/>
    <w:rsid w:val="00D273A5"/>
    <w:rsid w:val="00DB76AB"/>
    <w:rsid w:val="00E90784"/>
    <w:rsid w:val="00F34E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FE7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05BA"/>
    <w:pPr>
      <w:spacing w:line="240" w:lineRule="auto"/>
    </w:pPr>
    <w:rPr>
      <w:rFonts w:ascii="Times New Roman" w:eastAsia="Times New Roman" w:hAnsi="Times New Roman" w:cs="Times New Roman"/>
      <w:color w:val="00000A"/>
      <w:sz w:val="24"/>
      <w:szCs w:val="24"/>
      <w:lang w:val="en-US"/>
    </w:rPr>
  </w:style>
  <w:style w:type="paragraph" w:styleId="Heading1">
    <w:name w:val="heading 1"/>
    <w:basedOn w:val="Normal"/>
    <w:next w:val="Normal"/>
    <w:link w:val="Heading1Char"/>
    <w:qFormat/>
    <w:rsid w:val="00D505BA"/>
    <w:pPr>
      <w:keepNext/>
      <w:tabs>
        <w:tab w:val="left" w:pos="432"/>
      </w:tabs>
      <w:spacing w:before="240" w:after="120"/>
      <w:ind w:left="432" w:hanging="432"/>
      <w:outlineLvl w:val="0"/>
    </w:pPr>
    <w:rPr>
      <w:rFonts w:cs="Arial"/>
      <w:b/>
      <w:bCs/>
      <w:sz w:val="28"/>
      <w:szCs w:val="32"/>
    </w:rPr>
  </w:style>
  <w:style w:type="paragraph" w:styleId="Heading2">
    <w:name w:val="heading 2"/>
    <w:basedOn w:val="Normal"/>
    <w:next w:val="Normal"/>
    <w:link w:val="Heading2Char"/>
    <w:qFormat/>
    <w:rsid w:val="00D505BA"/>
    <w:pPr>
      <w:keepNext/>
      <w:tabs>
        <w:tab w:val="left"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D505BA"/>
    <w:pPr>
      <w:keepNext/>
      <w:tabs>
        <w:tab w:val="left" w:pos="720"/>
      </w:tabs>
      <w:spacing w:before="120" w:after="120"/>
      <w:ind w:left="720" w:hanging="720"/>
      <w:outlineLvl w:val="2"/>
    </w:pPr>
    <w:rPr>
      <w:b/>
      <w:bCs/>
      <w:sz w:val="22"/>
    </w:rPr>
  </w:style>
  <w:style w:type="paragraph" w:styleId="Heading4">
    <w:name w:val="heading 4"/>
    <w:basedOn w:val="Normal"/>
    <w:next w:val="Normal"/>
    <w:link w:val="Heading4Char"/>
    <w:qFormat/>
    <w:rsid w:val="00D505BA"/>
    <w:pPr>
      <w:keepNext/>
      <w:tabs>
        <w:tab w:val="left" w:pos="864"/>
      </w:tabs>
      <w:spacing w:before="120" w:after="120"/>
      <w:ind w:left="864" w:hanging="864"/>
      <w:outlineLvl w:val="3"/>
    </w:pPr>
    <w:rPr>
      <w:b/>
      <w:bCs/>
      <w:i/>
      <w:sz w:val="20"/>
    </w:rPr>
  </w:style>
  <w:style w:type="paragraph" w:styleId="Heading5">
    <w:name w:val="heading 5"/>
    <w:basedOn w:val="Normal"/>
    <w:next w:val="Normal"/>
    <w:link w:val="Heading5Char"/>
    <w:qFormat/>
    <w:rsid w:val="00D505BA"/>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D505BA"/>
    <w:rPr>
      <w:rFonts w:ascii="Times New Roman" w:eastAsia="Times New Roman" w:hAnsi="Times New Roman" w:cs="Arial"/>
      <w:b/>
      <w:bCs/>
      <w:sz w:val="28"/>
      <w:szCs w:val="32"/>
      <w:lang w:val="en-US"/>
    </w:rPr>
  </w:style>
  <w:style w:type="character" w:customStyle="1" w:styleId="Heading2Char">
    <w:name w:val="Heading 2 Char"/>
    <w:basedOn w:val="DefaultParagraphFont"/>
    <w:link w:val="Heading2"/>
    <w:qFormat/>
    <w:rsid w:val="00D505BA"/>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qFormat/>
    <w:rsid w:val="00D505B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qFormat/>
    <w:rsid w:val="00D505BA"/>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qFormat/>
    <w:rsid w:val="00D505BA"/>
    <w:rPr>
      <w:rFonts w:ascii="Times New Roman" w:eastAsia="Times New Roman" w:hAnsi="Times New Roman" w:cs="Times New Roman"/>
      <w:b/>
      <w:bCs/>
      <w:sz w:val="28"/>
      <w:szCs w:val="24"/>
      <w:lang w:val="en-US"/>
    </w:rPr>
  </w:style>
  <w:style w:type="character" w:customStyle="1" w:styleId="BodyTextChar">
    <w:name w:val="Body Text Char"/>
    <w:basedOn w:val="DefaultParagraphFont"/>
    <w:link w:val="TextBody"/>
    <w:semiHidden/>
    <w:qFormat/>
    <w:rsid w:val="00D505BA"/>
    <w:rPr>
      <w:rFonts w:ascii="Arial" w:eastAsia="Times New Roman" w:hAnsi="Arial" w:cs="Arial"/>
      <w:b/>
      <w:bCs/>
      <w:sz w:val="28"/>
      <w:szCs w:val="20"/>
      <w:lang w:val="en-GB"/>
    </w:rPr>
  </w:style>
  <w:style w:type="character" w:customStyle="1" w:styleId="InternetLink">
    <w:name w:val="Internet Link"/>
    <w:uiPriority w:val="99"/>
    <w:rsid w:val="00D505BA"/>
    <w:rPr>
      <w:color w:val="0000FF"/>
      <w:u w:val="single"/>
    </w:rPr>
  </w:style>
  <w:style w:type="character" w:customStyle="1" w:styleId="HeaderChar">
    <w:name w:val="Header Char"/>
    <w:basedOn w:val="DefaultParagraphFont"/>
    <w:link w:val="Header"/>
    <w:semiHidden/>
    <w:qFormat/>
    <w:rsid w:val="00D505BA"/>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semiHidden/>
    <w:qFormat/>
    <w:rsid w:val="00D505BA"/>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semiHidden/>
    <w:qFormat/>
    <w:rsid w:val="00D31ADF"/>
    <w:rPr>
      <w:rFonts w:ascii="Tahoma" w:eastAsia="Times New Roman" w:hAnsi="Tahoma" w:cs="Tahoma"/>
      <w:sz w:val="16"/>
      <w:szCs w:val="16"/>
      <w:lang w:val="en-US"/>
    </w:rPr>
  </w:style>
  <w:style w:type="character" w:styleId="Emphasis">
    <w:name w:val="Emphasis"/>
    <w:basedOn w:val="DefaultParagraphFont"/>
    <w:uiPriority w:val="20"/>
    <w:qFormat/>
    <w:rsid w:val="00EA5C37"/>
    <w:rPr>
      <w:i/>
      <w:iCs/>
    </w:rPr>
  </w:style>
  <w:style w:type="character" w:customStyle="1" w:styleId="ListLabel1">
    <w:name w:val="ListLabel 1"/>
    <w:qFormat/>
    <w:rsid w:val="00F34E00"/>
    <w:rPr>
      <w:color w:val="0066CC"/>
    </w:rPr>
  </w:style>
  <w:style w:type="character" w:customStyle="1" w:styleId="ListLabel2">
    <w:name w:val="ListLabel 2"/>
    <w:qFormat/>
    <w:rsid w:val="00F34E00"/>
    <w:rPr>
      <w:color w:val="0066FF"/>
    </w:rPr>
  </w:style>
  <w:style w:type="character" w:customStyle="1" w:styleId="ListLabel3">
    <w:name w:val="ListLabel 3"/>
    <w:qFormat/>
    <w:rsid w:val="00F34E00"/>
    <w:rPr>
      <w:rFonts w:ascii="Times New Roman" w:hAnsi="Times New Roman" w:cs="Wingdings"/>
    </w:rPr>
  </w:style>
  <w:style w:type="character" w:customStyle="1" w:styleId="ListLabel4">
    <w:name w:val="ListLabel 4"/>
    <w:qFormat/>
    <w:rsid w:val="00F34E00"/>
    <w:rPr>
      <w:rFonts w:cs="OpenSymbol"/>
    </w:rPr>
  </w:style>
  <w:style w:type="character" w:customStyle="1" w:styleId="ListLabel5">
    <w:name w:val="ListLabel 5"/>
    <w:qFormat/>
    <w:rsid w:val="00F34E00"/>
    <w:rPr>
      <w:rFonts w:cs="Courier New"/>
    </w:rPr>
  </w:style>
  <w:style w:type="character" w:customStyle="1" w:styleId="ListLabel6">
    <w:name w:val="ListLabel 6"/>
    <w:qFormat/>
    <w:rsid w:val="00F34E00"/>
    <w:rPr>
      <w:rFonts w:ascii="Times New Roman" w:hAnsi="Times New Roman" w:cs="Symbol"/>
    </w:rPr>
  </w:style>
  <w:style w:type="character" w:customStyle="1" w:styleId="ListLabel7">
    <w:name w:val="ListLabel 7"/>
    <w:qFormat/>
    <w:rsid w:val="00F34E00"/>
    <w:rPr>
      <w:rFonts w:cs="Times New Roman"/>
      <w:b/>
      <w:i w:val="0"/>
      <w:highlight w:val="yellow"/>
    </w:rPr>
  </w:style>
  <w:style w:type="character" w:customStyle="1" w:styleId="IndexLink">
    <w:name w:val="Index Link"/>
    <w:qFormat/>
    <w:rsid w:val="00F34E00"/>
  </w:style>
  <w:style w:type="character" w:customStyle="1" w:styleId="Bullets">
    <w:name w:val="Bullets"/>
    <w:qFormat/>
    <w:rsid w:val="00F34E00"/>
    <w:rPr>
      <w:rFonts w:ascii="OpenSymbol" w:eastAsia="OpenSymbol" w:hAnsi="OpenSymbol" w:cs="OpenSymbol"/>
    </w:rPr>
  </w:style>
  <w:style w:type="character" w:customStyle="1" w:styleId="NumberingSymbols">
    <w:name w:val="Numbering Symbols"/>
    <w:qFormat/>
    <w:rsid w:val="00F34E00"/>
  </w:style>
  <w:style w:type="character" w:customStyle="1" w:styleId="ListLabel8">
    <w:name w:val="ListLabel 8"/>
    <w:qFormat/>
    <w:rsid w:val="00F34E00"/>
    <w:rPr>
      <w:rFonts w:ascii="Times New Roman" w:hAnsi="Times New Roman" w:cs="Wingdings"/>
    </w:rPr>
  </w:style>
  <w:style w:type="character" w:customStyle="1" w:styleId="ListLabel9">
    <w:name w:val="ListLabel 9"/>
    <w:qFormat/>
    <w:rsid w:val="00F34E00"/>
    <w:rPr>
      <w:rFonts w:ascii="Calibri" w:hAnsi="Calibri" w:cs="OpenSymbol"/>
      <w:sz w:val="24"/>
    </w:rPr>
  </w:style>
  <w:style w:type="character" w:customStyle="1" w:styleId="ListLabel10">
    <w:name w:val="ListLabel 10"/>
    <w:qFormat/>
    <w:rsid w:val="00F34E00"/>
    <w:rPr>
      <w:rFonts w:ascii="Times New Roman" w:hAnsi="Times New Roman" w:cs="Symbol"/>
    </w:rPr>
  </w:style>
  <w:style w:type="character" w:customStyle="1" w:styleId="ListLabel11">
    <w:name w:val="ListLabel 11"/>
    <w:qFormat/>
    <w:rsid w:val="00F34E00"/>
    <w:rPr>
      <w:rFonts w:cs="Courier New"/>
    </w:rPr>
  </w:style>
  <w:style w:type="paragraph" w:customStyle="1" w:styleId="Heading">
    <w:name w:val="Heading"/>
    <w:basedOn w:val="Normal"/>
    <w:next w:val="TextBody"/>
    <w:qFormat/>
    <w:rsid w:val="006A2B30"/>
    <w:pPr>
      <w:suppressAutoHyphens/>
      <w:spacing w:before="240" w:after="720"/>
      <w:jc w:val="right"/>
    </w:pPr>
    <w:rPr>
      <w:rFonts w:ascii="Arial" w:hAnsi="Arial" w:cs="Arial"/>
      <w:b/>
      <w:sz w:val="64"/>
      <w:szCs w:val="20"/>
      <w:lang w:eastAsia="zh-CN"/>
    </w:rPr>
  </w:style>
  <w:style w:type="paragraph" w:customStyle="1" w:styleId="TextBody">
    <w:name w:val="Text Body"/>
    <w:basedOn w:val="Normal"/>
    <w:link w:val="BodyTextChar"/>
    <w:semiHidden/>
    <w:rsid w:val="00D505BA"/>
    <w:pPr>
      <w:keepNext/>
      <w:tabs>
        <w:tab w:val="left" w:pos="720"/>
      </w:tabs>
      <w:spacing w:before="120"/>
      <w:ind w:right="29"/>
      <w:jc w:val="both"/>
    </w:pPr>
    <w:rPr>
      <w:rFonts w:ascii="Arial" w:hAnsi="Arial" w:cs="Arial"/>
      <w:b/>
      <w:bCs/>
      <w:sz w:val="28"/>
      <w:szCs w:val="20"/>
      <w:lang w:val="en-GB"/>
    </w:rPr>
  </w:style>
  <w:style w:type="paragraph" w:styleId="List">
    <w:name w:val="List"/>
    <w:basedOn w:val="Normal"/>
    <w:uiPriority w:val="99"/>
    <w:semiHidden/>
    <w:unhideWhenUsed/>
    <w:rsid w:val="004C1940"/>
    <w:pPr>
      <w:ind w:left="360" w:hanging="360"/>
      <w:contextualSpacing/>
    </w:pPr>
  </w:style>
  <w:style w:type="paragraph" w:styleId="Caption">
    <w:name w:val="caption"/>
    <w:basedOn w:val="Normal"/>
    <w:qFormat/>
    <w:rsid w:val="00F34E00"/>
    <w:pPr>
      <w:suppressLineNumbers/>
      <w:spacing w:before="120" w:after="120"/>
    </w:pPr>
    <w:rPr>
      <w:rFonts w:cs="Mangal"/>
      <w:i/>
      <w:iCs/>
    </w:rPr>
  </w:style>
  <w:style w:type="paragraph" w:customStyle="1" w:styleId="Index">
    <w:name w:val="Index"/>
    <w:basedOn w:val="Normal"/>
    <w:qFormat/>
    <w:rsid w:val="00F34E00"/>
    <w:pPr>
      <w:suppressLineNumbers/>
    </w:pPr>
    <w:rPr>
      <w:rFonts w:cs="Mangal"/>
    </w:rPr>
  </w:style>
  <w:style w:type="paragraph" w:customStyle="1" w:styleId="CoverTitle">
    <w:name w:val="Cover Title"/>
    <w:basedOn w:val="Normal"/>
    <w:qFormat/>
    <w:rsid w:val="00D505BA"/>
    <w:pPr>
      <w:keepNext/>
      <w:keepLines/>
      <w:spacing w:before="120"/>
      <w:jc w:val="center"/>
    </w:pPr>
    <w:rPr>
      <w:rFonts w:ascii="Arial" w:hAnsi="Arial" w:cs="Arial"/>
      <w:b/>
      <w:bCs/>
      <w:spacing w:val="60"/>
      <w:sz w:val="36"/>
      <w:szCs w:val="36"/>
      <w:lang w:val="en-GB"/>
    </w:rPr>
  </w:style>
  <w:style w:type="paragraph" w:customStyle="1" w:styleId="Contents1">
    <w:name w:val="Contents 1"/>
    <w:basedOn w:val="Normal"/>
    <w:next w:val="Normal"/>
    <w:autoRedefine/>
    <w:uiPriority w:val="39"/>
    <w:rsid w:val="00D505BA"/>
    <w:pPr>
      <w:tabs>
        <w:tab w:val="left" w:pos="480"/>
        <w:tab w:val="right" w:leader="dot" w:pos="8222"/>
      </w:tabs>
    </w:pPr>
    <w:rPr>
      <w:rFonts w:ascii="Calibri" w:hAnsi="Calibri"/>
      <w:bCs/>
      <w:sz w:val="22"/>
    </w:rPr>
  </w:style>
  <w:style w:type="paragraph" w:customStyle="1" w:styleId="Contents2">
    <w:name w:val="Contents 2"/>
    <w:basedOn w:val="Normal"/>
    <w:next w:val="Normal"/>
    <w:autoRedefine/>
    <w:uiPriority w:val="39"/>
    <w:rsid w:val="00D505BA"/>
    <w:pPr>
      <w:tabs>
        <w:tab w:val="left" w:pos="960"/>
        <w:tab w:val="right" w:leader="dot" w:pos="8297"/>
      </w:tabs>
      <w:ind w:left="240"/>
    </w:pPr>
    <w:rPr>
      <w:rFonts w:ascii="Calibri" w:hAnsi="Calibri"/>
      <w:sz w:val="22"/>
    </w:rPr>
  </w:style>
  <w:style w:type="paragraph" w:customStyle="1" w:styleId="Contents3">
    <w:name w:val="Contents 3"/>
    <w:basedOn w:val="Normal"/>
    <w:next w:val="Normal"/>
    <w:autoRedefine/>
    <w:uiPriority w:val="39"/>
    <w:rsid w:val="00D505BA"/>
    <w:pPr>
      <w:ind w:left="480"/>
    </w:pPr>
    <w:rPr>
      <w:rFonts w:ascii="Calibri" w:hAnsi="Calibri"/>
      <w:sz w:val="22"/>
    </w:rPr>
  </w:style>
  <w:style w:type="paragraph" w:styleId="Header">
    <w:name w:val="header"/>
    <w:basedOn w:val="Normal"/>
    <w:link w:val="HeaderChar"/>
    <w:semiHidden/>
    <w:rsid w:val="00D505BA"/>
    <w:pPr>
      <w:tabs>
        <w:tab w:val="center" w:pos="4320"/>
        <w:tab w:val="right" w:pos="8640"/>
      </w:tabs>
    </w:pPr>
  </w:style>
  <w:style w:type="paragraph" w:styleId="Footer">
    <w:name w:val="footer"/>
    <w:basedOn w:val="Normal"/>
    <w:link w:val="FooterChar"/>
    <w:semiHidden/>
    <w:rsid w:val="00D505BA"/>
    <w:pPr>
      <w:tabs>
        <w:tab w:val="center" w:pos="4320"/>
        <w:tab w:val="right" w:pos="8640"/>
      </w:tabs>
    </w:pPr>
  </w:style>
  <w:style w:type="paragraph" w:styleId="TOCHeading">
    <w:name w:val="TOC Heading"/>
    <w:basedOn w:val="Heading1"/>
    <w:next w:val="Normal"/>
    <w:uiPriority w:val="39"/>
    <w:unhideWhenUsed/>
    <w:qFormat/>
    <w:rsid w:val="00D505BA"/>
    <w:pPr>
      <w:keepLines/>
      <w:spacing w:after="0" w:line="259" w:lineRule="auto"/>
      <w:ind w:left="0" w:firstLine="0"/>
    </w:pPr>
    <w:rPr>
      <w:rFonts w:ascii="Calibri Light" w:hAnsi="Calibri Light" w:cs="Times New Roman"/>
      <w:b w:val="0"/>
      <w:bCs w:val="0"/>
      <w:color w:val="2E74B5"/>
      <w:sz w:val="32"/>
    </w:rPr>
  </w:style>
  <w:style w:type="paragraph" w:customStyle="1" w:styleId="TableContents">
    <w:name w:val="Table Contents"/>
    <w:basedOn w:val="Normal"/>
    <w:qFormat/>
    <w:rsid w:val="0058758E"/>
    <w:pPr>
      <w:suppressLineNumbers/>
      <w:suppressAutoHyphens/>
      <w:spacing w:line="240" w:lineRule="exact"/>
    </w:pPr>
    <w:rPr>
      <w:rFonts w:ascii="Times" w:hAnsi="Times" w:cs="Times"/>
      <w:szCs w:val="20"/>
      <w:lang w:eastAsia="zh-CN"/>
    </w:rPr>
  </w:style>
  <w:style w:type="paragraph" w:styleId="ListParagraph">
    <w:name w:val="List Paragraph"/>
    <w:basedOn w:val="Normal"/>
    <w:uiPriority w:val="34"/>
    <w:qFormat/>
    <w:rsid w:val="0058758E"/>
    <w:pPr>
      <w:ind w:left="720"/>
      <w:contextualSpacing/>
    </w:pPr>
  </w:style>
  <w:style w:type="paragraph" w:customStyle="1" w:styleId="template">
    <w:name w:val="template"/>
    <w:basedOn w:val="Normal"/>
    <w:qFormat/>
    <w:rsid w:val="00A550F3"/>
    <w:pPr>
      <w:suppressAutoHyphens/>
      <w:spacing w:line="240" w:lineRule="exact"/>
    </w:pPr>
    <w:rPr>
      <w:rFonts w:ascii="Arial" w:hAnsi="Arial" w:cs="Arial"/>
      <w:i/>
      <w:sz w:val="22"/>
      <w:szCs w:val="20"/>
      <w:lang w:eastAsia="zh-CN"/>
    </w:rPr>
  </w:style>
  <w:style w:type="paragraph" w:styleId="ListBullet">
    <w:name w:val="List Bullet"/>
    <w:basedOn w:val="List"/>
    <w:autoRedefine/>
    <w:qFormat/>
    <w:rsid w:val="00053CA9"/>
    <w:pPr>
      <w:tabs>
        <w:tab w:val="left" w:pos="1080"/>
      </w:tabs>
      <w:overflowPunct w:val="0"/>
      <w:spacing w:before="120" w:after="240" w:line="240" w:lineRule="atLeast"/>
      <w:textAlignment w:val="baseline"/>
    </w:pPr>
    <w:rPr>
      <w:rFonts w:ascii="Arial" w:hAnsi="Arial" w:cs="Arial"/>
      <w:sz w:val="20"/>
      <w:szCs w:val="20"/>
    </w:rPr>
  </w:style>
  <w:style w:type="paragraph" w:customStyle="1" w:styleId="ByLine">
    <w:name w:val="ByLine"/>
    <w:basedOn w:val="Heading"/>
    <w:qFormat/>
    <w:rsid w:val="008C50D0"/>
    <w:rPr>
      <w:sz w:val="28"/>
    </w:rPr>
  </w:style>
  <w:style w:type="paragraph" w:customStyle="1" w:styleId="TOCEntry">
    <w:name w:val="TOCEntry"/>
    <w:basedOn w:val="Normal"/>
    <w:qFormat/>
    <w:rsid w:val="00E72107"/>
    <w:pPr>
      <w:keepNext/>
      <w:keepLines/>
      <w:suppressAutoHyphens/>
      <w:spacing w:before="120" w:after="240" w:line="240" w:lineRule="atLeast"/>
    </w:pPr>
    <w:rPr>
      <w:rFonts w:ascii="Times" w:hAnsi="Times" w:cs="Times"/>
      <w:b/>
      <w:sz w:val="36"/>
      <w:szCs w:val="20"/>
      <w:lang w:eastAsia="zh-CN"/>
    </w:rPr>
  </w:style>
  <w:style w:type="paragraph" w:styleId="BalloonText">
    <w:name w:val="Balloon Text"/>
    <w:basedOn w:val="Normal"/>
    <w:link w:val="BalloonTextChar"/>
    <w:uiPriority w:val="99"/>
    <w:semiHidden/>
    <w:unhideWhenUsed/>
    <w:qFormat/>
    <w:rsid w:val="00D31ADF"/>
    <w:rPr>
      <w:rFonts w:ascii="Tahoma" w:hAnsi="Tahoma" w:cs="Tahoma"/>
      <w:sz w:val="16"/>
      <w:szCs w:val="16"/>
    </w:rPr>
  </w:style>
  <w:style w:type="paragraph" w:styleId="NormalWeb">
    <w:name w:val="Normal (Web)"/>
    <w:basedOn w:val="Normal"/>
    <w:uiPriority w:val="99"/>
    <w:semiHidden/>
    <w:unhideWhenUsed/>
    <w:qFormat/>
    <w:rsid w:val="00984559"/>
    <w:pPr>
      <w:spacing w:beforeAutospacing="1" w:afterAutospacing="1"/>
    </w:pPr>
    <w:rPr>
      <w:rFonts w:eastAsiaTheme="minorEastAsia"/>
      <w:lang w:val="en-IN" w:eastAsia="en-IN"/>
    </w:rPr>
  </w:style>
  <w:style w:type="paragraph" w:customStyle="1" w:styleId="FrameContents">
    <w:name w:val="Frame Contents"/>
    <w:basedOn w:val="Normal"/>
    <w:qFormat/>
    <w:rsid w:val="00F34E00"/>
  </w:style>
  <w:style w:type="table" w:styleId="TableGrid">
    <w:name w:val="Table Grid"/>
    <w:basedOn w:val="TableNormal"/>
    <w:uiPriority w:val="39"/>
    <w:rsid w:val="0059016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B76AB"/>
    <w:pPr>
      <w:suppressAutoHyphens/>
      <w:autoSpaceDE w:val="0"/>
      <w:spacing w:line="240" w:lineRule="auto"/>
    </w:pPr>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28</Pages>
  <Words>4542</Words>
  <Characters>25890</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High Level Design</vt:lpstr>
    </vt:vector>
  </TitlesOfParts>
  <Company/>
  <LinksUpToDate>false</LinksUpToDate>
  <CharactersWithSpaces>30372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creator>Bharat Kumar</dc:creator>
  <cp:keywords>Template</cp:keywords>
  <cp:lastModifiedBy>samadhan mishra</cp:lastModifiedBy>
  <cp:revision>38</cp:revision>
  <dcterms:created xsi:type="dcterms:W3CDTF">2014-03-12T09:26:00Z</dcterms:created>
  <dcterms:modified xsi:type="dcterms:W3CDTF">2016-10-04T03:53:00Z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